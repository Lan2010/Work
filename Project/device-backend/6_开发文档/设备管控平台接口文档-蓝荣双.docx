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F0" w:rsidRDefault="002305F4">
      <w:pPr>
        <w:spacing w:line="360" w:lineRule="auto"/>
        <w:ind w:left="210" w:right="21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pict>
          <v:group id="Group 3" o:spid="_x0000_s1026" style="position:absolute;left:0;text-align:left;margin-left:360.35pt;margin-top:.6pt;width:238.1pt;height:841.9pt;z-index:251660288;mso-position-horizontal-relative:page;mso-position-vertical-relative:page" coordsize="4911,15840203" o:allowincell="f">
            <v:group id="Group 4" o:spid="_x0000_s1027" style="position:absolute;left:15;width:4896;height:15840" coordsize="4700,15840">
              <v:rect id="Rectangle 13" o:spid="_x0000_s1028" style="position:absolute;left:195;width:4505;height:15840" fillcolor="#9bbb59" stroked="f"/>
              <v:rect id="Rectangle 14" o:spid="_x0000_s1029" alt="Light vertical" style="position:absolute;top:8;width:195;height:15825;v-text-anchor:middle" fillcolor="#9bbb59" stroked="f">
                <v:fill r:id="rId8" o:title="image1" opacity="52428f" o:opacity2="52428f" type="pattern"/>
              </v:rect>
            </v:group>
            <v:rect id="Rectangle 15" o:spid="_x0000_s1030" style="position:absolute;left:15;width:4896;height:3958;v-text-anchor:bottom" filled="f" stroked="f">
              <v:fill opacity="52428f"/>
              <v:textbox inset="28.8pt,14.4pt,14.4pt,14.4pt">
                <w:txbxContent>
                  <w:p w:rsidR="008A4469" w:rsidRDefault="008A4469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 w:rsidR="008A4469" w:rsidRDefault="008A4469">
                    <w:pPr>
                      <w:pStyle w:val="12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31" style="position:absolute;top:10658;width:4889;height:4462;v-text-anchor:bottom" filled="f" stroked="f">
              <v:fill opacity="52428f"/>
              <v:textbox inset="28.8pt,14.4pt,14.4pt,14.4pt">
                <w:txbxContent>
                  <w:p w:rsidR="008A4469" w:rsidRDefault="008A4469">
                    <w:pPr>
                      <w:pStyle w:val="12"/>
                      <w:spacing w:line="360" w:lineRule="auto"/>
                      <w:rPr>
                        <w:color w:val="FFFFFF"/>
                      </w:rPr>
                    </w:pPr>
                  </w:p>
                  <w:p w:rsidR="008A4469" w:rsidRDefault="008A4469">
                    <w:pPr>
                      <w:pStyle w:val="12"/>
                      <w:spacing w:line="360" w:lineRule="auto"/>
                      <w:jc w:val="both"/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Lan Rong Shuang</w:t>
                    </w:r>
                  </w:p>
                  <w:p w:rsidR="008A4469" w:rsidRDefault="008A4469">
                    <w:pPr>
                      <w:pStyle w:val="12"/>
                      <w:spacing w:line="360" w:lineRule="auto"/>
                      <w:jc w:val="both"/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12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hAnsi="Arial" w:cs="Arial" w:hint="eastAsia"/>
                        <w:b/>
                        <w:color w:val="FFFFFF"/>
                        <w:sz w:val="21"/>
                        <w:szCs w:val="21"/>
                      </w:rPr>
                      <w:t>7</w:t>
                    </w:r>
                  </w:p>
                </w:txbxContent>
              </v:textbox>
            </v:rect>
            <w10:wrap anchorx="page" anchory="page"/>
          </v:group>
        </w:pict>
      </w:r>
      <w:r>
        <w:rPr>
          <w:rFonts w:cs="Arial"/>
          <w:sz w:val="18"/>
          <w:szCs w:val="18"/>
        </w:rPr>
        <w:pict>
          <v:rect id="Rectangle 17" o:spid="_x0000_s1032" style="position:absolute;left:0;text-align:left;margin-left:0;margin-top:210.45pt;width:535.75pt;height:104.5pt;z-index:251661312;mso-position-horizontal:left;mso-position-horizontal-relative:page;mso-position-vertical-relative:page;v-text-anchor:middle" o:allowincell="f" fillcolor="#4f81bd" strokecolor="white" strokeweight="1pt">
            <v:textbox style="mso-fit-shape-to-text:t" inset="14.4pt,,14.4pt">
              <w:txbxContent>
                <w:p w:rsidR="008A4469" w:rsidRDefault="008A4469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设备管控平台接口文档</w:t>
                  </w:r>
                </w:p>
                <w:p w:rsidR="008A4469" w:rsidRDefault="008A4469">
                  <w:pPr>
                    <w:pStyle w:val="12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版本：</w:t>
                  </w:r>
                  <w:r>
                    <w:rPr>
                      <w:rFonts w:ascii="Calibri" w:hAnsi="Calibri" w:hint="eastAsia"/>
                      <w:color w:val="FFFFFF"/>
                      <w:sz w:val="72"/>
                      <w:szCs w:val="72"/>
                    </w:rPr>
                    <w:t>V1.0</w:t>
                  </w:r>
                </w:p>
              </w:txbxContent>
            </v:textbox>
            <w10:wrap anchorx="page" anchory="page"/>
          </v:rect>
        </w:pict>
      </w:r>
    </w:p>
    <w:p w:rsidR="00F32CF0" w:rsidRDefault="009B3448">
      <w:pPr>
        <w:ind w:left="210" w:right="210"/>
        <w:jc w:val="center"/>
        <w:rPr>
          <w:rFonts w:eastAsia="宋体" w:cs="Arial"/>
        </w:rPr>
      </w:pPr>
      <w:r>
        <w:rPr>
          <w:rFonts w:cs="Arial"/>
        </w:rPr>
        <w:br w:type="page"/>
      </w:r>
    </w:p>
    <w:p w:rsidR="00F32CF0" w:rsidRDefault="009B3448">
      <w:pPr>
        <w:pStyle w:val="1"/>
        <w:numPr>
          <w:ilvl w:val="0"/>
          <w:numId w:val="0"/>
        </w:numPr>
        <w:rPr>
          <w:rFonts w:hint="default"/>
        </w:rPr>
      </w:pPr>
      <w:r>
        <w:lastRenderedPageBreak/>
        <w:t>文档目录</w:t>
      </w:r>
    </w:p>
    <w:p w:rsidR="00F32CF0" w:rsidRDefault="00F32CF0">
      <w:pPr>
        <w:ind w:left="210" w:right="210"/>
        <w:jc w:val="center"/>
        <w:rPr>
          <w:rFonts w:eastAsia="宋体" w:cs="Arial"/>
          <w:b/>
        </w:rPr>
      </w:pPr>
    </w:p>
    <w:p w:rsidR="00021027" w:rsidRDefault="002305F4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r w:rsidRPr="002305F4">
        <w:rPr>
          <w:rFonts w:ascii="Arial" w:eastAsia="宋体" w:hAnsi="Arial" w:cs="Arial"/>
          <w:szCs w:val="18"/>
        </w:rPr>
        <w:fldChar w:fldCharType="begin"/>
      </w:r>
      <w:r w:rsidR="009B3448">
        <w:rPr>
          <w:rFonts w:ascii="Arial" w:eastAsia="宋体" w:hAnsi="Arial" w:cs="Arial"/>
          <w:szCs w:val="18"/>
        </w:rPr>
        <w:instrText xml:space="preserve"> TOC \h \z \u \t "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3,1,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4,2,</w:instrText>
      </w:r>
      <w:r w:rsidR="009B3448">
        <w:rPr>
          <w:rFonts w:ascii="Arial" w:eastAsia="宋体" w:hAnsi="Arial" w:cs="Arial"/>
          <w:szCs w:val="18"/>
        </w:rPr>
        <w:instrText>标题</w:instrText>
      </w:r>
      <w:r w:rsidR="009B3448">
        <w:rPr>
          <w:rFonts w:ascii="Arial" w:eastAsia="宋体" w:hAnsi="Arial" w:cs="Arial"/>
          <w:szCs w:val="18"/>
        </w:rPr>
        <w:instrText xml:space="preserve"> 5,3"</w:instrText>
      </w:r>
      <w:r w:rsidRPr="002305F4">
        <w:rPr>
          <w:rFonts w:ascii="Arial" w:eastAsia="宋体" w:hAnsi="Arial" w:cs="Arial"/>
          <w:szCs w:val="18"/>
        </w:rPr>
        <w:fldChar w:fldCharType="separate"/>
      </w:r>
      <w:hyperlink w:anchor="_Toc516824879" w:history="1">
        <w:r w:rsidR="00021027" w:rsidRPr="004C6BC7">
          <w:rPr>
            <w:rStyle w:val="a6"/>
            <w:noProof/>
          </w:rPr>
          <w:t>1</w:t>
        </w:r>
        <w:r w:rsidR="00021027" w:rsidRPr="004C6BC7">
          <w:rPr>
            <w:rStyle w:val="a6"/>
            <w:rFonts w:ascii="宋体" w:eastAsia="宋体" w:hAnsi="宋体" w:cs="宋体" w:hint="eastAsia"/>
            <w:noProof/>
          </w:rPr>
          <w:t>、</w:t>
        </w:r>
        <w:r w:rsidR="00021027" w:rsidRPr="004C6BC7">
          <w:rPr>
            <w:rStyle w:val="a6"/>
            <w:noProof/>
          </w:rPr>
          <w:t>"</w:t>
        </w:r>
        <w:r w:rsidR="00021027" w:rsidRPr="004C6BC7">
          <w:rPr>
            <w:rStyle w:val="a6"/>
            <w:rFonts w:ascii="宋体" w:eastAsia="宋体" w:hAnsi="宋体" w:cs="宋体" w:hint="eastAsia"/>
            <w:noProof/>
          </w:rPr>
          <w:t>我的</w:t>
        </w:r>
        <w:r w:rsidR="00021027" w:rsidRPr="004C6BC7">
          <w:rPr>
            <w:rStyle w:val="a6"/>
            <w:noProof/>
          </w:rPr>
          <w:t>"</w:t>
        </w:r>
        <w:r w:rsidR="00021027" w:rsidRPr="004C6BC7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6824880" w:history="1">
        <w:r w:rsidR="00021027" w:rsidRPr="004C6BC7">
          <w:rPr>
            <w:rStyle w:val="a6"/>
            <w:bCs/>
            <w:noProof/>
          </w:rPr>
          <w:t>1.1</w:t>
        </w:r>
        <w:r w:rsidR="00021027" w:rsidRPr="004C6BC7">
          <w:rPr>
            <w:rStyle w:val="a6"/>
            <w:rFonts w:ascii="Arial" w:eastAsia="宋体" w:hAnsi="Arial" w:cs="Arial" w:hint="eastAsia"/>
            <w:noProof/>
          </w:rPr>
          <w:t>用户明信片列表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6824881" w:history="1">
        <w:r w:rsidR="00021027" w:rsidRPr="004C6BC7">
          <w:rPr>
            <w:rStyle w:val="a6"/>
            <w:rFonts w:ascii="Arial" w:eastAsia="宋体" w:hAnsi="Arial" w:cs="Arial"/>
            <w:noProof/>
          </w:rPr>
          <w:t>1.2</w:t>
        </w:r>
        <w:r w:rsidR="00021027" w:rsidRPr="004C6BC7">
          <w:rPr>
            <w:rStyle w:val="a6"/>
            <w:rFonts w:ascii="Arial" w:eastAsia="宋体" w:hAnsi="Arial" w:cs="Arial" w:hint="eastAsia"/>
            <w:noProof/>
          </w:rPr>
          <w:t>用户删除明信片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</w:rPr>
      </w:pPr>
      <w:hyperlink w:anchor="_Toc516824882" w:history="1">
        <w:r w:rsidR="00021027" w:rsidRPr="004C6BC7">
          <w:rPr>
            <w:rStyle w:val="a6"/>
            <w:noProof/>
          </w:rPr>
          <w:t>2</w:t>
        </w:r>
        <w:r w:rsidR="00021027" w:rsidRPr="004C6BC7">
          <w:rPr>
            <w:rStyle w:val="a6"/>
            <w:rFonts w:ascii="宋体" w:eastAsia="宋体" w:hAnsi="宋体" w:cs="宋体" w:hint="eastAsia"/>
            <w:noProof/>
          </w:rPr>
          <w:t>、</w:t>
        </w:r>
        <w:r w:rsidR="00021027" w:rsidRPr="004C6BC7">
          <w:rPr>
            <w:rStyle w:val="a6"/>
            <w:noProof/>
          </w:rPr>
          <w:t>"</w:t>
        </w:r>
        <w:r w:rsidR="00021027" w:rsidRPr="004C6BC7">
          <w:rPr>
            <w:rStyle w:val="a6"/>
            <w:rFonts w:ascii="宋体" w:eastAsia="宋体" w:hAnsi="宋体" w:cs="宋体" w:hint="eastAsia"/>
            <w:noProof/>
          </w:rPr>
          <w:t>绿卡</w:t>
        </w:r>
        <w:r w:rsidR="00021027" w:rsidRPr="004C6BC7">
          <w:rPr>
            <w:rStyle w:val="a6"/>
            <w:noProof/>
          </w:rPr>
          <w:t>"</w:t>
        </w:r>
        <w:r w:rsidR="00021027" w:rsidRPr="004C6BC7">
          <w:rPr>
            <w:rStyle w:val="a6"/>
            <w:rFonts w:ascii="宋体" w:eastAsia="宋体" w:hAnsi="宋体" w:cs="宋体" w:hint="eastAsia"/>
            <w:noProof/>
          </w:rPr>
          <w:t>模块相关接口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6824883" w:history="1">
        <w:r w:rsidR="00021027" w:rsidRPr="004C6BC7">
          <w:rPr>
            <w:rStyle w:val="a6"/>
            <w:bCs/>
            <w:noProof/>
          </w:rPr>
          <w:t>2.1</w:t>
        </w:r>
        <w:r w:rsidR="00021027" w:rsidRPr="004C6BC7">
          <w:rPr>
            <w:rStyle w:val="a6"/>
            <w:rFonts w:ascii="Arial" w:eastAsia="宋体" w:hAnsi="Arial" w:cs="Arial"/>
            <w:noProof/>
          </w:rPr>
          <w:t xml:space="preserve"> </w:t>
        </w:r>
        <w:r w:rsidR="00021027" w:rsidRPr="004C6BC7">
          <w:rPr>
            <w:rStyle w:val="a6"/>
            <w:rFonts w:ascii="Arial" w:eastAsia="宋体" w:hAnsi="Arial" w:cs="Arial" w:hint="eastAsia"/>
            <w:noProof/>
          </w:rPr>
          <w:t>用户是否领取绿卡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6824884" w:history="1">
        <w:r w:rsidR="00021027" w:rsidRPr="004C6BC7">
          <w:rPr>
            <w:rStyle w:val="a6"/>
            <w:bCs/>
            <w:noProof/>
          </w:rPr>
          <w:t>2.2</w:t>
        </w:r>
        <w:r w:rsidR="00021027" w:rsidRPr="004C6BC7">
          <w:rPr>
            <w:rStyle w:val="a6"/>
            <w:rFonts w:ascii="Arial" w:eastAsia="宋体" w:hAnsi="Arial" w:cs="Arial"/>
            <w:noProof/>
          </w:rPr>
          <w:t xml:space="preserve"> </w:t>
        </w:r>
        <w:r w:rsidR="00021027" w:rsidRPr="004C6BC7">
          <w:rPr>
            <w:rStyle w:val="a6"/>
            <w:rFonts w:ascii="Arial" w:eastAsia="宋体" w:hAnsi="Arial" w:cs="Arial" w:hint="eastAsia"/>
            <w:noProof/>
          </w:rPr>
          <w:t>绿卡上传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6824885" w:history="1">
        <w:r w:rsidR="00021027" w:rsidRPr="004C6BC7">
          <w:rPr>
            <w:rStyle w:val="a6"/>
            <w:rFonts w:ascii="Arial" w:eastAsia="宋体" w:hAnsi="Arial" w:cs="Arial"/>
            <w:noProof/>
          </w:rPr>
          <w:t>2.3</w:t>
        </w:r>
        <w:r w:rsidR="00021027" w:rsidRPr="004C6BC7">
          <w:rPr>
            <w:rStyle w:val="a6"/>
            <w:rFonts w:ascii="Arial" w:eastAsia="宋体" w:hAnsi="Arial" w:cs="Arial" w:hint="eastAsia"/>
            <w:noProof/>
          </w:rPr>
          <w:t>用户绿卡详情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1027" w:rsidRDefault="002305F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6824886" w:history="1">
        <w:r w:rsidR="00021027" w:rsidRPr="004C6BC7">
          <w:rPr>
            <w:rStyle w:val="a6"/>
            <w:rFonts w:ascii="Arial" w:eastAsia="宋体" w:hAnsi="Arial" w:cs="Arial"/>
            <w:noProof/>
          </w:rPr>
          <w:t>2.4</w:t>
        </w:r>
        <w:r w:rsidR="00021027" w:rsidRPr="004C6BC7">
          <w:rPr>
            <w:rStyle w:val="a6"/>
            <w:rFonts w:ascii="Arial" w:eastAsia="宋体" w:hAnsi="Arial" w:cs="Arial" w:hint="eastAsia"/>
            <w:noProof/>
          </w:rPr>
          <w:t>明信片上传</w:t>
        </w:r>
        <w:r w:rsidR="000210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1027">
          <w:rPr>
            <w:noProof/>
            <w:webHidden/>
          </w:rPr>
          <w:instrText xml:space="preserve"> PAGEREF _Toc516824886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0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2CF0" w:rsidRDefault="002305F4">
      <w:pPr>
        <w:ind w:left="210" w:right="210"/>
        <w:jc w:val="center"/>
        <w:rPr>
          <w:rFonts w:eastAsia="宋体" w:cs="Arial"/>
          <w:sz w:val="18"/>
          <w:szCs w:val="18"/>
        </w:rPr>
      </w:pPr>
      <w:r>
        <w:rPr>
          <w:rFonts w:eastAsia="宋体" w:cs="Arial"/>
          <w:sz w:val="18"/>
          <w:szCs w:val="18"/>
        </w:rPr>
        <w:fldChar w:fldCharType="end"/>
      </w:r>
    </w:p>
    <w:p w:rsidR="00F32CF0" w:rsidRDefault="00F32CF0">
      <w:pPr>
        <w:ind w:left="210" w:right="210"/>
        <w:jc w:val="center"/>
        <w:rPr>
          <w:rFonts w:eastAsia="宋体" w:cs="Arial"/>
          <w:sz w:val="18"/>
          <w:szCs w:val="18"/>
        </w:rPr>
      </w:pPr>
    </w:p>
    <w:p w:rsidR="00F32CF0" w:rsidRDefault="009B3448">
      <w:pPr>
        <w:ind w:left="210" w:right="210"/>
        <w:jc w:val="center"/>
        <w:rPr>
          <w:rFonts w:cs="Arial"/>
          <w:b/>
        </w:rPr>
      </w:pPr>
      <w:r>
        <w:rPr>
          <w:rFonts w:eastAsia="宋体" w:cs="Arial"/>
          <w:sz w:val="18"/>
          <w:szCs w:val="18"/>
        </w:rPr>
        <w:br w:type="page"/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修改历史</w:t>
      </w:r>
    </w:p>
    <w:p w:rsidR="00F32CF0" w:rsidRDefault="00F32CF0">
      <w:pPr>
        <w:ind w:left="210" w:right="210"/>
        <w:rPr>
          <w:rFonts w:eastAsia="宋体" w:cs="Arial"/>
        </w:rPr>
      </w:pPr>
    </w:p>
    <w:tbl>
      <w:tblPr>
        <w:tblW w:w="8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9"/>
        <w:gridCol w:w="1875"/>
        <w:gridCol w:w="2582"/>
        <w:gridCol w:w="3344"/>
      </w:tblGrid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9B3448">
            <w:pPr>
              <w:spacing w:line="360" w:lineRule="auto"/>
              <w:ind w:leftChars="-46" w:left="-97" w:right="210" w:firstLineChars="8" w:firstLine="14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 w:rsidR="00F32CF0" w:rsidRDefault="009B3448">
            <w:pPr>
              <w:spacing w:line="360" w:lineRule="auto"/>
              <w:ind w:right="2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 w:rsidR="00F32CF0" w:rsidRDefault="009B3448">
            <w:pPr>
              <w:spacing w:line="360" w:lineRule="auto"/>
              <w:ind w:leftChars="-40" w:left="-84" w:right="210" w:firstLine="4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编写</w:t>
            </w:r>
            <w:r>
              <w:rPr>
                <w:rFonts w:eastAsia="宋体" w:cs="Arial" w:hint="eastAsia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3344" w:type="dxa"/>
            <w:vAlign w:val="center"/>
          </w:tcPr>
          <w:p w:rsidR="00F32CF0" w:rsidRDefault="009B3448">
            <w:pPr>
              <w:spacing w:line="360" w:lineRule="auto"/>
              <w:ind w:leftChars="-36" w:left="-76" w:right="210" w:firstLineChars="32" w:firstLine="5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备注</w:t>
            </w: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9B3448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V1.0.0</w:t>
            </w:r>
          </w:p>
        </w:tc>
        <w:tc>
          <w:tcPr>
            <w:tcW w:w="1875" w:type="dxa"/>
            <w:vAlign w:val="center"/>
          </w:tcPr>
          <w:p w:rsidR="00F32CF0" w:rsidRDefault="009B3448" w:rsidP="00260E1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2018.</w:t>
            </w:r>
            <w:r w:rsidR="004F457E">
              <w:rPr>
                <w:rFonts w:eastAsia="宋体" w:cs="Arial" w:hint="eastAsia"/>
                <w:sz w:val="18"/>
                <w:szCs w:val="18"/>
              </w:rPr>
              <w:t>0</w:t>
            </w:r>
            <w:r w:rsidR="00260E10">
              <w:rPr>
                <w:rFonts w:eastAsia="宋体" w:cs="Arial" w:hint="eastAsia"/>
                <w:sz w:val="18"/>
                <w:szCs w:val="18"/>
              </w:rPr>
              <w:t>7</w:t>
            </w:r>
            <w:r w:rsidR="004F457E">
              <w:rPr>
                <w:rFonts w:eastAsia="宋体" w:cs="Arial" w:hint="eastAsia"/>
                <w:sz w:val="18"/>
                <w:szCs w:val="18"/>
              </w:rPr>
              <w:t>.</w:t>
            </w:r>
            <w:r w:rsidR="00260E10">
              <w:rPr>
                <w:rFonts w:eastAsia="宋体" w:cs="Arial" w:hint="eastAsia"/>
                <w:sz w:val="18"/>
                <w:szCs w:val="18"/>
              </w:rPr>
              <w:t>16</w:t>
            </w:r>
          </w:p>
        </w:tc>
        <w:tc>
          <w:tcPr>
            <w:tcW w:w="2582" w:type="dxa"/>
            <w:vAlign w:val="center"/>
          </w:tcPr>
          <w:p w:rsidR="00F32CF0" w:rsidRDefault="00C87D94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蓝荣双</w:t>
            </w:r>
          </w:p>
        </w:tc>
        <w:tc>
          <w:tcPr>
            <w:tcW w:w="3344" w:type="dxa"/>
            <w:vAlign w:val="center"/>
          </w:tcPr>
          <w:p w:rsidR="00F32CF0" w:rsidRDefault="009B3448">
            <w:p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eastAsia="宋体" w:cs="Arial" w:hint="eastAsia"/>
                <w:sz w:val="18"/>
                <w:szCs w:val="18"/>
              </w:rPr>
              <w:t>创建文档</w:t>
            </w:r>
          </w:p>
        </w:tc>
      </w:tr>
      <w:tr w:rsidR="00F32CF0">
        <w:trPr>
          <w:trHeight w:val="90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108" w:firstLine="194"/>
              <w:jc w:val="both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  <w:tr w:rsidR="00F32CF0">
        <w:trPr>
          <w:trHeight w:val="321"/>
          <w:jc w:val="center"/>
        </w:trPr>
        <w:tc>
          <w:tcPr>
            <w:tcW w:w="1179" w:type="dxa"/>
            <w:vAlign w:val="center"/>
          </w:tcPr>
          <w:p w:rsidR="00F32CF0" w:rsidRDefault="00F32CF0">
            <w:pPr>
              <w:spacing w:line="360" w:lineRule="auto"/>
              <w:ind w:leftChars="-46" w:left="-97" w:right="210" w:firstLineChars="8" w:firstLine="14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 w:rsidR="00F32CF0" w:rsidRDefault="00F32CF0"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 w:rsidR="00F32CF0" w:rsidRDefault="00F32CF0">
            <w:pPr>
              <w:spacing w:line="360" w:lineRule="auto"/>
              <w:ind w:leftChars="-40" w:left="-84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 w:rsidR="00F32CF0" w:rsidRDefault="00F32CF0" w:rsidP="00B32154">
            <w:pPr>
              <w:spacing w:line="240" w:lineRule="exact"/>
              <w:ind w:leftChars="-36" w:left="-76" w:right="210" w:firstLineChars="32" w:firstLine="58"/>
              <w:rPr>
                <w:rFonts w:eastAsia="宋体" w:cs="Arial"/>
                <w:sz w:val="18"/>
                <w:szCs w:val="18"/>
              </w:rPr>
            </w:pPr>
          </w:p>
        </w:tc>
      </w:tr>
    </w:tbl>
    <w:p w:rsidR="00F32CF0" w:rsidRDefault="00F32CF0">
      <w:pPr>
        <w:ind w:right="210"/>
        <w:rPr>
          <w:rFonts w:eastAsia="宋体" w:cs="Arial"/>
        </w:rPr>
      </w:pPr>
    </w:p>
    <w:p w:rsidR="00F32CF0" w:rsidRDefault="00F32CF0">
      <w:pPr>
        <w:ind w:right="210"/>
        <w:rPr>
          <w:rFonts w:eastAsia="宋体" w:cs="Arial"/>
        </w:rPr>
      </w:pPr>
    </w:p>
    <w:p w:rsidR="00F32CF0" w:rsidRDefault="009B3448">
      <w:pPr>
        <w:ind w:right="210"/>
        <w:rPr>
          <w:rFonts w:eastAsia="宋体" w:cs="Arial"/>
        </w:rPr>
      </w:pPr>
      <w:r>
        <w:rPr>
          <w:rFonts w:eastAsia="宋体" w:cs="Arial"/>
        </w:rPr>
        <w:br w:type="page"/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lastRenderedPageBreak/>
        <w:t>概述</w:t>
      </w:r>
    </w:p>
    <w:p w:rsidR="00F32CF0" w:rsidRDefault="009B3448">
      <w:pPr>
        <w:ind w:right="210" w:firstLine="420"/>
        <w:rPr>
          <w:rFonts w:eastAsia="宋体" w:cs="Arial"/>
        </w:rPr>
      </w:pPr>
      <w:r>
        <w:rPr>
          <w:rFonts w:hint="eastAsia"/>
        </w:rPr>
        <w:t>此文档</w:t>
      </w:r>
      <w:r>
        <w:rPr>
          <w:rFonts w:eastAsia="宋体" w:hint="eastAsia"/>
        </w:rPr>
        <w:t>为</w:t>
      </w:r>
      <w:r w:rsidR="00794204">
        <w:rPr>
          <w:rFonts w:eastAsia="宋体" w:hint="eastAsia"/>
        </w:rPr>
        <w:t>设备管控平台</w:t>
      </w:r>
      <w:r>
        <w:rPr>
          <w:rFonts w:eastAsia="宋体" w:hint="eastAsia"/>
        </w:rPr>
        <w:t>前后端交互</w:t>
      </w:r>
      <w:r>
        <w:rPr>
          <w:rFonts w:hint="eastAsia"/>
        </w:rPr>
        <w:t>接口文档，</w:t>
      </w:r>
      <w:r>
        <w:rPr>
          <w:rFonts w:eastAsia="宋体" w:hint="eastAsia"/>
        </w:rPr>
        <w:t>适用人员：前端开发人员，</w:t>
      </w:r>
      <w:r>
        <w:rPr>
          <w:rFonts w:eastAsia="宋体" w:hint="eastAsia"/>
        </w:rPr>
        <w:t>java</w:t>
      </w:r>
      <w:r>
        <w:rPr>
          <w:rFonts w:eastAsia="宋体" w:hint="eastAsia"/>
        </w:rPr>
        <w:t>后端开发人员，产品经理</w:t>
      </w:r>
      <w:r w:rsidR="005B6E10">
        <w:rPr>
          <w:rFonts w:eastAsia="宋体" w:hint="eastAsia"/>
        </w:rPr>
        <w:t>。</w:t>
      </w:r>
    </w:p>
    <w:p w:rsidR="00F32CF0" w:rsidRDefault="009B3448">
      <w:pPr>
        <w:pStyle w:val="2"/>
        <w:spacing w:before="160"/>
        <w:rPr>
          <w:rFonts w:ascii="Arial" w:hAnsi="Arial" w:cs="Arial"/>
          <w:color w:val="244061"/>
          <w:kern w:val="2"/>
        </w:rPr>
      </w:pPr>
      <w:bookmarkStart w:id="0" w:name="_Toc415559558"/>
      <w:bookmarkStart w:id="1" w:name="_Toc415573267"/>
      <w:bookmarkStart w:id="2" w:name="_Toc415573337"/>
      <w:bookmarkStart w:id="3" w:name="_Toc415573159"/>
      <w:bookmarkStart w:id="4" w:name="_Toc415573641"/>
      <w:bookmarkStart w:id="5" w:name="_Toc415573835"/>
      <w:r>
        <w:rPr>
          <w:rFonts w:ascii="Arial" w:hAnsi="Arial" w:cs="Arial" w:hint="eastAsia"/>
          <w:color w:val="244061"/>
          <w:kern w:val="2"/>
        </w:rPr>
        <w:t>数据交互</w:t>
      </w:r>
      <w:bookmarkEnd w:id="0"/>
      <w:bookmarkEnd w:id="1"/>
      <w:bookmarkEnd w:id="2"/>
      <w:bookmarkEnd w:id="3"/>
      <w:bookmarkEnd w:id="4"/>
      <w:bookmarkEnd w:id="5"/>
      <w:r>
        <w:rPr>
          <w:rFonts w:ascii="Arial" w:hAnsi="Arial" w:cs="Arial" w:hint="eastAsia"/>
          <w:color w:val="244061"/>
          <w:kern w:val="2"/>
        </w:rPr>
        <w:t>规范</w:t>
      </w:r>
    </w:p>
    <w:p w:rsidR="00F32CF0" w:rsidRDefault="009B3448">
      <w:pPr>
        <w:rPr>
          <w:rFonts w:eastAsia="宋体"/>
        </w:rPr>
      </w:pPr>
      <w:r>
        <w:rPr>
          <w:rFonts w:eastAsia="宋体" w:hint="eastAsia"/>
        </w:rPr>
        <w:tab/>
        <w:t>1</w:t>
      </w:r>
      <w:r>
        <w:rPr>
          <w:rFonts w:eastAsia="宋体" w:hint="eastAsia"/>
        </w:rPr>
        <w:t>、</w:t>
      </w:r>
      <w:r>
        <w:rPr>
          <w:rFonts w:eastAsia="宋体" w:hint="eastAsia"/>
        </w:rPr>
        <w:t>json</w:t>
      </w:r>
      <w:r>
        <w:rPr>
          <w:rFonts w:eastAsia="宋体" w:hint="eastAsia"/>
        </w:rPr>
        <w:t>字符串交互方式：</w:t>
      </w:r>
    </w:p>
    <w:p w:rsidR="00F32CF0" w:rsidRDefault="009B3448">
      <w:pPr>
        <w:spacing w:line="360" w:lineRule="auto"/>
        <w:ind w:firstLine="420"/>
      </w:pPr>
      <w:r>
        <w:rPr>
          <w:rFonts w:hint="eastAsia"/>
        </w:rPr>
        <w:t>（1）返回标准的</w:t>
      </w:r>
      <w:r>
        <w:t>json</w:t>
      </w:r>
      <w:r>
        <w:rPr>
          <w:rFonts w:eastAsia="宋体" w:hint="eastAsia"/>
        </w:rPr>
        <w:t>字符串</w:t>
      </w:r>
      <w:r>
        <w:rPr>
          <w:rFonts w:hint="eastAsia"/>
        </w:rPr>
        <w:t>格式。</w:t>
      </w:r>
    </w:p>
    <w:p w:rsidR="00F32CF0" w:rsidRDefault="009B3448">
      <w:pPr>
        <w:spacing w:line="276" w:lineRule="auto"/>
        <w:ind w:right="210" w:firstLine="420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>示例：</w:t>
      </w:r>
    </w:p>
    <w:p w:rsidR="00F32CF0" w:rsidRDefault="009B3448">
      <w:pPr>
        <w:spacing w:line="276" w:lineRule="auto"/>
        <w:ind w:leftChars="402" w:left="844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{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color w:val="FF0000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/>
          <w:szCs w:val="21"/>
        </w:rPr>
        <w:t>code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 xml:space="preserve"> </w:t>
      </w:r>
      <w:r>
        <w:rPr>
          <w:rFonts w:eastAsia="宋体" w:cs="Arial" w:hint="eastAsia"/>
          <w:szCs w:val="21"/>
        </w:rPr>
        <w:t>0</w:t>
      </w:r>
      <w:r>
        <w:rPr>
          <w:rFonts w:eastAsia="宋体" w:cs="Arial"/>
          <w:szCs w:val="21"/>
        </w:rPr>
        <w:t>，</w:t>
      </w:r>
      <w:r>
        <w:rPr>
          <w:rFonts w:eastAsia="宋体" w:cs="Arial"/>
          <w:szCs w:val="21"/>
        </w:rPr>
        <w:t xml:space="preserve">        // </w:t>
      </w:r>
      <w:r>
        <w:rPr>
          <w:rFonts w:eastAsia="宋体" w:cs="Arial"/>
          <w:szCs w:val="21"/>
        </w:rPr>
        <w:t>服务器返回的请求结果。（</w:t>
      </w:r>
      <w:r>
        <w:rPr>
          <w:rFonts w:eastAsia="宋体" w:cs="Arial"/>
          <w:szCs w:val="21"/>
        </w:rPr>
        <w:t>0</w:t>
      </w:r>
      <w:r>
        <w:rPr>
          <w:rFonts w:eastAsia="宋体" w:cs="Arial"/>
          <w:szCs w:val="21"/>
        </w:rPr>
        <w:t>成功</w:t>
      </w:r>
      <w:r>
        <w:rPr>
          <w:rFonts w:eastAsia="宋体" w:cs="Arial" w:hint="eastAsia"/>
          <w:szCs w:val="21"/>
        </w:rPr>
        <w:t>，非</w:t>
      </w:r>
      <w:r>
        <w:rPr>
          <w:rFonts w:eastAsia="宋体" w:cs="Arial" w:hint="eastAsia"/>
          <w:szCs w:val="21"/>
        </w:rPr>
        <w:t>0</w:t>
      </w:r>
      <w:r>
        <w:rPr>
          <w:rFonts w:eastAsia="宋体" w:cs="Arial" w:hint="eastAsia"/>
          <w:szCs w:val="21"/>
        </w:rPr>
        <w:t>为异常，见异常定义表。</w:t>
      </w:r>
      <w:r>
        <w:rPr>
          <w:rFonts w:eastAsia="宋体" w:cs="Arial"/>
          <w:szCs w:val="21"/>
        </w:rPr>
        <w:t xml:space="preserve"> </w:t>
      </w:r>
      <w:r>
        <w:rPr>
          <w:rFonts w:eastAsia="宋体" w:cs="Arial"/>
          <w:szCs w:val="21"/>
        </w:rPr>
        <w:t>）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 w:hint="eastAsia"/>
          <w:szCs w:val="21"/>
        </w:rPr>
        <w:t>msg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成功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，</w:t>
      </w:r>
      <w:r>
        <w:rPr>
          <w:rFonts w:eastAsia="宋体" w:cs="Arial"/>
          <w:szCs w:val="21"/>
        </w:rPr>
        <w:t xml:space="preserve">   // </w:t>
      </w:r>
      <w:r>
        <w:rPr>
          <w:rFonts w:eastAsia="宋体" w:cs="Arial"/>
          <w:szCs w:val="21"/>
        </w:rPr>
        <w:t>前端根据</w:t>
      </w:r>
      <w:r>
        <w:rPr>
          <w:rFonts w:eastAsia="宋体" w:cs="Arial"/>
          <w:szCs w:val="21"/>
        </w:rPr>
        <w:t>code</w:t>
      </w:r>
      <w:r>
        <w:rPr>
          <w:rFonts w:eastAsia="宋体" w:cs="Arial"/>
          <w:szCs w:val="21"/>
        </w:rPr>
        <w:t>类型，判断是否显示</w:t>
      </w:r>
      <w:r>
        <w:rPr>
          <w:rFonts w:eastAsia="宋体" w:cs="Arial"/>
          <w:szCs w:val="21"/>
        </w:rPr>
        <w:t xml:space="preserve"> Message </w:t>
      </w:r>
      <w:r>
        <w:rPr>
          <w:rFonts w:eastAsia="宋体" w:cs="Arial"/>
          <w:szCs w:val="21"/>
        </w:rPr>
        <w:t>内容</w:t>
      </w:r>
      <w:r>
        <w:rPr>
          <w:rFonts w:eastAsia="宋体" w:cs="Arial" w:hint="eastAsia"/>
          <w:szCs w:val="21"/>
        </w:rPr>
        <w:t>，</w:t>
      </w:r>
      <w:r>
        <w:rPr>
          <w:rFonts w:eastAsia="宋体" w:cs="Arial"/>
          <w:szCs w:val="21"/>
        </w:rPr>
        <w:t>相关的</w:t>
      </w:r>
      <w:r>
        <w:rPr>
          <w:rFonts w:eastAsia="宋体" w:cs="Arial"/>
          <w:szCs w:val="21"/>
        </w:rPr>
        <w:t>Message</w:t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</w:r>
      <w:r>
        <w:rPr>
          <w:rFonts w:eastAsia="宋体" w:cs="Arial" w:hint="eastAsia"/>
          <w:szCs w:val="21"/>
        </w:rPr>
        <w:tab/>
        <w:t xml:space="preserve">  //</w:t>
      </w:r>
      <w:r>
        <w:rPr>
          <w:rFonts w:eastAsia="宋体" w:cs="Arial" w:hint="eastAsia"/>
          <w:szCs w:val="21"/>
        </w:rPr>
        <w:tab/>
      </w:r>
      <w:r>
        <w:rPr>
          <w:rFonts w:eastAsia="宋体" w:cs="Arial"/>
          <w:szCs w:val="21"/>
        </w:rPr>
        <w:t>内容，由后端定义。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ab/>
        <w:t>“</w:t>
      </w:r>
      <w:r>
        <w:rPr>
          <w:rFonts w:eastAsia="宋体" w:cs="Arial"/>
          <w:szCs w:val="21"/>
        </w:rPr>
        <w:t>data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 xml:space="preserve">[            //  </w:t>
      </w:r>
      <w:r>
        <w:rPr>
          <w:rFonts w:eastAsia="宋体" w:cs="Arial"/>
          <w:szCs w:val="21"/>
        </w:rPr>
        <w:t>实际数据内容，所有数据均放到</w:t>
      </w:r>
      <w:r>
        <w:rPr>
          <w:rFonts w:eastAsia="宋体" w:cs="Arial"/>
          <w:szCs w:val="21"/>
        </w:rPr>
        <w:t xml:space="preserve"> data </w:t>
      </w:r>
      <w:r>
        <w:rPr>
          <w:rFonts w:eastAsia="宋体" w:cs="Arial"/>
          <w:szCs w:val="21"/>
        </w:rPr>
        <w:t>里</w:t>
      </w:r>
      <w:r>
        <w:rPr>
          <w:rFonts w:eastAsia="宋体" w:cs="Arial" w:hint="eastAsia"/>
          <w:szCs w:val="21"/>
        </w:rPr>
        <w:t>；按数组或对象输出。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{</w:t>
      </w:r>
    </w:p>
    <w:p w:rsidR="00F32CF0" w:rsidRDefault="009B3448">
      <w:pPr>
        <w:spacing w:line="276" w:lineRule="auto"/>
        <w:ind w:leftChars="402" w:left="844" w:right="210" w:firstLineChars="550" w:firstLine="115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/>
          <w:szCs w:val="21"/>
        </w:rPr>
        <w:t>1</w:t>
      </w:r>
      <w:r>
        <w:rPr>
          <w:rFonts w:eastAsia="宋体" w:cs="Arial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 w:hint="eastAsia"/>
          <w:szCs w:val="21"/>
        </w:rPr>
        <w:t>no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N003</w:t>
      </w:r>
      <w:r>
        <w:rPr>
          <w:rFonts w:ascii="宋体" w:eastAsia="宋体" w:hAnsi="宋体" w:cs="Arial" w:hint="eastAsia"/>
          <w:szCs w:val="21"/>
        </w:rPr>
        <w:t>”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}</w:t>
      </w:r>
      <w:r>
        <w:rPr>
          <w:rFonts w:eastAsia="宋体" w:cs="Arial" w:hint="eastAsia"/>
          <w:szCs w:val="21"/>
        </w:rPr>
        <w:t xml:space="preserve"> </w:t>
      </w:r>
      <w:r>
        <w:rPr>
          <w:rFonts w:eastAsia="宋体" w:cs="Arial" w:hint="eastAsia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762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>{</w:t>
      </w:r>
    </w:p>
    <w:p w:rsidR="00F32CF0" w:rsidRDefault="009B3448">
      <w:pPr>
        <w:spacing w:line="276" w:lineRule="auto"/>
        <w:ind w:leftChars="402" w:left="844" w:right="210" w:firstLineChars="550" w:firstLine="115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eastAsia="宋体" w:cs="Arial" w:hint="eastAsia"/>
          <w:szCs w:val="21"/>
        </w:rPr>
        <w:t>2</w:t>
      </w:r>
      <w:r>
        <w:rPr>
          <w:rFonts w:eastAsia="宋体" w:cs="Arial"/>
          <w:szCs w:val="21"/>
        </w:rPr>
        <w:t>，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>
        <w:rPr>
          <w:rFonts w:eastAsia="宋体" w:cs="Arial" w:hint="eastAsia"/>
          <w:szCs w:val="21"/>
        </w:rPr>
        <w:t>no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ascii="宋体" w:eastAsia="宋体" w:hAnsi="宋体" w:cs="Arial" w:hint="eastAsia"/>
          <w:szCs w:val="21"/>
        </w:rPr>
        <w:t>”</w:t>
      </w:r>
      <w:r>
        <w:rPr>
          <w:rFonts w:eastAsia="宋体" w:cs="Arial" w:hint="eastAsia"/>
          <w:szCs w:val="21"/>
        </w:rPr>
        <w:t>N008</w:t>
      </w:r>
      <w:r>
        <w:rPr>
          <w:rFonts w:ascii="宋体" w:eastAsia="宋体" w:hAnsi="宋体" w:cs="Arial" w:hint="eastAsia"/>
          <w:szCs w:val="21"/>
        </w:rPr>
        <w:t>”</w:t>
      </w:r>
    </w:p>
    <w:p w:rsidR="00F32CF0" w:rsidRDefault="009B3448">
      <w:pPr>
        <w:spacing w:line="276" w:lineRule="auto"/>
        <w:ind w:leftChars="402" w:left="844" w:right="210" w:firstLine="762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>}</w:t>
      </w:r>
    </w:p>
    <w:p w:rsidR="00F32CF0" w:rsidRDefault="009B3448">
      <w:pPr>
        <w:spacing w:line="276" w:lineRule="auto"/>
        <w:ind w:leftChars="402" w:left="844" w:right="210" w:firstLine="345"/>
        <w:rPr>
          <w:rFonts w:eastAsia="宋体" w:cs="Arial"/>
          <w:szCs w:val="21"/>
        </w:rPr>
      </w:pPr>
      <w:r>
        <w:rPr>
          <w:rFonts w:eastAsia="宋体" w:cs="Arial" w:hint="eastAsia"/>
          <w:szCs w:val="21"/>
        </w:rPr>
        <w:tab/>
      </w:r>
      <w:r>
        <w:rPr>
          <w:rFonts w:eastAsia="宋体" w:cs="Arial"/>
          <w:szCs w:val="21"/>
        </w:rPr>
        <w:t>]</w:t>
      </w:r>
    </w:p>
    <w:p w:rsidR="00F32CF0" w:rsidRDefault="009B3448">
      <w:pPr>
        <w:spacing w:line="276" w:lineRule="auto"/>
        <w:ind w:leftChars="402" w:left="844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}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color w:val="FF0000"/>
          <w:szCs w:val="21"/>
        </w:rPr>
        <w:t>注：</w:t>
      </w:r>
      <w:r>
        <w:rPr>
          <w:rFonts w:eastAsia="宋体" w:cs="Arial" w:hint="eastAsia"/>
          <w:color w:val="FF0000"/>
          <w:szCs w:val="21"/>
        </w:rPr>
        <w:t>data</w:t>
      </w:r>
      <w:r>
        <w:rPr>
          <w:rFonts w:eastAsia="宋体" w:cs="Arial" w:hint="eastAsia"/>
          <w:color w:val="FF0000"/>
          <w:szCs w:val="21"/>
        </w:rPr>
        <w:t>字段为</w:t>
      </w:r>
      <w:r>
        <w:rPr>
          <w:rFonts w:eastAsia="宋体" w:cs="Arial" w:hint="eastAsia"/>
          <w:color w:val="FF0000"/>
          <w:szCs w:val="21"/>
        </w:rPr>
        <w:t>JSONArray</w:t>
      </w:r>
      <w:r>
        <w:rPr>
          <w:rFonts w:eastAsia="宋体" w:cs="Arial" w:hint="eastAsia"/>
          <w:color w:val="FF0000"/>
          <w:szCs w:val="21"/>
        </w:rPr>
        <w:t>（数组）或</w:t>
      </w:r>
      <w:r>
        <w:rPr>
          <w:rFonts w:eastAsia="宋体" w:cs="Arial" w:hint="eastAsia"/>
          <w:color w:val="FF0000"/>
          <w:szCs w:val="21"/>
        </w:rPr>
        <w:t>JSON</w:t>
      </w:r>
      <w:r>
        <w:rPr>
          <w:rFonts w:eastAsia="宋体" w:cs="Arial" w:hint="eastAsia"/>
          <w:color w:val="FF0000"/>
          <w:szCs w:val="21"/>
        </w:rPr>
        <w:t>（对象）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szCs w:val="21"/>
        </w:rPr>
        <w:t>2</w:t>
      </w:r>
      <w:r>
        <w:rPr>
          <w:rFonts w:eastAsia="宋体" w:cs="Arial" w:hint="eastAsia"/>
          <w:szCs w:val="21"/>
        </w:rPr>
        <w:t>、页面跳转方式</w:t>
      </w:r>
    </w:p>
    <w:p w:rsidR="00F32CF0" w:rsidRDefault="009B3448">
      <w:pPr>
        <w:spacing w:line="360" w:lineRule="auto"/>
        <w:ind w:leftChars="202" w:left="424" w:right="210"/>
        <w:rPr>
          <w:rFonts w:eastAsia="宋体" w:cs="Arial"/>
          <w:color w:val="FF0000"/>
          <w:szCs w:val="21"/>
        </w:rPr>
      </w:pPr>
      <w:r>
        <w:rPr>
          <w:rFonts w:eastAsia="宋体" w:cs="Arial" w:hint="eastAsia"/>
          <w:szCs w:val="21"/>
        </w:rPr>
        <w:t>（</w:t>
      </w:r>
      <w:r>
        <w:rPr>
          <w:rFonts w:eastAsia="宋体" w:cs="Arial" w:hint="eastAsia"/>
          <w:szCs w:val="21"/>
        </w:rPr>
        <w:t>1</w:t>
      </w:r>
      <w:r>
        <w:rPr>
          <w:rFonts w:eastAsia="宋体" w:cs="Arial" w:hint="eastAsia"/>
          <w:szCs w:val="21"/>
        </w:rPr>
        <w:t>）跳转指定页面，页面路径由后端定义</w:t>
      </w: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Style w:val="11"/>
        </w:rPr>
      </w:pPr>
    </w:p>
    <w:p w:rsidR="00F32CF0" w:rsidRDefault="00F32CF0">
      <w:pPr>
        <w:rPr>
          <w:rFonts w:eastAsia="宋体"/>
        </w:rPr>
      </w:pPr>
    </w:p>
    <w:p w:rsidR="00F32CF0" w:rsidRDefault="00F32CF0">
      <w:pPr>
        <w:rPr>
          <w:rFonts w:eastAsia="宋体"/>
        </w:rPr>
      </w:pPr>
    </w:p>
    <w:p w:rsidR="00F32CF0" w:rsidRDefault="009B3448">
      <w:pPr>
        <w:pStyle w:val="2"/>
        <w:spacing w:before="160"/>
        <w:rPr>
          <w:rFonts w:ascii="Arial" w:hAnsi="Arial" w:cs="Arial" w:hint="eastAsia"/>
          <w:color w:val="244061"/>
          <w:kern w:val="2"/>
        </w:rPr>
      </w:pPr>
      <w:r>
        <w:rPr>
          <w:rFonts w:ascii="Arial" w:hAnsi="Arial" w:cs="Arial" w:hint="eastAsia"/>
          <w:color w:val="244061"/>
          <w:kern w:val="2"/>
        </w:rPr>
        <w:t>接口定义</w:t>
      </w:r>
    </w:p>
    <w:p w:rsidR="00795129" w:rsidRDefault="00795129" w:rsidP="00795129">
      <w:pPr>
        <w:pStyle w:val="3"/>
        <w:numPr>
          <w:ilvl w:val="0"/>
          <w:numId w:val="0"/>
        </w:numPr>
        <w:spacing w:before="128"/>
        <w:ind w:left="425"/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"</w:t>
      </w:r>
      <w:r w:rsidR="00616554">
        <w:rPr>
          <w:rFonts w:hint="eastAsia"/>
          <w:sz w:val="28"/>
          <w:szCs w:val="28"/>
        </w:rPr>
        <w:t>用户登录</w:t>
      </w:r>
      <w:r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模块相关接口</w:t>
      </w:r>
    </w:p>
    <w:p w:rsidR="00795129" w:rsidRPr="00795129" w:rsidRDefault="00795129" w:rsidP="00795129">
      <w:pPr>
        <w:pStyle w:val="4"/>
        <w:spacing w:before="128"/>
        <w:rPr>
          <w:rFonts w:eastAsiaTheme="minorEastAsia" w:hint="eastAsia"/>
        </w:rPr>
      </w:pPr>
      <w:r>
        <w:rPr>
          <w:rFonts w:hint="eastAsia"/>
        </w:rPr>
        <w:t>1.1</w:t>
      </w:r>
      <w:r>
        <w:rPr>
          <w:rFonts w:ascii="Arial" w:eastAsia="宋体" w:hAnsi="Arial" w:cs="Arial" w:hint="eastAsia"/>
          <w:szCs w:val="22"/>
        </w:rPr>
        <w:t>菜单列表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79512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795129" w:rsidRDefault="00795129" w:rsidP="00DD4A4E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6461C9">
              <w:rPr>
                <w:rFonts w:ascii="Arial" w:eastAsia="宋体" w:hAnsi="Arial" w:cs="Arial"/>
                <w:b w:val="0"/>
                <w:color w:val="244061"/>
                <w:kern w:val="0"/>
                <w:sz w:val="21"/>
                <w:szCs w:val="22"/>
              </w:rPr>
              <w:t>用户登录</w:t>
            </w:r>
            <w:r>
              <w:rPr>
                <w:rFonts w:ascii="Arial" w:eastAsia="宋体" w:hAnsi="Arial" w:cs="Arial"/>
                <w:b w:val="0"/>
                <w:color w:val="244061"/>
                <w:kern w:val="0"/>
                <w:sz w:val="21"/>
                <w:szCs w:val="22"/>
              </w:rPr>
              <w:t>,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返回菜单列表</w:t>
            </w:r>
          </w:p>
        </w:tc>
      </w:tr>
      <w:tr w:rsidR="00795129" w:rsidTr="00DD4A4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795129" w:rsidRDefault="0079512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510A24">
              <w:rPr>
                <w:rFonts w:eastAsia="宋体" w:cs="Arial"/>
                <w:kern w:val="44"/>
                <w:szCs w:val="21"/>
              </w:rPr>
              <w:t>/api/login/menu</w:t>
            </w:r>
          </w:p>
        </w:tc>
      </w:tr>
      <w:tr w:rsidR="0079512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795129" w:rsidRDefault="00795129" w:rsidP="00DD4A4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79512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795129" w:rsidRDefault="0079512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79512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795129" w:rsidRDefault="00795129" w:rsidP="00DD4A4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795129" w:rsidRDefault="00795129" w:rsidP="00795129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795129" w:rsidTr="00DD4A4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795129" w:rsidRDefault="00795129" w:rsidP="00DD4A4E">
            <w:pPr>
              <w:spacing w:line="240" w:lineRule="auto"/>
              <w:ind w:right="21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{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“code”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0</w:t>
            </w:r>
            <w:r>
              <w:rPr>
                <w:rFonts w:eastAsia="宋体" w:cs="Arial" w:hint="eastAsia"/>
                <w:szCs w:val="21"/>
              </w:rPr>
              <w:t>,                            ------</w:t>
            </w:r>
            <w:r>
              <w:rPr>
                <w:rFonts w:eastAsia="宋体" w:cs="Arial" w:hint="eastAsia"/>
                <w:szCs w:val="21"/>
              </w:rPr>
              <w:t>（状态编码）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“msg”</w:t>
            </w:r>
            <w:r>
              <w:rPr>
                <w:rFonts w:eastAsia="宋体" w:cs="Arial" w:hint="eastAsia"/>
                <w:szCs w:val="21"/>
              </w:rPr>
              <w:t>:</w:t>
            </w:r>
            <w:r>
              <w:rPr>
                <w:rFonts w:cs="Arial" w:hint="eastAsia"/>
                <w:szCs w:val="21"/>
              </w:rPr>
              <w:t>“</w:t>
            </w:r>
            <w:r>
              <w:rPr>
                <w:rFonts w:eastAsia="宋体" w:cs="Arial" w:hint="eastAsia"/>
                <w:szCs w:val="21"/>
              </w:rPr>
              <w:t>请求成功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,</w:t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 xml:space="preserve">   ------</w:t>
            </w:r>
            <w:r>
              <w:rPr>
                <w:rFonts w:eastAsia="宋体" w:cs="Arial" w:hint="eastAsia"/>
                <w:szCs w:val="21"/>
              </w:rPr>
              <w:t>（提示消息）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 xml:space="preserve"> “</w:t>
            </w:r>
            <w:r>
              <w:rPr>
                <w:rFonts w:eastAsia="宋体" w:cs="Arial" w:hint="eastAsia"/>
                <w:szCs w:val="21"/>
              </w:rPr>
              <w:t>data</w:t>
            </w:r>
            <w:r>
              <w:rPr>
                <w:rFonts w:eastAsia="宋体" w:cs="Arial"/>
                <w:szCs w:val="21"/>
              </w:rPr>
              <w:t>”</w:t>
            </w:r>
            <w:r>
              <w:rPr>
                <w:rFonts w:eastAsia="宋体" w:cs="Arial" w:hint="eastAsia"/>
                <w:szCs w:val="21"/>
              </w:rPr>
              <w:t>:[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 xml:space="preserve"> {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6152D0">
              <w:rPr>
                <w:rFonts w:cs="Arial"/>
                <w:szCs w:val="21"/>
              </w:rPr>
              <w:t>name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eastAsiaTheme="minorEastAsia" w:cs="Arial" w:hint="eastAsia"/>
                <w:szCs w:val="21"/>
              </w:rPr>
              <w:t>设备</w:t>
            </w:r>
            <w:r w:rsidRPr="00B105D0">
              <w:rPr>
                <w:rFonts w:cs="Arial" w:hint="eastAsia"/>
                <w:szCs w:val="21"/>
              </w:rPr>
              <w:t>管理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cs="Arial" w:hint="eastAsia"/>
                <w:szCs w:val="21"/>
              </w:rPr>
              <w:t xml:space="preserve">            ------</w:t>
            </w:r>
            <w:r>
              <w:rPr>
                <w:rFonts w:eastAsia="宋体" w:cs="Arial" w:hint="eastAsia"/>
                <w:szCs w:val="21"/>
              </w:rPr>
              <w:t>（主菜单名称）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url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eastAsiaTheme="minorEastAsia" w:cs="Arial" w:hint="eastAsia"/>
                <w:szCs w:val="21"/>
              </w:rPr>
              <w:t>""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icon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cs="Arial"/>
                <w:szCs w:val="21"/>
              </w:rPr>
              <w:t>”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weixin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</w:t>
            </w:r>
            <w:r>
              <w:rPr>
                <w:rFonts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 w:rsidRPr="00B105D0">
              <w:rPr>
                <w:rFonts w:cs="Arial"/>
                <w:szCs w:val="21"/>
              </w:rPr>
              <w:t>"sub": [</w:t>
            </w:r>
            <w:r>
              <w:rPr>
                <w:rFonts w:eastAsiaTheme="minorEastAsia" w:cs="Arial" w:hint="eastAsia"/>
                <w:szCs w:val="21"/>
              </w:rPr>
              <w:t xml:space="preserve">       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（子菜单）</w:t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    </w:t>
            </w:r>
            <w:r w:rsidRPr="00B105D0">
              <w:rPr>
                <w:rFonts w:cs="Arial"/>
                <w:szCs w:val="21"/>
              </w:rPr>
              <w:t>{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 xml:space="preserve">           "name": "</w:t>
            </w:r>
            <w:r>
              <w:rPr>
                <w:rFonts w:eastAsiaTheme="minorEastAsia" w:cs="Arial" w:hint="eastAsia"/>
                <w:szCs w:val="21"/>
              </w:rPr>
              <w:t>设备列表</w:t>
            </w:r>
            <w:r w:rsidRPr="00B105D0">
              <w:rPr>
                <w:rFonts w:cs="Arial"/>
                <w:szCs w:val="21"/>
              </w:rPr>
              <w:t>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（子菜单名称）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"url": "</w:t>
            </w:r>
            <w:r>
              <w:rPr>
                <w:rFonts w:eastAsiaTheme="minorEastAsia" w:cs="Arial" w:hint="eastAsia"/>
                <w:szCs w:val="21"/>
              </w:rPr>
              <w:t>device</w:t>
            </w:r>
            <w:r w:rsidRPr="00B105D0">
              <w:rPr>
                <w:rFonts w:cs="Arial"/>
                <w:szCs w:val="21"/>
              </w:rPr>
              <w:t>/list",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"icon":"weixin",</w:t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/>
                <w:szCs w:val="21"/>
              </w:rPr>
              <w:t>}</w:t>
            </w:r>
            <w:r w:rsidRPr="00B105D0">
              <w:rPr>
                <w:rFonts w:cs="Arial"/>
                <w:szCs w:val="21"/>
              </w:rPr>
              <w:tab/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 xml:space="preserve">    ]</w:t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 w:hint="eastAsia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6152D0">
              <w:rPr>
                <w:rFonts w:cs="Arial"/>
                <w:szCs w:val="21"/>
              </w:rPr>
              <w:t>name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>: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eastAsiaTheme="minorEastAsia" w:cs="Arial" w:hint="eastAsia"/>
                <w:szCs w:val="21"/>
              </w:rPr>
              <w:t>系统</w:t>
            </w:r>
            <w:r w:rsidRPr="00B105D0">
              <w:rPr>
                <w:rFonts w:cs="Arial" w:hint="eastAsia"/>
                <w:szCs w:val="21"/>
              </w:rPr>
              <w:t>管理</w:t>
            </w:r>
            <w:r w:rsidRPr="00B105D0">
              <w:rPr>
                <w:rFonts w:cs="Arial"/>
                <w:szCs w:val="21"/>
              </w:rPr>
              <w:t>"</w:t>
            </w:r>
            <w:r>
              <w:rPr>
                <w:rFonts w:cs="Arial" w:hint="eastAsia"/>
                <w:szCs w:val="21"/>
              </w:rPr>
              <w:t xml:space="preserve">            ------</w:t>
            </w:r>
            <w:r>
              <w:rPr>
                <w:rFonts w:eastAsia="宋体" w:cs="Arial" w:hint="eastAsia"/>
                <w:szCs w:val="21"/>
              </w:rPr>
              <w:t>（主菜单名称）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url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eastAsiaTheme="minorEastAsia" w:cs="Arial" w:hint="eastAsia"/>
                <w:szCs w:val="21"/>
              </w:rPr>
              <w:t>""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“</w:t>
            </w:r>
            <w:r w:rsidRPr="00B105D0">
              <w:rPr>
                <w:rFonts w:cs="Arial"/>
                <w:szCs w:val="21"/>
              </w:rPr>
              <w:t>icon</w:t>
            </w:r>
            <w:r>
              <w:rPr>
                <w:rFonts w:cs="Arial" w:hint="eastAsia"/>
                <w:szCs w:val="21"/>
              </w:rPr>
              <w:t>:</w:t>
            </w:r>
            <w:r>
              <w:rPr>
                <w:rFonts w:cs="Arial"/>
                <w:szCs w:val="21"/>
              </w:rPr>
              <w:t>”</w:t>
            </w:r>
            <w:r>
              <w:t xml:space="preserve"> </w:t>
            </w:r>
            <w:r w:rsidRPr="00B105D0">
              <w:rPr>
                <w:rFonts w:cs="Arial"/>
                <w:szCs w:val="21"/>
              </w:rPr>
              <w:t>weixin</w:t>
            </w:r>
            <w:r>
              <w:rPr>
                <w:rFonts w:cs="Arial"/>
                <w:szCs w:val="21"/>
              </w:rPr>
              <w:t>”</w:t>
            </w:r>
            <w:r>
              <w:rPr>
                <w:rFonts w:cs="Arial" w:hint="eastAsia"/>
                <w:szCs w:val="21"/>
              </w:rPr>
              <w:t xml:space="preserve">        </w:t>
            </w:r>
            <w:r>
              <w:rPr>
                <w:rFonts w:eastAsiaTheme="minorEastAsia" w:cs="Arial" w:hint="eastAsia"/>
                <w:szCs w:val="21"/>
              </w:rPr>
              <w:t xml:space="preserve">        </w:t>
            </w:r>
            <w:r>
              <w:rPr>
                <w:rFonts w:cs="Arial" w:hint="eastAsia"/>
                <w:szCs w:val="21"/>
              </w:rPr>
              <w:t xml:space="preserve">  ------</w:t>
            </w:r>
            <w:r>
              <w:rPr>
                <w:rFonts w:eastAsia="宋体" w:cs="Arial" w:hint="eastAsia"/>
                <w:szCs w:val="21"/>
              </w:rPr>
              <w:t>（主菜单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 w:rsidRPr="00B105D0">
              <w:rPr>
                <w:rFonts w:cs="Arial"/>
                <w:szCs w:val="21"/>
              </w:rPr>
              <w:t>"sub": [</w:t>
            </w:r>
            <w:r>
              <w:rPr>
                <w:rFonts w:eastAsiaTheme="minorEastAsia" w:cs="Arial" w:hint="eastAsia"/>
                <w:szCs w:val="21"/>
              </w:rPr>
              <w:t xml:space="preserve">                       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（子菜单）</w:t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     </w:t>
            </w:r>
            <w:r w:rsidRPr="00B105D0">
              <w:rPr>
                <w:rFonts w:cs="Arial"/>
                <w:szCs w:val="21"/>
              </w:rPr>
              <w:t>{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 xml:space="preserve">           "name": "</w:t>
            </w:r>
            <w:r>
              <w:rPr>
                <w:rFonts w:eastAsiaTheme="minorEastAsia" w:cs="Arial" w:hint="eastAsia"/>
                <w:szCs w:val="21"/>
              </w:rPr>
              <w:t>用户管理</w:t>
            </w:r>
            <w:r w:rsidRPr="00B105D0">
              <w:rPr>
                <w:rFonts w:cs="Arial"/>
                <w:szCs w:val="21"/>
              </w:rPr>
              <w:t>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（子菜单名称）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"url": "</w:t>
            </w:r>
            <w:r>
              <w:rPr>
                <w:rFonts w:eastAsiaTheme="minorEastAsia" w:cs="Arial" w:hint="eastAsia"/>
                <w:szCs w:val="21"/>
              </w:rPr>
              <w:t>user</w:t>
            </w:r>
            <w:r w:rsidRPr="00B105D0">
              <w:rPr>
                <w:rFonts w:cs="Arial"/>
                <w:szCs w:val="21"/>
              </w:rPr>
              <w:t>/list",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"icon":"weixin",</w:t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 w:hint="eastAsia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/>
                <w:szCs w:val="21"/>
              </w:rPr>
              <w:t>}</w:t>
            </w:r>
            <w:r>
              <w:rPr>
                <w:rFonts w:eastAsiaTheme="minorEastAsia" w:cs="Arial" w:hint="eastAsia"/>
                <w:szCs w:val="21"/>
              </w:rPr>
              <w:t>,</w:t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>{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 xml:space="preserve">           "name": "</w:t>
            </w:r>
            <w:r>
              <w:rPr>
                <w:rFonts w:eastAsiaTheme="minorEastAsia" w:cs="Arial" w:hint="eastAsia"/>
                <w:szCs w:val="21"/>
              </w:rPr>
              <w:t>登录日志</w:t>
            </w:r>
            <w:r w:rsidRPr="00B105D0">
              <w:rPr>
                <w:rFonts w:cs="Arial"/>
                <w:szCs w:val="21"/>
              </w:rPr>
              <w:t>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（子菜单名称）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"url": "</w:t>
            </w:r>
            <w:r>
              <w:rPr>
                <w:rFonts w:eastAsiaTheme="minorEastAsia" w:cs="Arial" w:hint="eastAsia"/>
                <w:szCs w:val="21"/>
              </w:rPr>
              <w:t>login</w:t>
            </w:r>
            <w:r w:rsidRPr="00B105D0">
              <w:rPr>
                <w:rFonts w:cs="Arial"/>
                <w:szCs w:val="21"/>
              </w:rPr>
              <w:t>/list",</w:t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 w:hint="eastAsia"/>
                <w:szCs w:val="21"/>
              </w:rPr>
              <w:t>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url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9D46ED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  <w:t>"icon":"weixin",</w:t>
            </w:r>
            <w:r>
              <w:rPr>
                <w:rFonts w:eastAsiaTheme="minorEastAsia" w:cs="Arial" w:hint="eastAsia"/>
                <w:szCs w:val="21"/>
              </w:rPr>
              <w:t xml:space="preserve">   </w:t>
            </w:r>
            <w:r>
              <w:rPr>
                <w:rFonts w:cs="Arial" w:hint="eastAsia"/>
                <w:szCs w:val="21"/>
              </w:rPr>
              <w:t xml:space="preserve"> ------</w:t>
            </w:r>
            <w:r>
              <w:rPr>
                <w:rFonts w:eastAsia="宋体" w:cs="Arial" w:hint="eastAsia"/>
                <w:szCs w:val="21"/>
              </w:rPr>
              <w:t>（子菜单</w:t>
            </w:r>
            <w:r>
              <w:rPr>
                <w:rFonts w:eastAsia="宋体" w:cs="Arial" w:hint="eastAsia"/>
                <w:szCs w:val="21"/>
              </w:rPr>
              <w:t>logo</w:t>
            </w:r>
            <w:r>
              <w:rPr>
                <w:rFonts w:eastAsia="宋体" w:cs="Arial" w:hint="eastAsia"/>
                <w:szCs w:val="21"/>
              </w:rPr>
              <w:t>）</w:t>
            </w:r>
          </w:p>
          <w:p w:rsidR="00795129" w:rsidRPr="00561AC3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 w:hint="eastAsia"/>
                <w:szCs w:val="21"/>
              </w:rPr>
            </w:pPr>
            <w:r>
              <w:rPr>
                <w:rFonts w:cs="Arial"/>
                <w:szCs w:val="21"/>
              </w:rPr>
              <w:tab/>
            </w:r>
            <w:r>
              <w:rPr>
                <w:rFonts w:eastAsiaTheme="minorEastAsia" w:cs="Arial" w:hint="eastAsia"/>
                <w:szCs w:val="21"/>
              </w:rPr>
              <w:t xml:space="preserve">  </w:t>
            </w:r>
            <w:r>
              <w:rPr>
                <w:rFonts w:cs="Arial"/>
                <w:szCs w:val="21"/>
              </w:rPr>
              <w:t>}</w:t>
            </w:r>
            <w:r>
              <w:rPr>
                <w:rFonts w:eastAsiaTheme="minorEastAsia" w:cs="Arial" w:hint="eastAsia"/>
                <w:szCs w:val="21"/>
              </w:rPr>
              <w:t>,</w:t>
            </w:r>
          </w:p>
          <w:p w:rsidR="00795129" w:rsidRPr="00561AC3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 w:hint="eastAsia"/>
                <w:szCs w:val="21"/>
              </w:rPr>
            </w:pPr>
            <w:r>
              <w:rPr>
                <w:rFonts w:eastAsia="宋体" w:cs="Arial"/>
                <w:szCs w:val="21"/>
              </w:rPr>
              <w:tab/>
            </w:r>
            <w:r>
              <w:rPr>
                <w:rFonts w:eastAsia="宋体" w:cs="Arial" w:hint="eastAsia"/>
                <w:szCs w:val="21"/>
              </w:rPr>
              <w:t>......</w:t>
            </w:r>
          </w:p>
          <w:p w:rsidR="00795129" w:rsidRPr="00B105D0" w:rsidRDefault="00795129" w:rsidP="00DD4A4E">
            <w:pPr>
              <w:spacing w:line="240" w:lineRule="auto"/>
              <w:ind w:leftChars="200" w:left="420" w:rightChars="100" w:right="210" w:firstLineChars="400" w:firstLine="840"/>
              <w:rPr>
                <w:rFonts w:eastAsiaTheme="minorEastAsia" w:cs="Arial"/>
                <w:szCs w:val="21"/>
              </w:rPr>
            </w:pPr>
            <w:r>
              <w:rPr>
                <w:rFonts w:eastAsiaTheme="minorEastAsia" w:cs="Arial" w:hint="eastAsia"/>
                <w:szCs w:val="21"/>
              </w:rPr>
              <w:t xml:space="preserve">    ]</w:t>
            </w:r>
            <w:r w:rsidRPr="00B105D0">
              <w:rPr>
                <w:rFonts w:cs="Arial"/>
                <w:szCs w:val="21"/>
              </w:rPr>
              <w:tab/>
            </w:r>
            <w:r w:rsidRPr="00B105D0">
              <w:rPr>
                <w:rFonts w:cs="Arial"/>
                <w:szCs w:val="21"/>
              </w:rPr>
              <w:tab/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},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{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......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......</w:t>
            </w:r>
          </w:p>
          <w:p w:rsidR="00795129" w:rsidRDefault="00795129" w:rsidP="00DD4A4E">
            <w:pPr>
              <w:spacing w:line="240" w:lineRule="auto"/>
              <w:ind w:leftChars="200" w:left="420" w:rightChars="100"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]</w:t>
            </w:r>
          </w:p>
          <w:p w:rsidR="00795129" w:rsidRPr="00982693" w:rsidRDefault="00795129" w:rsidP="00DD4A4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}</w:t>
            </w:r>
          </w:p>
        </w:tc>
      </w:tr>
      <w:tr w:rsidR="0079512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795129" w:rsidRDefault="0079512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用户列表</w:t>
            </w:r>
          </w:p>
        </w:tc>
      </w:tr>
      <w:tr w:rsidR="0079512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795129" w:rsidRDefault="0079512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lastRenderedPageBreak/>
              <w:t>备注</w:t>
            </w:r>
          </w:p>
        </w:tc>
        <w:tc>
          <w:tcPr>
            <w:tcW w:w="8037" w:type="dxa"/>
          </w:tcPr>
          <w:p w:rsidR="00795129" w:rsidRDefault="00795129" w:rsidP="00DD4A4E">
            <w:pPr>
              <w:ind w:right="210"/>
              <w:rPr>
                <w:rFonts w:eastAsia="宋体" w:cs="Arial"/>
              </w:rPr>
            </w:pPr>
          </w:p>
        </w:tc>
      </w:tr>
    </w:tbl>
    <w:p w:rsidR="00795129" w:rsidRPr="00795129" w:rsidRDefault="00795129" w:rsidP="00795129">
      <w:pPr>
        <w:rPr>
          <w:rFonts w:eastAsiaTheme="minorEastAsia" w:hint="eastAsia"/>
        </w:rPr>
      </w:pPr>
    </w:p>
    <w:p w:rsidR="00F32CF0" w:rsidRDefault="00795129" w:rsidP="000234A3">
      <w:pPr>
        <w:pStyle w:val="3"/>
        <w:numPr>
          <w:ilvl w:val="0"/>
          <w:numId w:val="0"/>
        </w:numPr>
        <w:spacing w:before="128"/>
        <w:ind w:left="425"/>
      </w:pPr>
      <w:bookmarkStart w:id="6" w:name="_Toc516824879"/>
      <w:r>
        <w:rPr>
          <w:rFonts w:hint="eastAsia"/>
          <w:sz w:val="28"/>
          <w:szCs w:val="28"/>
        </w:rPr>
        <w:t>2</w:t>
      </w:r>
      <w:r w:rsidR="009B3448">
        <w:rPr>
          <w:rFonts w:hint="eastAsia"/>
          <w:sz w:val="28"/>
          <w:szCs w:val="28"/>
        </w:rPr>
        <w:t>、</w:t>
      </w:r>
      <w:r w:rsidR="00802E37">
        <w:rPr>
          <w:rFonts w:hint="eastAsia"/>
          <w:sz w:val="28"/>
          <w:szCs w:val="28"/>
        </w:rPr>
        <w:t>"</w:t>
      </w:r>
      <w:r w:rsidR="00794204">
        <w:rPr>
          <w:rFonts w:hint="eastAsia"/>
          <w:sz w:val="28"/>
          <w:szCs w:val="28"/>
        </w:rPr>
        <w:t>用户管理</w:t>
      </w:r>
      <w:r w:rsidR="00802E37">
        <w:rPr>
          <w:rFonts w:hint="eastAsia"/>
          <w:sz w:val="28"/>
          <w:szCs w:val="28"/>
        </w:rPr>
        <w:t>"</w:t>
      </w:r>
      <w:r w:rsidR="009B3448">
        <w:rPr>
          <w:rFonts w:hint="eastAsia"/>
          <w:sz w:val="28"/>
          <w:szCs w:val="28"/>
        </w:rPr>
        <w:t>模块相关接口</w:t>
      </w:r>
      <w:bookmarkEnd w:id="6"/>
    </w:p>
    <w:p w:rsidR="003D0049" w:rsidRPr="00072557" w:rsidRDefault="003D0049" w:rsidP="003D0049">
      <w:pPr>
        <w:pStyle w:val="4"/>
        <w:spacing w:before="128"/>
        <w:rPr>
          <w:rFonts w:eastAsiaTheme="minorEastAsia"/>
          <w:bCs/>
          <w:szCs w:val="21"/>
        </w:rPr>
      </w:pPr>
      <w:bookmarkStart w:id="7" w:name="_Toc516824880"/>
      <w:r>
        <w:rPr>
          <w:rFonts w:ascii="宋体" w:eastAsia="宋体" w:hAnsi="宋体" w:cs="宋体" w:hint="eastAsia"/>
        </w:rPr>
        <w:t>2.1用户</w:t>
      </w:r>
      <w:r w:rsidR="00216762">
        <w:rPr>
          <w:rFonts w:ascii="宋体" w:eastAsia="宋体" w:hAnsi="宋体" w:cs="宋体" w:hint="eastAsia"/>
        </w:rPr>
        <w:t>修改自己密码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3D004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3D0049" w:rsidRDefault="00216762" w:rsidP="00DD4A4E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216762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用户修改自己密码</w:t>
            </w:r>
          </w:p>
        </w:tc>
      </w:tr>
      <w:tr w:rsidR="003D0049" w:rsidTr="00DD4A4E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3D0049" w:rsidRDefault="0006116E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06116E">
              <w:rPr>
                <w:rFonts w:eastAsia="宋体" w:cs="Arial"/>
                <w:kern w:val="44"/>
                <w:szCs w:val="21"/>
              </w:rPr>
              <w:t>/api/passModify</w:t>
            </w:r>
          </w:p>
        </w:tc>
      </w:tr>
      <w:tr w:rsidR="003D004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3D0049" w:rsidRDefault="003D0049" w:rsidP="00DD4A4E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3D004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3D0049" w:rsidRDefault="003D0049" w:rsidP="00DD4A4E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3D0049" w:rsidRDefault="00692B34" w:rsidP="00692B34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 w:rsidR="003D0049">
              <w:rPr>
                <w:rFonts w:eastAsia="宋体" w:cs="Arial" w:hint="eastAsia"/>
                <w:kern w:val="44"/>
                <w:szCs w:val="21"/>
              </w:rPr>
              <w:t>、</w:t>
            </w:r>
            <w:r w:rsidR="003D0049" w:rsidRPr="00C76BEF">
              <w:rPr>
                <w:rFonts w:eastAsia="宋体" w:cs="Arial"/>
                <w:kern w:val="44"/>
                <w:szCs w:val="21"/>
              </w:rPr>
              <w:t>password</w:t>
            </w:r>
            <w:r w:rsidR="003D0049">
              <w:rPr>
                <w:rFonts w:eastAsia="宋体" w:cs="Arial" w:hint="eastAsia"/>
                <w:kern w:val="44"/>
                <w:szCs w:val="21"/>
              </w:rPr>
              <w:t>：</w:t>
            </w:r>
            <w:r w:rsidR="003D0049" w:rsidRPr="00C76BEF">
              <w:rPr>
                <w:rFonts w:eastAsia="宋体" w:cs="Arial"/>
                <w:kern w:val="44"/>
                <w:szCs w:val="21"/>
              </w:rPr>
              <w:t>登录密码</w:t>
            </w:r>
          </w:p>
        </w:tc>
      </w:tr>
      <w:tr w:rsidR="003D004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3D0049" w:rsidRDefault="003D0049" w:rsidP="00DD4A4E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3D0049" w:rsidRDefault="003D0049" w:rsidP="003D0049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3D0049" w:rsidTr="00DD4A4E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3D0049" w:rsidRPr="00982693" w:rsidRDefault="003D0049" w:rsidP="00DD4A4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3D0049" w:rsidRPr="00982693" w:rsidRDefault="003D0049" w:rsidP="00DD4A4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3D0049" w:rsidRPr="00982693" w:rsidRDefault="003D0049" w:rsidP="00DD4A4E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3D0049" w:rsidRPr="00982693" w:rsidRDefault="003D0049" w:rsidP="00DD4A4E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3D004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3D0049" w:rsidRDefault="00F33F42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修改</w:t>
            </w:r>
            <w:r w:rsidR="003D0049">
              <w:rPr>
                <w:rFonts w:eastAsia="宋体" w:cs="Arial" w:hint="eastAsia"/>
              </w:rPr>
              <w:t>用户</w:t>
            </w:r>
            <w:r>
              <w:rPr>
                <w:rFonts w:eastAsia="宋体" w:cs="Arial" w:hint="eastAsia"/>
              </w:rPr>
              <w:t>自己密码</w:t>
            </w:r>
          </w:p>
        </w:tc>
      </w:tr>
      <w:tr w:rsidR="003D0049" w:rsidTr="00DD4A4E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3D0049" w:rsidRDefault="003D0049" w:rsidP="00DD4A4E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3D0049" w:rsidRDefault="003D0049" w:rsidP="00DD4A4E">
            <w:pPr>
              <w:ind w:right="210"/>
              <w:rPr>
                <w:rFonts w:eastAsia="宋体" w:cs="Arial"/>
              </w:rPr>
            </w:pPr>
          </w:p>
        </w:tc>
      </w:tr>
    </w:tbl>
    <w:p w:rsidR="0025351B" w:rsidRPr="00072557" w:rsidRDefault="00795129" w:rsidP="00123153">
      <w:pPr>
        <w:pStyle w:val="4"/>
        <w:spacing w:before="128"/>
        <w:rPr>
          <w:rFonts w:eastAsiaTheme="minorEastAsia"/>
          <w:bCs/>
          <w:szCs w:val="21"/>
        </w:rPr>
      </w:pPr>
      <w:r>
        <w:rPr>
          <w:rFonts w:eastAsiaTheme="minorEastAsia" w:hint="eastAsia"/>
          <w:bCs/>
          <w:szCs w:val="21"/>
        </w:rPr>
        <w:t>2</w:t>
      </w:r>
      <w:r w:rsidR="009B3448" w:rsidRPr="00123153">
        <w:rPr>
          <w:rFonts w:hint="eastAsia"/>
          <w:bCs/>
          <w:szCs w:val="21"/>
        </w:rPr>
        <w:t>.</w:t>
      </w:r>
      <w:r w:rsidR="003D0049">
        <w:rPr>
          <w:rFonts w:eastAsiaTheme="minorEastAsia" w:hint="eastAsia"/>
          <w:bCs/>
          <w:szCs w:val="21"/>
        </w:rPr>
        <w:t>2</w:t>
      </w:r>
      <w:r w:rsidR="0025351B" w:rsidRPr="003B65F6">
        <w:rPr>
          <w:rFonts w:eastAsia="宋体" w:hint="eastAsia"/>
        </w:rPr>
        <w:t>用户</w:t>
      </w:r>
      <w:r w:rsidR="00794204">
        <w:rPr>
          <w:rFonts w:eastAsia="宋体" w:hint="eastAsia"/>
        </w:rPr>
        <w:t>账号</w:t>
      </w:r>
      <w:r w:rsidR="0025351B" w:rsidRPr="003B65F6">
        <w:rPr>
          <w:rFonts w:eastAsia="宋体" w:hint="eastAsia"/>
        </w:rPr>
        <w:t>列表</w:t>
      </w:r>
      <w:bookmarkEnd w:id="7"/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25351B" w:rsidRDefault="0025351B" w:rsidP="007A7541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获取用户列表</w:t>
            </w:r>
            <w:r w:rsidR="001674E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（仅管理员可操作）</w:t>
            </w:r>
          </w:p>
        </w:tc>
      </w:tr>
      <w:tr w:rsidR="0025351B" w:rsidTr="009B3448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25351B" w:rsidRDefault="006C5875" w:rsidP="003A5C02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3671DC">
              <w:rPr>
                <w:rFonts w:eastAsia="宋体" w:cs="Arial"/>
                <w:kern w:val="44"/>
                <w:szCs w:val="21"/>
              </w:rPr>
              <w:t>/api/</w:t>
            </w:r>
            <w:r w:rsidR="003A5C02">
              <w:rPr>
                <w:rFonts w:eastAsia="宋体" w:cs="Arial" w:hint="eastAsia"/>
                <w:kern w:val="44"/>
                <w:szCs w:val="21"/>
              </w:rPr>
              <w:t>user/list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pageSize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：页面分页参数，表示每页显示的数据条数</w:t>
            </w:r>
          </w:p>
          <w:p w:rsidR="0025351B" w:rsidRDefault="0025351B" w:rsidP="009B3448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>page</w:t>
            </w:r>
            <w:r>
              <w:rPr>
                <w:rFonts w:eastAsia="宋体" w:cs="Arial" w:hint="eastAsia"/>
                <w:kern w:val="44"/>
                <w:szCs w:val="21"/>
              </w:rPr>
              <w:t>：页面分页参数</w:t>
            </w:r>
            <w:r>
              <w:rPr>
                <w:rFonts w:eastAsia="宋体" w:cs="Arial" w:hint="eastAsia"/>
                <w:kern w:val="44"/>
                <w:szCs w:val="21"/>
              </w:rPr>
              <w:t>,</w:t>
            </w:r>
            <w:r>
              <w:rPr>
                <w:rFonts w:eastAsia="宋体" w:cs="Arial" w:hint="eastAsia"/>
                <w:kern w:val="44"/>
                <w:szCs w:val="21"/>
              </w:rPr>
              <w:t>表示当前的页数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25351B" w:rsidRDefault="0025351B" w:rsidP="009B3448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EA50B0" w:rsidRDefault="00EA50B0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25351B" w:rsidTr="009B3448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25351B" w:rsidRPr="00982693" w:rsidRDefault="0025351B" w:rsidP="009B3448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25351B" w:rsidRPr="00982693" w:rsidRDefault="0025351B" w:rsidP="009B3448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/>
                <w:kern w:val="44"/>
                <w:szCs w:val="21"/>
              </w:rPr>
              <w:tab/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8A4469" w:rsidRDefault="003854AD" w:rsidP="008A446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25351B" w:rsidRPr="00982693">
              <w:rPr>
                <w:rFonts w:eastAsia="宋体" w:cs="Arial"/>
                <w:kern w:val="44"/>
                <w:szCs w:val="21"/>
              </w:rPr>
              <w:t>“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total</w:t>
            </w:r>
            <w:r w:rsidR="0025351B" w:rsidRPr="00982693">
              <w:rPr>
                <w:rFonts w:eastAsia="宋体" w:cs="Arial"/>
                <w:kern w:val="44"/>
                <w:szCs w:val="21"/>
              </w:rPr>
              <w:t>”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 w:rsidR="00490BE9" w:rsidRPr="00982693">
              <w:rPr>
                <w:rFonts w:eastAsia="宋体" w:cs="Arial" w:hint="eastAsia"/>
                <w:kern w:val="44"/>
                <w:szCs w:val="21"/>
              </w:rPr>
              <w:t>5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,                        </w:t>
            </w:r>
            <w:r w:rsidR="007D1965" w:rsidRPr="00982693">
              <w:rPr>
                <w:rFonts w:eastAsia="宋体" w:cs="Arial" w:hint="eastAsia"/>
                <w:kern w:val="44"/>
                <w:szCs w:val="21"/>
              </w:rPr>
              <w:t xml:space="preserve">  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 xml:space="preserve">   ------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用户</w:t>
            </w:r>
            <w:r w:rsidR="0025351B" w:rsidRPr="00982693">
              <w:rPr>
                <w:rFonts w:eastAsia="宋体" w:cs="Arial" w:hint="eastAsia"/>
                <w:kern w:val="44"/>
                <w:szCs w:val="21"/>
              </w:rPr>
              <w:t>数目）</w:t>
            </w:r>
          </w:p>
          <w:p w:rsidR="00EA50B0" w:rsidRDefault="00EA50B0" w:rsidP="008A446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"data":[</w:t>
            </w:r>
          </w:p>
          <w:p w:rsidR="00521BC5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517D9A" w:rsidRPr="00982693" w:rsidRDefault="00E65CD1" w:rsidP="00517D9A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 xml:space="preserve">    </w:t>
            </w:r>
            <w:r w:rsidR="00517D9A" w:rsidRPr="00392CD6">
              <w:rPr>
                <w:rFonts w:eastAsia="宋体" w:cs="Arial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user_id</w:t>
            </w:r>
            <w:r w:rsidR="00517D9A" w:rsidRPr="00392CD6">
              <w:rPr>
                <w:rFonts w:eastAsia="宋体" w:cs="Arial"/>
                <w:kern w:val="44"/>
                <w:szCs w:val="21"/>
              </w:rPr>
              <w:t>":7</w:t>
            </w:r>
            <w:r w:rsidR="00517D9A">
              <w:rPr>
                <w:rFonts w:eastAsia="宋体" w:cs="Arial" w:hint="eastAsia"/>
                <w:kern w:val="44"/>
                <w:szCs w:val="21"/>
              </w:rPr>
              <w:tab/>
            </w:r>
            <w:r w:rsidR="00517D9A">
              <w:rPr>
                <w:rFonts w:eastAsia="宋体" w:cs="Arial"/>
                <w:kern w:val="44"/>
                <w:szCs w:val="21"/>
              </w:rPr>
              <w:tab/>
            </w:r>
            <w:r w:rsidR="00517D9A">
              <w:rPr>
                <w:rFonts w:eastAsia="宋体" w:cs="Arial" w:hint="eastAsia"/>
                <w:kern w:val="44"/>
                <w:szCs w:val="21"/>
              </w:rPr>
              <w:tab/>
            </w:r>
            <w:r w:rsidR="00517D9A">
              <w:rPr>
                <w:rFonts w:eastAsia="宋体" w:cs="Arial"/>
                <w:kern w:val="44"/>
                <w:szCs w:val="21"/>
              </w:rPr>
              <w:tab/>
            </w:r>
            <w:r w:rsidR="00517D9A">
              <w:rPr>
                <w:rFonts w:eastAsia="宋体" w:cs="Arial" w:hint="eastAsia"/>
                <w:kern w:val="44"/>
                <w:szCs w:val="21"/>
              </w:rPr>
              <w:tab/>
            </w:r>
            <w:r w:rsidR="00517D9A">
              <w:rPr>
                <w:rFonts w:eastAsia="宋体" w:cs="Arial"/>
                <w:kern w:val="44"/>
                <w:szCs w:val="21"/>
              </w:rPr>
              <w:tab/>
            </w:r>
            <w:r w:rsidR="00517D9A"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="00517D9A"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用户</w:t>
            </w:r>
            <w:r w:rsidR="00517D9A">
              <w:rPr>
                <w:rFonts w:eastAsia="宋体" w:cs="Arial" w:hint="eastAsia"/>
                <w:kern w:val="44"/>
                <w:szCs w:val="21"/>
              </w:rPr>
              <w:t>ID</w:t>
            </w:r>
            <w:r w:rsidR="00517D9A"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Pr="00982693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user_name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"xiaoming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E65CD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8A4469">
              <w:rPr>
                <w:rFonts w:eastAsia="宋体" w:cs="Arial"/>
                <w:kern w:val="44"/>
                <w:szCs w:val="21"/>
              </w:rPr>
              <w:tab/>
            </w:r>
            <w:r w:rsidR="008A4469">
              <w:rPr>
                <w:rFonts w:eastAsia="宋体" w:cs="Arial" w:hint="eastAsia"/>
                <w:kern w:val="44"/>
                <w:szCs w:val="21"/>
              </w:rPr>
              <w:tab/>
            </w:r>
            <w:r w:rsidR="008A4469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名称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nickname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”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小明</w:t>
            </w:r>
            <w:r w:rsidRPr="008A4469">
              <w:rPr>
                <w:rFonts w:eastAsia="宋体" w:cs="Arial"/>
                <w:kern w:val="44"/>
                <w:szCs w:val="21"/>
              </w:rPr>
              <w:t>”</w:t>
            </w:r>
            <w:r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Pr="008A4469">
              <w:rPr>
                <w:rFonts w:eastAsia="宋体" w:cs="Arial" w:hint="eastAsia"/>
                <w:kern w:val="44"/>
                <w:szCs w:val="21"/>
              </w:rPr>
              <w:tab/>
            </w:r>
            <w:r w:rsidRPr="008A4469">
              <w:rPr>
                <w:rFonts w:eastAsia="宋体" w:cs="Arial"/>
                <w:kern w:val="44"/>
                <w:szCs w:val="21"/>
              </w:rPr>
              <w:tab/>
            </w:r>
            <w:r w:rsidR="00E65CD1" w:rsidRPr="008A4469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D76238">
              <w:rPr>
                <w:rFonts w:eastAsia="宋体" w:cs="Arial" w:hint="eastAsia"/>
                <w:kern w:val="44"/>
                <w:szCs w:val="21"/>
              </w:rPr>
              <w:t xml:space="preserve"> 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用户中文名字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Pr="00A26302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cell_phone</w:t>
            </w:r>
            <w:r w:rsidR="008A4469" w:rsidRPr="00982693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>
              <w:rPr>
                <w:rFonts w:eastAsia="宋体" w:cs="Arial" w:hint="eastAsia"/>
                <w:kern w:val="44"/>
                <w:szCs w:val="21"/>
              </w:rPr>
              <w:t>:"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15018888888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" </w:t>
            </w:r>
            <w:r w:rsidR="00D76238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用户手机号码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status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":1</w:t>
            </w: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用户生效状态，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1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表示生效，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0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表示失效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</w:p>
          <w:p w:rsidR="00517D9A" w:rsidRPr="00982693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create_time</w:t>
            </w:r>
            <w:r>
              <w:rPr>
                <w:rFonts w:eastAsia="宋体" w:cs="Arial" w:hint="eastAsia"/>
                <w:kern w:val="44"/>
                <w:szCs w:val="21"/>
              </w:rPr>
              <w:t>":"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8A4469">
              <w:rPr>
                <w:rFonts w:eastAsia="宋体" w:cs="Arial" w:hint="eastAsia"/>
                <w:kern w:val="44"/>
                <w:szCs w:val="21"/>
              </w:rPr>
              <w:t xml:space="preserve"> 18:00:00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</w:t>
            </w:r>
            <w:r w:rsidR="00E65CD1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创建时间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  <w:p w:rsidR="00517D9A" w:rsidRDefault="00517D9A" w:rsidP="00517D9A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“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role_id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"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角色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ID,0--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管理员，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1--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普通用户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 xml:space="preserve">   </w:t>
            </w:r>
          </w:p>
          <w:p w:rsidR="00521BC5" w:rsidRPr="00982693" w:rsidRDefault="00517D9A" w:rsidP="008A4469">
            <w:pPr>
              <w:spacing w:line="240" w:lineRule="auto"/>
              <w:ind w:leftChars="200" w:left="420" w:rightChars="100" w:right="210" w:firstLineChars="400" w:firstLine="84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modify_time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Pr="00311A2B">
              <w:rPr>
                <w:rFonts w:eastAsia="宋体" w:cs="Arial" w:hint="eastAsia"/>
                <w:kern w:val="44"/>
                <w:szCs w:val="21"/>
              </w:rPr>
              <w:t>:</w:t>
            </w:r>
            <w:r>
              <w:rPr>
                <w:rFonts w:eastAsia="宋体" w:cs="Arial" w:hint="eastAsia"/>
                <w:kern w:val="44"/>
                <w:szCs w:val="21"/>
              </w:rPr>
              <w:t>"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2017-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9-</w:t>
            </w:r>
            <w:r w:rsidR="008A4469">
              <w:rPr>
                <w:rFonts w:eastAsia="宋体" w:cs="Arial" w:hint="eastAsia"/>
                <w:kern w:val="44"/>
                <w:szCs w:val="21"/>
              </w:rPr>
              <w:t>0</w:t>
            </w:r>
            <w:r w:rsidR="008A4469" w:rsidRPr="00982693">
              <w:rPr>
                <w:rFonts w:eastAsia="宋体" w:cs="Arial" w:hint="eastAsia"/>
                <w:kern w:val="44"/>
                <w:szCs w:val="21"/>
              </w:rPr>
              <w:t>8</w:t>
            </w:r>
            <w:r w:rsidR="008A4469">
              <w:rPr>
                <w:rFonts w:eastAsia="宋体" w:cs="Arial" w:hint="eastAsia"/>
                <w:kern w:val="44"/>
                <w:szCs w:val="21"/>
              </w:rPr>
              <w:t xml:space="preserve"> 18:00:00</w:t>
            </w:r>
            <w:r w:rsidR="00642150">
              <w:rPr>
                <w:rFonts w:eastAsia="宋体" w:cs="Arial" w:hint="eastAsia"/>
                <w:kern w:val="44"/>
                <w:szCs w:val="21"/>
              </w:rPr>
              <w:t xml:space="preserve">"  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</w:t>
            </w:r>
            <w:r w:rsidR="008A4469" w:rsidRPr="008A4469">
              <w:rPr>
                <w:rFonts w:eastAsia="宋体" w:cs="Arial"/>
                <w:kern w:val="44"/>
                <w:szCs w:val="21"/>
              </w:rPr>
              <w:t>用户信息更新时间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）</w:t>
            </w:r>
            <w:r w:rsidR="00521BC5">
              <w:rPr>
                <w:rFonts w:eastAsia="宋体" w:cs="Arial"/>
                <w:kern w:val="44"/>
                <w:szCs w:val="21"/>
              </w:rPr>
              <w:tab/>
            </w:r>
            <w:r w:rsidR="00521BC5">
              <w:rPr>
                <w:rFonts w:eastAsia="宋体" w:cs="Arial" w:hint="eastAsia"/>
                <w:kern w:val="44"/>
                <w:szCs w:val="21"/>
              </w:rPr>
              <w:tab/>
              <w:t>}</w:t>
            </w:r>
            <w:r w:rsidR="00521BC5" w:rsidRPr="00982693">
              <w:rPr>
                <w:rFonts w:eastAsia="宋体" w:cs="Arial" w:hint="eastAsia"/>
                <w:kern w:val="44"/>
                <w:szCs w:val="21"/>
              </w:rPr>
              <w:t>,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{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521BC5" w:rsidRPr="00982693" w:rsidRDefault="00521BC5" w:rsidP="00521BC5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  <w:p w:rsidR="00521BC5" w:rsidRDefault="00521BC5" w:rsidP="00EA50B0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>......</w:t>
            </w:r>
          </w:p>
          <w:p w:rsidR="0025351B" w:rsidRPr="00982693" w:rsidRDefault="00521BC5" w:rsidP="008A4469">
            <w:pPr>
              <w:spacing w:line="240" w:lineRule="auto"/>
              <w:ind w:leftChars="200" w:left="420" w:rightChars="100" w:right="210" w:firstLine="42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/>
                <w:kern w:val="44"/>
                <w:szCs w:val="21"/>
              </w:rPr>
              <w:tab/>
            </w:r>
            <w:r>
              <w:rPr>
                <w:rFonts w:eastAsia="宋体" w:cs="Arial" w:hint="eastAsia"/>
                <w:kern w:val="44"/>
                <w:szCs w:val="21"/>
              </w:rPr>
              <w:tab/>
            </w:r>
            <w:r w:rsidR="00EA50B0">
              <w:rPr>
                <w:rFonts w:eastAsia="宋体" w:cs="Arial" w:hint="eastAsia"/>
                <w:kern w:val="44"/>
                <w:szCs w:val="21"/>
              </w:rPr>
              <w:t>]</w:t>
            </w:r>
          </w:p>
          <w:p w:rsidR="0025351B" w:rsidRPr="00982693" w:rsidRDefault="0025351B" w:rsidP="009B3448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25351B" w:rsidRDefault="0025351B" w:rsidP="00B0433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用户列表</w:t>
            </w:r>
          </w:p>
        </w:tc>
      </w:tr>
      <w:tr w:rsidR="0025351B" w:rsidTr="009B3448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25351B" w:rsidRDefault="0025351B" w:rsidP="009B3448">
            <w:pPr>
              <w:ind w:right="210"/>
              <w:rPr>
                <w:rFonts w:eastAsia="宋体" w:cs="Arial"/>
              </w:rPr>
            </w:pPr>
          </w:p>
        </w:tc>
      </w:tr>
    </w:tbl>
    <w:p w:rsidR="00691586" w:rsidRPr="00072557" w:rsidRDefault="00795129" w:rsidP="00123153">
      <w:pPr>
        <w:pStyle w:val="4"/>
        <w:spacing w:before="128"/>
        <w:rPr>
          <w:rFonts w:eastAsiaTheme="minorEastAsia"/>
          <w:bCs/>
          <w:szCs w:val="21"/>
        </w:rPr>
      </w:pPr>
      <w:bookmarkStart w:id="8" w:name="_Toc516824881"/>
      <w:r>
        <w:rPr>
          <w:rFonts w:eastAsiaTheme="minorEastAsia" w:hint="eastAsia"/>
        </w:rPr>
        <w:t>2</w:t>
      </w:r>
      <w:r w:rsidR="00982693">
        <w:rPr>
          <w:rFonts w:hint="eastAsia"/>
        </w:rPr>
        <w:t>.</w:t>
      </w:r>
      <w:bookmarkEnd w:id="8"/>
      <w:r w:rsidR="00123153">
        <w:rPr>
          <w:rFonts w:hint="eastAsia"/>
        </w:rPr>
        <w:t>3</w:t>
      </w:r>
      <w:r w:rsidR="00691586">
        <w:rPr>
          <w:rFonts w:ascii="宋体" w:eastAsia="宋体" w:hAnsi="宋体" w:cs="宋体" w:hint="eastAsia"/>
        </w:rPr>
        <w:t>新增用户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691586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691586" w:rsidRDefault="00691586" w:rsidP="00B87BD9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新增用户</w:t>
            </w:r>
            <w:r w:rsidR="001674E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（仅管理员可操作）</w:t>
            </w:r>
          </w:p>
        </w:tc>
      </w:tr>
      <w:tr w:rsidR="00691586" w:rsidTr="00B87BD9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691586" w:rsidRDefault="00717EF6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717EF6">
              <w:rPr>
                <w:rFonts w:eastAsia="宋体" w:cs="Arial"/>
                <w:kern w:val="44"/>
                <w:szCs w:val="21"/>
              </w:rPr>
              <w:t>/api/user/add</w:t>
            </w:r>
          </w:p>
        </w:tc>
      </w:tr>
      <w:tr w:rsidR="00691586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691586" w:rsidRDefault="00691586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POST</w:t>
            </w:r>
          </w:p>
        </w:tc>
      </w:tr>
      <w:tr w:rsidR="00691586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691586" w:rsidRDefault="00D76238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</w:t>
            </w:r>
            <w:r w:rsidR="00691586">
              <w:rPr>
                <w:rFonts w:eastAsia="宋体" w:cs="Arial" w:hint="eastAsia"/>
                <w:kern w:val="44"/>
                <w:szCs w:val="21"/>
              </w:rPr>
              <w:t>参数：</w:t>
            </w:r>
          </w:p>
          <w:p w:rsidR="00691586" w:rsidRDefault="00691586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D76238" w:rsidRPr="00D76238">
              <w:rPr>
                <w:rFonts w:eastAsia="宋体" w:cs="Arial"/>
                <w:kern w:val="44"/>
                <w:szCs w:val="21"/>
              </w:rPr>
              <w:t>user_name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C76BEF" w:rsidRPr="008A4469">
              <w:rPr>
                <w:rFonts w:eastAsia="宋体" w:cs="Arial"/>
                <w:kern w:val="44"/>
                <w:szCs w:val="21"/>
              </w:rPr>
              <w:t>用户</w:t>
            </w:r>
            <w:r w:rsidR="00C76BEF"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691586" w:rsidRDefault="00691586" w:rsidP="00C76B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="00C76BEF" w:rsidRPr="00C76BEF">
              <w:rPr>
                <w:rFonts w:eastAsia="宋体" w:cs="Arial"/>
                <w:kern w:val="44"/>
                <w:szCs w:val="21"/>
              </w:rPr>
              <w:t>password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="00C76BEF" w:rsidRPr="00C76BEF">
              <w:rPr>
                <w:rFonts w:eastAsia="宋体" w:cs="Arial"/>
                <w:kern w:val="44"/>
                <w:szCs w:val="21"/>
              </w:rPr>
              <w:t>登录密码</w:t>
            </w:r>
          </w:p>
          <w:p w:rsidR="005C15B2" w:rsidRDefault="005C15B2" w:rsidP="00C76B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3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5C15B2">
              <w:rPr>
                <w:rFonts w:eastAsia="宋体" w:cs="Arial"/>
                <w:kern w:val="44"/>
                <w:szCs w:val="21"/>
              </w:rPr>
              <w:t>role_id</w:t>
            </w:r>
            <w:r w:rsidRPr="005C15B2">
              <w:rPr>
                <w:rFonts w:eastAsia="宋体" w:cs="Arial" w:hint="eastAsia"/>
                <w:kern w:val="44"/>
                <w:szCs w:val="21"/>
              </w:rPr>
              <w:t>: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</w:t>
            </w:r>
            <w:r w:rsidRPr="008A4469">
              <w:rPr>
                <w:rFonts w:eastAsia="宋体" w:cs="Arial"/>
                <w:kern w:val="44"/>
                <w:szCs w:val="21"/>
              </w:rPr>
              <w:t>角色</w:t>
            </w:r>
            <w:r w:rsidRPr="008A4469">
              <w:rPr>
                <w:rFonts w:eastAsia="宋体" w:cs="Arial"/>
                <w:kern w:val="44"/>
                <w:szCs w:val="21"/>
              </w:rPr>
              <w:t>ID,0--</w:t>
            </w:r>
            <w:r w:rsidRPr="008A4469">
              <w:rPr>
                <w:rFonts w:eastAsia="宋体" w:cs="Arial"/>
                <w:kern w:val="44"/>
                <w:szCs w:val="21"/>
              </w:rPr>
              <w:t>管理员，</w:t>
            </w:r>
            <w:r w:rsidRPr="008A4469">
              <w:rPr>
                <w:rFonts w:eastAsia="宋体" w:cs="Arial"/>
                <w:kern w:val="44"/>
                <w:szCs w:val="21"/>
              </w:rPr>
              <w:t>1--</w:t>
            </w:r>
            <w:r w:rsidRPr="008A4469">
              <w:rPr>
                <w:rFonts w:eastAsia="宋体" w:cs="Arial"/>
                <w:kern w:val="44"/>
                <w:szCs w:val="21"/>
              </w:rPr>
              <w:t>普通用户</w:t>
            </w:r>
          </w:p>
          <w:p w:rsidR="00C76BEF" w:rsidRDefault="00C76BEF" w:rsidP="00C76B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可选参数：</w:t>
            </w:r>
          </w:p>
          <w:p w:rsidR="00C76BEF" w:rsidRDefault="00C76BEF" w:rsidP="00C76B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1.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nickname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用户中文名字</w:t>
            </w:r>
          </w:p>
          <w:p w:rsidR="00C76BEF" w:rsidRDefault="00C76BEF" w:rsidP="00C76BEF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2.</w:t>
            </w:r>
            <w:r w:rsidRPr="008A4469">
              <w:rPr>
                <w:rFonts w:eastAsia="宋体" w:cs="Arial"/>
                <w:kern w:val="44"/>
                <w:szCs w:val="21"/>
              </w:rPr>
              <w:t xml:space="preserve"> cell_phone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: </w:t>
            </w:r>
            <w:r>
              <w:rPr>
                <w:rFonts w:eastAsia="宋体" w:cs="Arial" w:hint="eastAsia"/>
                <w:kern w:val="44"/>
                <w:szCs w:val="21"/>
              </w:rPr>
              <w:t>用户手机号码</w:t>
            </w:r>
          </w:p>
          <w:p w:rsidR="00C76BEF" w:rsidRDefault="00C76BEF" w:rsidP="00C76BEF">
            <w:pPr>
              <w:ind w:right="210"/>
              <w:rPr>
                <w:rFonts w:eastAsia="宋体" w:cs="Arial"/>
                <w:kern w:val="44"/>
                <w:szCs w:val="21"/>
              </w:rPr>
            </w:pPr>
          </w:p>
        </w:tc>
      </w:tr>
      <w:tr w:rsidR="00691586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691586" w:rsidRDefault="00691586" w:rsidP="00B87BD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691586" w:rsidRDefault="00691586" w:rsidP="00691586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691586" w:rsidTr="00B87BD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691586" w:rsidRPr="00982693" w:rsidRDefault="00691586" w:rsidP="00B87BD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691586" w:rsidRPr="00982693" w:rsidRDefault="00691586" w:rsidP="00B87BD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691586" w:rsidRPr="00982693" w:rsidRDefault="00691586" w:rsidP="00B87BD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691586" w:rsidRPr="00982693" w:rsidRDefault="00691586" w:rsidP="00B87BD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691586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691586" w:rsidRDefault="001F3FF9" w:rsidP="001F3FF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新增</w:t>
            </w:r>
            <w:r w:rsidR="00691586">
              <w:rPr>
                <w:rFonts w:eastAsia="宋体" w:cs="Arial" w:hint="eastAsia"/>
              </w:rPr>
              <w:t>用户</w:t>
            </w:r>
          </w:p>
        </w:tc>
      </w:tr>
      <w:tr w:rsidR="00691586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91586" w:rsidRDefault="00691586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691586" w:rsidRDefault="00691586" w:rsidP="00B87BD9">
            <w:pPr>
              <w:ind w:right="210"/>
              <w:rPr>
                <w:rFonts w:eastAsia="宋体" w:cs="Arial"/>
              </w:rPr>
            </w:pPr>
          </w:p>
        </w:tc>
      </w:tr>
    </w:tbl>
    <w:p w:rsidR="00123153" w:rsidRPr="00072557" w:rsidRDefault="00795129" w:rsidP="00123153">
      <w:pPr>
        <w:pStyle w:val="4"/>
        <w:spacing w:before="128"/>
        <w:rPr>
          <w:bCs/>
          <w:szCs w:val="21"/>
        </w:rPr>
      </w:pPr>
      <w:r>
        <w:rPr>
          <w:rFonts w:eastAsiaTheme="minorEastAsia" w:hint="eastAsia"/>
        </w:rPr>
        <w:t>2</w:t>
      </w:r>
      <w:r w:rsidR="00123153">
        <w:rPr>
          <w:rFonts w:hint="eastAsia"/>
        </w:rPr>
        <w:t>.4</w:t>
      </w:r>
      <w:r w:rsidR="00123153">
        <w:rPr>
          <w:rFonts w:eastAsiaTheme="minorEastAsia" w:hint="eastAsia"/>
        </w:rPr>
        <w:t>禁用</w:t>
      </w:r>
      <w:r w:rsidR="00E230C7">
        <w:rPr>
          <w:rFonts w:eastAsiaTheme="minorEastAsia" w:hint="eastAsia"/>
        </w:rPr>
        <w:t>/</w:t>
      </w:r>
      <w:r w:rsidR="00E230C7">
        <w:rPr>
          <w:rFonts w:eastAsiaTheme="minorEastAsia" w:hint="eastAsia"/>
        </w:rPr>
        <w:t>解禁</w:t>
      </w:r>
      <w:r w:rsidR="00123153">
        <w:rPr>
          <w:rFonts w:hint="eastAsia"/>
        </w:rPr>
        <w:t>用户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123153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123153" w:rsidRDefault="00123153" w:rsidP="00AB2B25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禁用</w:t>
            </w:r>
            <w:r w:rsidR="00E230C7" w:rsidRPr="00E230C7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/</w:t>
            </w:r>
            <w:r w:rsidR="00E230C7" w:rsidRPr="00E230C7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解禁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用户</w:t>
            </w:r>
            <w:r w:rsidR="00301D76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（</w:t>
            </w:r>
            <w:r w:rsidR="001674EC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仅管理员可操作）</w:t>
            </w:r>
          </w:p>
        </w:tc>
      </w:tr>
      <w:tr w:rsidR="00123153" w:rsidTr="00B87BD9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123153" w:rsidRDefault="00873C5D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873C5D">
              <w:rPr>
                <w:rFonts w:eastAsia="宋体" w:cs="Arial"/>
                <w:kern w:val="44"/>
                <w:szCs w:val="21"/>
              </w:rPr>
              <w:t>/api/user/disable</w:t>
            </w:r>
          </w:p>
        </w:tc>
      </w:tr>
      <w:tr w:rsidR="00123153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123153" w:rsidRDefault="00123153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123153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123153" w:rsidRDefault="00123153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123153" w:rsidRDefault="00123153" w:rsidP="00123153">
            <w:pPr>
              <w:ind w:right="210"/>
              <w:rPr>
                <w:rFonts w:eastAsia="宋体" w:cs="Arial" w:hint="eastAsia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D76238">
              <w:rPr>
                <w:rFonts w:eastAsia="宋体" w:cs="Arial"/>
                <w:kern w:val="44"/>
                <w:szCs w:val="21"/>
              </w:rPr>
              <w:t>user_name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0C3878" w:rsidRDefault="000C3878" w:rsidP="00123153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>
              <w:rPr>
                <w:rFonts w:eastAsia="宋体" w:cs="Arial" w:hint="eastAsia"/>
                <w:kern w:val="44"/>
                <w:szCs w:val="21"/>
              </w:rPr>
              <w:t xml:space="preserve">status: </w:t>
            </w:r>
            <w:r w:rsidRPr="000C3878">
              <w:rPr>
                <w:rFonts w:eastAsia="宋体" w:cs="Arial"/>
                <w:kern w:val="44"/>
                <w:szCs w:val="21"/>
              </w:rPr>
              <w:t>用户生效状态，</w:t>
            </w:r>
            <w:r w:rsidRPr="000C3878">
              <w:rPr>
                <w:rFonts w:eastAsia="宋体" w:cs="Arial"/>
                <w:kern w:val="44"/>
                <w:szCs w:val="21"/>
              </w:rPr>
              <w:t>1</w:t>
            </w:r>
            <w:r w:rsidRPr="000C3878">
              <w:rPr>
                <w:rFonts w:eastAsia="宋体" w:cs="Arial"/>
                <w:kern w:val="44"/>
                <w:szCs w:val="21"/>
              </w:rPr>
              <w:t>表示生效，</w:t>
            </w:r>
            <w:r w:rsidRPr="000C3878">
              <w:rPr>
                <w:rFonts w:eastAsia="宋体" w:cs="Arial"/>
                <w:kern w:val="44"/>
                <w:szCs w:val="21"/>
              </w:rPr>
              <w:t>0</w:t>
            </w:r>
            <w:r w:rsidRPr="000C3878">
              <w:rPr>
                <w:rFonts w:eastAsia="宋体" w:cs="Arial"/>
                <w:kern w:val="44"/>
                <w:szCs w:val="21"/>
              </w:rPr>
              <w:t>表示失效</w:t>
            </w:r>
          </w:p>
        </w:tc>
      </w:tr>
      <w:tr w:rsidR="00123153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123153" w:rsidRDefault="00123153" w:rsidP="00B87BD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123153" w:rsidRDefault="00123153" w:rsidP="00123153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123153" w:rsidTr="00B87BD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123153" w:rsidRPr="00982693" w:rsidRDefault="00123153" w:rsidP="00B87BD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123153" w:rsidRPr="00982693" w:rsidRDefault="00123153" w:rsidP="00B87BD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123153" w:rsidRPr="00982693" w:rsidRDefault="00123153" w:rsidP="00B87BD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123153" w:rsidRPr="00982693" w:rsidRDefault="00123153" w:rsidP="00B87BD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123153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123153" w:rsidRDefault="00301D76" w:rsidP="00B87BD9">
            <w:pPr>
              <w:ind w:right="210"/>
              <w:rPr>
                <w:rFonts w:eastAsia="宋体" w:cs="Arial"/>
              </w:rPr>
            </w:pPr>
            <w:r w:rsidRPr="00301D76">
              <w:rPr>
                <w:rFonts w:eastAsia="宋体" w:cs="Arial"/>
              </w:rPr>
              <w:t>禁用</w:t>
            </w:r>
            <w:r w:rsidR="00123153">
              <w:rPr>
                <w:rFonts w:eastAsia="宋体" w:cs="Arial" w:hint="eastAsia"/>
              </w:rPr>
              <w:t>用户</w:t>
            </w:r>
          </w:p>
        </w:tc>
      </w:tr>
      <w:tr w:rsidR="00123153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123153" w:rsidRDefault="00123153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123153" w:rsidRDefault="00123153" w:rsidP="00B87BD9">
            <w:pPr>
              <w:ind w:right="210"/>
              <w:rPr>
                <w:rFonts w:eastAsia="宋体" w:cs="Arial"/>
              </w:rPr>
            </w:pPr>
          </w:p>
        </w:tc>
      </w:tr>
    </w:tbl>
    <w:p w:rsidR="006522E0" w:rsidRPr="009E5167" w:rsidRDefault="00795129" w:rsidP="006522E0">
      <w:pPr>
        <w:pStyle w:val="4"/>
        <w:spacing w:before="128"/>
        <w:rPr>
          <w:rFonts w:eastAsiaTheme="minorEastAsia"/>
          <w:bCs/>
          <w:szCs w:val="21"/>
        </w:rPr>
      </w:pPr>
      <w:r>
        <w:rPr>
          <w:rFonts w:eastAsiaTheme="minorEastAsia" w:hint="eastAsia"/>
        </w:rPr>
        <w:t>2</w:t>
      </w:r>
      <w:r w:rsidR="006522E0">
        <w:rPr>
          <w:rFonts w:eastAsiaTheme="minorEastAsia" w:hint="eastAsia"/>
        </w:rPr>
        <w:t>.5</w:t>
      </w:r>
      <w:r w:rsidR="009E5167">
        <w:rPr>
          <w:rFonts w:eastAsiaTheme="minorEastAsia" w:hint="eastAsia"/>
        </w:rPr>
        <w:t>修改其他</w:t>
      </w:r>
      <w:r w:rsidR="006522E0">
        <w:rPr>
          <w:rFonts w:hint="eastAsia"/>
        </w:rPr>
        <w:t>用户</w:t>
      </w:r>
      <w:r w:rsidR="009E5167">
        <w:rPr>
          <w:rFonts w:eastAsiaTheme="minorEastAsia" w:hint="eastAsia"/>
        </w:rPr>
        <w:t>密码</w:t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6522E0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接</w:t>
            </w:r>
            <w:r>
              <w:rPr>
                <w:rFonts w:eastAsia="宋体" w:hAnsi="宋体" w:cs="Arial" w:hint="eastAsia"/>
                <w:szCs w:val="21"/>
              </w:rPr>
              <w:t>口描述</w:t>
            </w:r>
          </w:p>
        </w:tc>
        <w:tc>
          <w:tcPr>
            <w:tcW w:w="8037" w:type="dxa"/>
          </w:tcPr>
          <w:p w:rsidR="006522E0" w:rsidRDefault="009E5167" w:rsidP="009E5167">
            <w:pPr>
              <w:pStyle w:val="1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ascii="Arial" w:eastAsia="宋体" w:hAnsi="Arial" w:cs="Arial" w:hint="default"/>
                <w:b w:val="0"/>
                <w:color w:val="auto"/>
                <w:sz w:val="21"/>
                <w:szCs w:val="21"/>
              </w:rPr>
            </w:pPr>
            <w:r w:rsidRPr="009E5167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修改其他用户密码</w:t>
            </w:r>
            <w:r w:rsidR="008D4E3B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（</w:t>
            </w:r>
            <w:r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仅管理员可操作</w:t>
            </w:r>
            <w:r w:rsidR="008D4E3B">
              <w:rPr>
                <w:rFonts w:ascii="Arial" w:eastAsia="宋体" w:hAnsi="Arial" w:cs="Arial"/>
                <w:b w:val="0"/>
                <w:color w:val="auto"/>
                <w:sz w:val="21"/>
                <w:szCs w:val="21"/>
              </w:rPr>
              <w:t>）</w:t>
            </w:r>
          </w:p>
        </w:tc>
      </w:tr>
      <w:tr w:rsidR="006522E0" w:rsidTr="00B87BD9">
        <w:trPr>
          <w:trHeight w:val="421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请求地址</w:t>
            </w:r>
          </w:p>
        </w:tc>
        <w:tc>
          <w:tcPr>
            <w:tcW w:w="8037" w:type="dxa"/>
          </w:tcPr>
          <w:p w:rsidR="006522E0" w:rsidRDefault="004A0213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 w:rsidRPr="004A0213">
              <w:rPr>
                <w:rFonts w:eastAsia="宋体" w:cs="Arial"/>
                <w:kern w:val="44"/>
                <w:szCs w:val="21"/>
              </w:rPr>
              <w:t>/api/user/changePasswd</w:t>
            </w:r>
          </w:p>
        </w:tc>
      </w:tr>
      <w:tr w:rsidR="006522E0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hAnsi="宋体" w:cs="Arial"/>
                <w:szCs w:val="21"/>
              </w:rPr>
              <w:t>请求方法</w:t>
            </w:r>
          </w:p>
        </w:tc>
        <w:tc>
          <w:tcPr>
            <w:tcW w:w="8037" w:type="dxa"/>
          </w:tcPr>
          <w:p w:rsidR="006522E0" w:rsidRDefault="006522E0" w:rsidP="00B87BD9"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 w:hint="eastAsia"/>
                <w:szCs w:val="21"/>
              </w:rPr>
              <w:t>GET</w:t>
            </w:r>
          </w:p>
        </w:tc>
      </w:tr>
      <w:tr w:rsidR="006522E0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请求参数</w:t>
            </w:r>
          </w:p>
        </w:tc>
        <w:tc>
          <w:tcPr>
            <w:tcW w:w="8037" w:type="dxa"/>
          </w:tcPr>
          <w:p w:rsidR="006522E0" w:rsidRDefault="006522E0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必选参数：</w:t>
            </w:r>
          </w:p>
          <w:p w:rsidR="006522E0" w:rsidRDefault="006522E0" w:rsidP="00B87BD9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1</w:t>
            </w:r>
            <w:r>
              <w:rPr>
                <w:rFonts w:eastAsia="宋体" w:cs="Arial" w:hint="eastAsia"/>
                <w:kern w:val="44"/>
                <w:szCs w:val="21"/>
              </w:rPr>
              <w:t>、</w:t>
            </w:r>
            <w:r w:rsidRPr="00D76238">
              <w:rPr>
                <w:rFonts w:eastAsia="宋体" w:cs="Arial"/>
                <w:kern w:val="44"/>
                <w:szCs w:val="21"/>
              </w:rPr>
              <w:t>user_name</w:t>
            </w:r>
            <w:r>
              <w:rPr>
                <w:rFonts w:eastAsia="宋体" w:cs="Arial" w:hint="eastAsia"/>
                <w:kern w:val="44"/>
                <w:szCs w:val="21"/>
              </w:rPr>
              <w:t>：</w:t>
            </w:r>
            <w:r w:rsidRPr="008A4469">
              <w:rPr>
                <w:rFonts w:eastAsia="宋体" w:cs="Arial"/>
                <w:kern w:val="44"/>
                <w:szCs w:val="21"/>
              </w:rPr>
              <w:t>用户</w:t>
            </w:r>
            <w:r>
              <w:rPr>
                <w:rFonts w:eastAsia="宋体" w:cs="Arial" w:hint="eastAsia"/>
                <w:kern w:val="44"/>
                <w:szCs w:val="21"/>
              </w:rPr>
              <w:t>名称</w:t>
            </w:r>
          </w:p>
          <w:p w:rsidR="009B664C" w:rsidRPr="0090057A" w:rsidRDefault="009E5167" w:rsidP="00A94CA5">
            <w:pPr>
              <w:ind w:right="210"/>
              <w:rPr>
                <w:rFonts w:eastAsia="宋体" w:cs="Arial"/>
                <w:kern w:val="44"/>
                <w:szCs w:val="21"/>
              </w:rPr>
            </w:pPr>
            <w:r>
              <w:rPr>
                <w:rFonts w:eastAsia="宋体" w:cs="Arial" w:hint="eastAsia"/>
                <w:kern w:val="44"/>
                <w:szCs w:val="21"/>
              </w:rPr>
              <w:t>2</w:t>
            </w:r>
            <w:r w:rsidR="009B664C">
              <w:rPr>
                <w:rFonts w:eastAsia="宋体" w:cs="Arial" w:hint="eastAsia"/>
                <w:kern w:val="44"/>
                <w:szCs w:val="21"/>
              </w:rPr>
              <w:t>、</w:t>
            </w:r>
            <w:r w:rsidR="009B664C" w:rsidRPr="00C76BEF">
              <w:rPr>
                <w:rFonts w:eastAsia="宋体" w:cs="Arial"/>
                <w:kern w:val="44"/>
                <w:szCs w:val="21"/>
              </w:rPr>
              <w:t>password</w:t>
            </w:r>
            <w:r w:rsidR="009B664C">
              <w:rPr>
                <w:rFonts w:eastAsia="宋体" w:cs="Arial" w:hint="eastAsia"/>
                <w:kern w:val="44"/>
                <w:szCs w:val="21"/>
              </w:rPr>
              <w:t>：</w:t>
            </w:r>
            <w:r w:rsidR="009B664C" w:rsidRPr="00C76BEF">
              <w:rPr>
                <w:rFonts w:eastAsia="宋体" w:cs="Arial"/>
                <w:kern w:val="44"/>
                <w:szCs w:val="21"/>
              </w:rPr>
              <w:t>登录密码</w:t>
            </w:r>
            <w:r w:rsidR="009B664C">
              <w:rPr>
                <w:rFonts w:eastAsia="宋体" w:cs="Arial" w:hint="eastAsia"/>
                <w:kern w:val="44"/>
                <w:szCs w:val="21"/>
              </w:rPr>
              <w:t xml:space="preserve"> </w:t>
            </w:r>
          </w:p>
        </w:tc>
      </w:tr>
      <w:tr w:rsidR="006522E0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参数说明</w:t>
            </w:r>
          </w:p>
        </w:tc>
        <w:tc>
          <w:tcPr>
            <w:tcW w:w="8037" w:type="dxa"/>
          </w:tcPr>
          <w:p w:rsidR="006522E0" w:rsidRDefault="006522E0" w:rsidP="00B87BD9"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</w:tbl>
    <w:p w:rsidR="006522E0" w:rsidRDefault="006522E0" w:rsidP="006522E0">
      <w:r>
        <w:br w:type="page"/>
      </w:r>
    </w:p>
    <w:tbl>
      <w:tblPr>
        <w:tblW w:w="980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/>
      </w:tblPr>
      <w:tblGrid>
        <w:gridCol w:w="1765"/>
        <w:gridCol w:w="8037"/>
      </w:tblGrid>
      <w:tr w:rsidR="006522E0" w:rsidTr="00B87BD9">
        <w:trPr>
          <w:trHeight w:val="90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lastRenderedPageBreak/>
              <w:t>返回</w:t>
            </w:r>
            <w:r>
              <w:rPr>
                <w:rFonts w:eastAsia="宋体" w:cs="Arial" w:hint="eastAsia"/>
              </w:rPr>
              <w:t>格式</w:t>
            </w:r>
          </w:p>
        </w:tc>
        <w:tc>
          <w:tcPr>
            <w:tcW w:w="8037" w:type="dxa"/>
          </w:tcPr>
          <w:p w:rsidR="006522E0" w:rsidRPr="00982693" w:rsidRDefault="006522E0" w:rsidP="00B87BD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/>
                <w:kern w:val="44"/>
                <w:szCs w:val="21"/>
              </w:rPr>
              <w:t>{</w:t>
            </w:r>
          </w:p>
          <w:p w:rsidR="006522E0" w:rsidRPr="00982693" w:rsidRDefault="006522E0" w:rsidP="00B87BD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code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:0,                          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（状态编码）</w:t>
            </w:r>
          </w:p>
          <w:p w:rsidR="006522E0" w:rsidRPr="00982693" w:rsidRDefault="006522E0" w:rsidP="00B87BD9">
            <w:pPr>
              <w:spacing w:line="240" w:lineRule="auto"/>
              <w:ind w:leftChars="200" w:left="420" w:rightChars="100"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“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msg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: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“请求成功</w:t>
            </w:r>
            <w:r w:rsidRPr="00982693">
              <w:rPr>
                <w:rFonts w:eastAsia="宋体" w:cs="Arial"/>
                <w:kern w:val="44"/>
                <w:szCs w:val="21"/>
              </w:rPr>
              <w:t>”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,</w:t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ab/>
            </w:r>
            <w:r w:rsidRPr="00982693">
              <w:rPr>
                <w:rFonts w:eastAsia="宋体" w:cs="Arial"/>
                <w:kern w:val="44"/>
                <w:szCs w:val="21"/>
              </w:rPr>
              <w:tab/>
            </w:r>
            <w:r w:rsidRPr="00982693">
              <w:rPr>
                <w:rFonts w:eastAsia="宋体" w:cs="Arial" w:hint="eastAsia"/>
                <w:kern w:val="44"/>
                <w:szCs w:val="21"/>
              </w:rPr>
              <w:t xml:space="preserve">  ------</w:t>
            </w:r>
            <w:r w:rsidRPr="00982693">
              <w:rPr>
                <w:rFonts w:eastAsia="宋体" w:cs="Arial" w:hint="eastAsia"/>
                <w:kern w:val="44"/>
                <w:szCs w:val="21"/>
              </w:rPr>
              <w:t>（提示消息）</w:t>
            </w:r>
          </w:p>
          <w:p w:rsidR="006522E0" w:rsidRPr="00982693" w:rsidRDefault="006522E0" w:rsidP="00B87BD9">
            <w:pPr>
              <w:spacing w:line="240" w:lineRule="auto"/>
              <w:ind w:right="210"/>
              <w:rPr>
                <w:rFonts w:eastAsia="宋体" w:cs="Arial"/>
                <w:kern w:val="44"/>
                <w:szCs w:val="21"/>
              </w:rPr>
            </w:pPr>
            <w:r w:rsidRPr="00982693">
              <w:rPr>
                <w:rFonts w:eastAsia="宋体" w:cs="Arial" w:hint="eastAsia"/>
                <w:kern w:val="44"/>
                <w:szCs w:val="21"/>
              </w:rPr>
              <w:t>}</w:t>
            </w:r>
          </w:p>
        </w:tc>
      </w:tr>
      <w:tr w:rsidR="006522E0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返回说明</w:t>
            </w:r>
          </w:p>
        </w:tc>
        <w:tc>
          <w:tcPr>
            <w:tcW w:w="8037" w:type="dxa"/>
          </w:tcPr>
          <w:p w:rsidR="006522E0" w:rsidRDefault="00FC6DD1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Theme="minorEastAsia" w:hint="eastAsia"/>
              </w:rPr>
              <w:t>修改其他</w:t>
            </w:r>
            <w:r>
              <w:rPr>
                <w:rFonts w:hint="eastAsia"/>
              </w:rPr>
              <w:t>用户</w:t>
            </w:r>
            <w:r>
              <w:rPr>
                <w:rFonts w:eastAsiaTheme="minorEastAsia" w:hint="eastAsia"/>
              </w:rPr>
              <w:t>密码</w:t>
            </w:r>
          </w:p>
        </w:tc>
      </w:tr>
      <w:tr w:rsidR="006522E0" w:rsidTr="00B87BD9">
        <w:trPr>
          <w:trHeight w:val="454"/>
          <w:jc w:val="center"/>
        </w:trPr>
        <w:tc>
          <w:tcPr>
            <w:tcW w:w="1765" w:type="dxa"/>
            <w:shd w:val="clear" w:color="auto" w:fill="ECF1F8"/>
          </w:tcPr>
          <w:p w:rsidR="006522E0" w:rsidRDefault="006522E0" w:rsidP="00B87BD9">
            <w:pPr>
              <w:ind w:right="210"/>
              <w:rPr>
                <w:rFonts w:eastAsia="宋体" w:cs="Arial"/>
              </w:rPr>
            </w:pPr>
            <w:r>
              <w:rPr>
                <w:rFonts w:eastAsia="宋体" w:cs="Arial" w:hint="eastAsia"/>
              </w:rPr>
              <w:t>备注</w:t>
            </w:r>
          </w:p>
        </w:tc>
        <w:tc>
          <w:tcPr>
            <w:tcW w:w="8037" w:type="dxa"/>
          </w:tcPr>
          <w:p w:rsidR="006522E0" w:rsidRDefault="006522E0" w:rsidP="00B87BD9">
            <w:pPr>
              <w:ind w:right="210"/>
              <w:rPr>
                <w:rFonts w:eastAsia="宋体" w:cs="Arial"/>
              </w:rPr>
            </w:pPr>
          </w:p>
        </w:tc>
      </w:tr>
    </w:tbl>
    <w:p w:rsidR="00F32CF0" w:rsidRDefault="00F32CF0" w:rsidP="00C60C0E">
      <w:pPr>
        <w:pStyle w:val="4"/>
        <w:spacing w:before="128"/>
        <w:ind w:left="425"/>
      </w:pPr>
    </w:p>
    <w:sectPr w:rsidR="00F32CF0" w:rsidSect="00F32C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720"/>
      <w:docGrid w:type="lines" w:linePitch="32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D5" w:rsidRDefault="00E463D5" w:rsidP="00F32CF0">
      <w:pPr>
        <w:spacing w:line="240" w:lineRule="auto"/>
      </w:pPr>
      <w:r>
        <w:separator/>
      </w:r>
    </w:p>
  </w:endnote>
  <w:endnote w:type="continuationSeparator" w:id="1">
    <w:p w:rsidR="00E463D5" w:rsidRDefault="00E463D5" w:rsidP="00F32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69" w:rsidRDefault="008A4469">
    <w:pPr>
      <w:pStyle w:val="a0"/>
      <w:ind w:rightChars="10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69" w:rsidRDefault="002305F4">
    <w:pPr>
      <w:pStyle w:val="a0"/>
      <w:framePr w:wrap="around" w:vAnchor="text" w:hAnchor="margin" w:xAlign="outside" w:y="1"/>
      <w:numPr>
        <w:ilvl w:val="0"/>
        <w:numId w:val="0"/>
      </w:numPr>
      <w:ind w:leftChars="160" w:left="336" w:right="210"/>
      <w:jc w:val="right"/>
    </w:pPr>
    <w:fldSimple w:instr=" PAGE   \* MERGEFORMAT ">
      <w:r w:rsidR="00F33F42" w:rsidRPr="00F33F42">
        <w:rPr>
          <w:noProof/>
          <w:lang w:val="zh-CN"/>
        </w:rPr>
        <w:t>8</w:t>
      </w:r>
    </w:fldSimple>
  </w:p>
  <w:p w:rsidR="008A4469" w:rsidRDefault="008A4469"/>
  <w:p w:rsidR="008A4469" w:rsidRDefault="008A4469" w:rsidP="009B3448">
    <w:pPr>
      <w:pStyle w:val="a0"/>
      <w:numPr>
        <w:ilvl w:val="0"/>
        <w:numId w:val="0"/>
      </w:numPr>
      <w:ind w:leftChars="160" w:left="336" w:rightChars="10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69" w:rsidRDefault="008A4469">
    <w:pPr>
      <w:pStyle w:val="a0"/>
      <w:ind w:rightChars="10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D5" w:rsidRDefault="00E463D5" w:rsidP="00F32CF0">
      <w:pPr>
        <w:spacing w:line="240" w:lineRule="auto"/>
      </w:pPr>
      <w:r>
        <w:separator/>
      </w:r>
    </w:p>
  </w:footnote>
  <w:footnote w:type="continuationSeparator" w:id="1">
    <w:p w:rsidR="00E463D5" w:rsidRDefault="00E463D5" w:rsidP="00F32C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69" w:rsidRDefault="008A4469">
    <w:pPr>
      <w:pStyle w:val="a"/>
      <w:ind w:left="63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69" w:rsidRDefault="008A4469" w:rsidP="009B3448">
    <w:pPr>
      <w:pStyle w:val="a"/>
      <w:numPr>
        <w:ilvl w:val="0"/>
        <w:numId w:val="0"/>
      </w:numPr>
      <w:ind w:leftChars="200" w:left="420" w:rightChars="10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469" w:rsidRDefault="008A4469">
    <w:pPr>
      <w:pStyle w:val="a"/>
      <w:ind w:left="63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bullet"/>
      <w:pStyle w:val="a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singleLevel"/>
    <w:tmpl w:val="0000000A"/>
    <w:lvl w:ilvl="0">
      <w:start w:val="1"/>
      <w:numFmt w:val="bullet"/>
      <w:pStyle w:val="a0"/>
      <w:lvlText w:val=""/>
      <w:lvlJc w:val="left"/>
      <w:pPr>
        <w:tabs>
          <w:tab w:val="left" w:pos="227"/>
        </w:tabs>
        <w:ind w:left="227" w:hanging="227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chineseCounting"/>
      <w:pStyle w:val="1"/>
      <w:suff w:val="space"/>
      <w:lvlText w:val="第%1部分、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cs="宋体" w:hint="eastAsia"/>
        <w:b/>
        <w:szCs w:val="30"/>
      </w:rPr>
    </w:lvl>
    <w:lvl w:ilvl="1">
      <w:start w:val="1"/>
      <w:numFmt w:val="chineseCounting"/>
      <w:pStyle w:val="2"/>
      <w:suff w:val="space"/>
      <w:lvlText w:val="%2.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  <w:lang w:val="en-US"/>
      </w:rPr>
    </w:lvl>
    <w:lvl w:ilvl="2">
      <w:start w:val="1"/>
      <w:numFmt w:val="decimal"/>
      <w:pStyle w:val="3"/>
      <w:suff w:val="space"/>
      <w:lvlText w:val="%3."/>
      <w:lvlJc w:val="left"/>
      <w:pPr>
        <w:tabs>
          <w:tab w:val="left" w:pos="425"/>
        </w:tabs>
        <w:ind w:left="709" w:hanging="709"/>
      </w:pPr>
      <w:rPr>
        <w:rFonts w:ascii="宋体" w:eastAsia="宋体" w:hAnsi="宋体" w:cs="宋体" w:hint="eastAsia"/>
        <w:sz w:val="32"/>
        <w:szCs w:val="32"/>
      </w:rPr>
    </w:lvl>
    <w:lvl w:ilvl="3">
      <w:start w:val="1"/>
      <w:numFmt w:val="decimal"/>
      <w:suff w:val="space"/>
      <w:lvlText w:val="%3.%4."/>
      <w:lvlJc w:val="left"/>
      <w:pPr>
        <w:tabs>
          <w:tab w:val="left" w:pos="425"/>
        </w:tabs>
        <w:ind w:left="850" w:hanging="850"/>
      </w:pPr>
      <w:rPr>
        <w:rFonts w:ascii="宋体" w:eastAsia="宋体" w:hAnsi="宋体" w:cs="宋体" w:hint="eastAsia"/>
        <w:sz w:val="28"/>
        <w:szCs w:val="28"/>
      </w:rPr>
    </w:lvl>
    <w:lvl w:ilvl="4">
      <w:start w:val="1"/>
      <w:numFmt w:val="decimal"/>
      <w:suff w:val="space"/>
      <w:lvlText w:val="%3.%4.%5."/>
      <w:lvlJc w:val="left"/>
      <w:pPr>
        <w:tabs>
          <w:tab w:val="left" w:pos="425"/>
        </w:tabs>
        <w:ind w:left="991" w:hanging="991"/>
      </w:pPr>
      <w:rPr>
        <w:rFonts w:ascii="宋体" w:eastAsia="宋体" w:hAnsi="宋体" w:cs="宋体" w:hint="eastAsia"/>
        <w:sz w:val="24"/>
        <w:szCs w:val="24"/>
      </w:rPr>
    </w:lvl>
    <w:lvl w:ilvl="5">
      <w:start w:val="1"/>
      <w:numFmt w:val="upperLetter"/>
      <w:suff w:val="space"/>
      <w:lvlText w:val="%6."/>
      <w:lvlJc w:val="left"/>
      <w:pPr>
        <w:tabs>
          <w:tab w:val="left" w:pos="425"/>
        </w:tabs>
        <w:ind w:left="1134" w:hanging="1134"/>
      </w:pPr>
      <w:rPr>
        <w:rFonts w:ascii="宋体" w:eastAsia="宋体" w:hAnsi="宋体" w:cs="宋体" w:hint="eastAsia"/>
        <w:b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3">
    <w:nsid w:val="402923A1"/>
    <w:multiLevelType w:val="hybridMultilevel"/>
    <w:tmpl w:val="3E269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F3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7751C7"/>
    <w:multiLevelType w:val="hybridMultilevel"/>
    <w:tmpl w:val="270664E2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57D96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28FC50"/>
    <w:multiLevelType w:val="singleLevel"/>
    <w:tmpl w:val="5A28FC50"/>
    <w:lvl w:ilvl="0">
      <w:start w:val="1"/>
      <w:numFmt w:val="decimal"/>
      <w:suff w:val="nothing"/>
      <w:lvlText w:val="%1、"/>
      <w:lvlJc w:val="left"/>
    </w:lvl>
  </w:abstractNum>
  <w:abstractNum w:abstractNumId="8">
    <w:nsid w:val="664C48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CEA1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027"/>
    <w:rsid w:val="000234A3"/>
    <w:rsid w:val="00023787"/>
    <w:rsid w:val="00023F31"/>
    <w:rsid w:val="00037593"/>
    <w:rsid w:val="00043B32"/>
    <w:rsid w:val="000448A6"/>
    <w:rsid w:val="000542D0"/>
    <w:rsid w:val="0006116E"/>
    <w:rsid w:val="0006244C"/>
    <w:rsid w:val="00065993"/>
    <w:rsid w:val="00071A33"/>
    <w:rsid w:val="00072557"/>
    <w:rsid w:val="000754B4"/>
    <w:rsid w:val="000802BD"/>
    <w:rsid w:val="000A49FB"/>
    <w:rsid w:val="000A5A15"/>
    <w:rsid w:val="000A618A"/>
    <w:rsid w:val="000A6259"/>
    <w:rsid w:val="000B02A4"/>
    <w:rsid w:val="000B2A58"/>
    <w:rsid w:val="000C28A8"/>
    <w:rsid w:val="000C3878"/>
    <w:rsid w:val="000D0932"/>
    <w:rsid w:val="000D65DC"/>
    <w:rsid w:val="000E5333"/>
    <w:rsid w:val="000E555A"/>
    <w:rsid w:val="000F00DF"/>
    <w:rsid w:val="000F0814"/>
    <w:rsid w:val="000F7BC5"/>
    <w:rsid w:val="00106386"/>
    <w:rsid w:val="00123153"/>
    <w:rsid w:val="00125599"/>
    <w:rsid w:val="001364BC"/>
    <w:rsid w:val="00161EA8"/>
    <w:rsid w:val="00164ED9"/>
    <w:rsid w:val="001674EC"/>
    <w:rsid w:val="00172A27"/>
    <w:rsid w:val="00173261"/>
    <w:rsid w:val="00182123"/>
    <w:rsid w:val="0019017E"/>
    <w:rsid w:val="00192CBB"/>
    <w:rsid w:val="00194140"/>
    <w:rsid w:val="00195C40"/>
    <w:rsid w:val="00197294"/>
    <w:rsid w:val="001B2477"/>
    <w:rsid w:val="001B3F2D"/>
    <w:rsid w:val="001C0891"/>
    <w:rsid w:val="001C6F78"/>
    <w:rsid w:val="001E7DD5"/>
    <w:rsid w:val="001F040C"/>
    <w:rsid w:val="001F22CD"/>
    <w:rsid w:val="001F23EC"/>
    <w:rsid w:val="001F3FF9"/>
    <w:rsid w:val="001F5EF1"/>
    <w:rsid w:val="001F6C3E"/>
    <w:rsid w:val="00203911"/>
    <w:rsid w:val="00203DD5"/>
    <w:rsid w:val="00211836"/>
    <w:rsid w:val="002126F9"/>
    <w:rsid w:val="00214CD2"/>
    <w:rsid w:val="00216762"/>
    <w:rsid w:val="00220DD1"/>
    <w:rsid w:val="00226046"/>
    <w:rsid w:val="002305F4"/>
    <w:rsid w:val="002338E6"/>
    <w:rsid w:val="0025351B"/>
    <w:rsid w:val="0025701D"/>
    <w:rsid w:val="00260E10"/>
    <w:rsid w:val="0027500A"/>
    <w:rsid w:val="00275DA7"/>
    <w:rsid w:val="00276F2E"/>
    <w:rsid w:val="002853CB"/>
    <w:rsid w:val="00287680"/>
    <w:rsid w:val="002975A6"/>
    <w:rsid w:val="002A0508"/>
    <w:rsid w:val="002A1628"/>
    <w:rsid w:val="002C1D0B"/>
    <w:rsid w:val="002D1908"/>
    <w:rsid w:val="002E19B3"/>
    <w:rsid w:val="002E2D21"/>
    <w:rsid w:val="002E4D73"/>
    <w:rsid w:val="002E59FB"/>
    <w:rsid w:val="002E601B"/>
    <w:rsid w:val="002E7C53"/>
    <w:rsid w:val="002F0090"/>
    <w:rsid w:val="002F59F8"/>
    <w:rsid w:val="00301D76"/>
    <w:rsid w:val="00307C57"/>
    <w:rsid w:val="00311A2B"/>
    <w:rsid w:val="00313B36"/>
    <w:rsid w:val="00313EF3"/>
    <w:rsid w:val="0032024D"/>
    <w:rsid w:val="00322C89"/>
    <w:rsid w:val="003312AF"/>
    <w:rsid w:val="00331C24"/>
    <w:rsid w:val="00336578"/>
    <w:rsid w:val="0034238A"/>
    <w:rsid w:val="00354E8E"/>
    <w:rsid w:val="003566F0"/>
    <w:rsid w:val="003626E7"/>
    <w:rsid w:val="00365894"/>
    <w:rsid w:val="003671DC"/>
    <w:rsid w:val="00370293"/>
    <w:rsid w:val="00371D78"/>
    <w:rsid w:val="00372C20"/>
    <w:rsid w:val="00375A81"/>
    <w:rsid w:val="003854AD"/>
    <w:rsid w:val="00390389"/>
    <w:rsid w:val="00392CD6"/>
    <w:rsid w:val="003A36A0"/>
    <w:rsid w:val="003A5C02"/>
    <w:rsid w:val="003B0338"/>
    <w:rsid w:val="003B65F6"/>
    <w:rsid w:val="003B6BB0"/>
    <w:rsid w:val="003B795C"/>
    <w:rsid w:val="003C3466"/>
    <w:rsid w:val="003C3FB7"/>
    <w:rsid w:val="003D0049"/>
    <w:rsid w:val="003E52F4"/>
    <w:rsid w:val="004041BF"/>
    <w:rsid w:val="00407799"/>
    <w:rsid w:val="00423215"/>
    <w:rsid w:val="00423930"/>
    <w:rsid w:val="0042496A"/>
    <w:rsid w:val="00432155"/>
    <w:rsid w:val="00432CC7"/>
    <w:rsid w:val="00437B56"/>
    <w:rsid w:val="0045742C"/>
    <w:rsid w:val="004606BB"/>
    <w:rsid w:val="0046283E"/>
    <w:rsid w:val="00465E69"/>
    <w:rsid w:val="00467285"/>
    <w:rsid w:val="004724C5"/>
    <w:rsid w:val="00490BE9"/>
    <w:rsid w:val="00494C5D"/>
    <w:rsid w:val="004A0213"/>
    <w:rsid w:val="004A2F5A"/>
    <w:rsid w:val="004B19CF"/>
    <w:rsid w:val="004B2A8C"/>
    <w:rsid w:val="004B3290"/>
    <w:rsid w:val="004B3708"/>
    <w:rsid w:val="004B68E2"/>
    <w:rsid w:val="004B700C"/>
    <w:rsid w:val="004C1259"/>
    <w:rsid w:val="004C3566"/>
    <w:rsid w:val="004D56D8"/>
    <w:rsid w:val="004D6D80"/>
    <w:rsid w:val="004E364D"/>
    <w:rsid w:val="004E5FE7"/>
    <w:rsid w:val="004F3CB5"/>
    <w:rsid w:val="004F457E"/>
    <w:rsid w:val="005002E5"/>
    <w:rsid w:val="0050281F"/>
    <w:rsid w:val="00506A77"/>
    <w:rsid w:val="00507795"/>
    <w:rsid w:val="00507C37"/>
    <w:rsid w:val="00507FB2"/>
    <w:rsid w:val="00510A24"/>
    <w:rsid w:val="00511339"/>
    <w:rsid w:val="0051339D"/>
    <w:rsid w:val="00513794"/>
    <w:rsid w:val="00517D9A"/>
    <w:rsid w:val="00521BC5"/>
    <w:rsid w:val="00542D32"/>
    <w:rsid w:val="00542E7F"/>
    <w:rsid w:val="00555FDA"/>
    <w:rsid w:val="0055794C"/>
    <w:rsid w:val="00561AC3"/>
    <w:rsid w:val="0057487B"/>
    <w:rsid w:val="00585D5C"/>
    <w:rsid w:val="005958C2"/>
    <w:rsid w:val="00596B0F"/>
    <w:rsid w:val="005A2351"/>
    <w:rsid w:val="005B1A8A"/>
    <w:rsid w:val="005B6E10"/>
    <w:rsid w:val="005B75F3"/>
    <w:rsid w:val="005C15B2"/>
    <w:rsid w:val="005C31DC"/>
    <w:rsid w:val="005C5959"/>
    <w:rsid w:val="005D4B2E"/>
    <w:rsid w:val="005D5348"/>
    <w:rsid w:val="005D7612"/>
    <w:rsid w:val="005E77C3"/>
    <w:rsid w:val="005F601B"/>
    <w:rsid w:val="006062ED"/>
    <w:rsid w:val="00606A24"/>
    <w:rsid w:val="00616318"/>
    <w:rsid w:val="006164A8"/>
    <w:rsid w:val="00616554"/>
    <w:rsid w:val="00620F49"/>
    <w:rsid w:val="006243A8"/>
    <w:rsid w:val="00630DB1"/>
    <w:rsid w:val="00632FA0"/>
    <w:rsid w:val="00642150"/>
    <w:rsid w:val="006461C9"/>
    <w:rsid w:val="0065159B"/>
    <w:rsid w:val="006522E0"/>
    <w:rsid w:val="006565B6"/>
    <w:rsid w:val="00675D49"/>
    <w:rsid w:val="00681657"/>
    <w:rsid w:val="0068541A"/>
    <w:rsid w:val="00690F20"/>
    <w:rsid w:val="00691586"/>
    <w:rsid w:val="00692B34"/>
    <w:rsid w:val="006A3D8E"/>
    <w:rsid w:val="006A58D6"/>
    <w:rsid w:val="006C33EB"/>
    <w:rsid w:val="006C5875"/>
    <w:rsid w:val="006C710A"/>
    <w:rsid w:val="006D0BE4"/>
    <w:rsid w:val="006D6E73"/>
    <w:rsid w:val="006E3B62"/>
    <w:rsid w:val="006E6671"/>
    <w:rsid w:val="006E7E0D"/>
    <w:rsid w:val="007001DF"/>
    <w:rsid w:val="00717EF6"/>
    <w:rsid w:val="00724647"/>
    <w:rsid w:val="007263E8"/>
    <w:rsid w:val="00737AE4"/>
    <w:rsid w:val="00741D7F"/>
    <w:rsid w:val="00745465"/>
    <w:rsid w:val="007505FB"/>
    <w:rsid w:val="00757C11"/>
    <w:rsid w:val="00760A25"/>
    <w:rsid w:val="00762BD8"/>
    <w:rsid w:val="00762C53"/>
    <w:rsid w:val="007734B1"/>
    <w:rsid w:val="00783AF0"/>
    <w:rsid w:val="00784000"/>
    <w:rsid w:val="007864D3"/>
    <w:rsid w:val="00794204"/>
    <w:rsid w:val="00795129"/>
    <w:rsid w:val="007A4D6D"/>
    <w:rsid w:val="007A6BCF"/>
    <w:rsid w:val="007A7541"/>
    <w:rsid w:val="007B1DE0"/>
    <w:rsid w:val="007D1965"/>
    <w:rsid w:val="007D684F"/>
    <w:rsid w:val="007E1842"/>
    <w:rsid w:val="007F3367"/>
    <w:rsid w:val="007F527E"/>
    <w:rsid w:val="007F7E6D"/>
    <w:rsid w:val="00801DD0"/>
    <w:rsid w:val="00802E37"/>
    <w:rsid w:val="00824E2E"/>
    <w:rsid w:val="00826B77"/>
    <w:rsid w:val="00835F29"/>
    <w:rsid w:val="00842756"/>
    <w:rsid w:val="0085094B"/>
    <w:rsid w:val="00856F5E"/>
    <w:rsid w:val="0085704D"/>
    <w:rsid w:val="00857D4B"/>
    <w:rsid w:val="00857F1A"/>
    <w:rsid w:val="0086390F"/>
    <w:rsid w:val="008718D8"/>
    <w:rsid w:val="00873C5D"/>
    <w:rsid w:val="00894D46"/>
    <w:rsid w:val="008A2685"/>
    <w:rsid w:val="008A4469"/>
    <w:rsid w:val="008B08C3"/>
    <w:rsid w:val="008B39BC"/>
    <w:rsid w:val="008D43FC"/>
    <w:rsid w:val="008D4E3B"/>
    <w:rsid w:val="008E1712"/>
    <w:rsid w:val="008E1C0B"/>
    <w:rsid w:val="008E4FE9"/>
    <w:rsid w:val="008F08C9"/>
    <w:rsid w:val="008F4A32"/>
    <w:rsid w:val="008F790B"/>
    <w:rsid w:val="0090057A"/>
    <w:rsid w:val="00902AAD"/>
    <w:rsid w:val="0090429F"/>
    <w:rsid w:val="00911BE9"/>
    <w:rsid w:val="00914D9B"/>
    <w:rsid w:val="00924876"/>
    <w:rsid w:val="00924B72"/>
    <w:rsid w:val="00925857"/>
    <w:rsid w:val="009413FB"/>
    <w:rsid w:val="0094200E"/>
    <w:rsid w:val="009465A7"/>
    <w:rsid w:val="009579A3"/>
    <w:rsid w:val="00970099"/>
    <w:rsid w:val="00981135"/>
    <w:rsid w:val="00981855"/>
    <w:rsid w:val="00982693"/>
    <w:rsid w:val="00984DD1"/>
    <w:rsid w:val="0099085F"/>
    <w:rsid w:val="00992676"/>
    <w:rsid w:val="009A1099"/>
    <w:rsid w:val="009B3448"/>
    <w:rsid w:val="009B664C"/>
    <w:rsid w:val="009C06C2"/>
    <w:rsid w:val="009C0E1C"/>
    <w:rsid w:val="009C1123"/>
    <w:rsid w:val="009C350B"/>
    <w:rsid w:val="009C7982"/>
    <w:rsid w:val="009D388C"/>
    <w:rsid w:val="009D47E3"/>
    <w:rsid w:val="009E0B4D"/>
    <w:rsid w:val="009E3624"/>
    <w:rsid w:val="009E5167"/>
    <w:rsid w:val="009E6B1F"/>
    <w:rsid w:val="009E7777"/>
    <w:rsid w:val="009F0817"/>
    <w:rsid w:val="009F1896"/>
    <w:rsid w:val="009F3E30"/>
    <w:rsid w:val="00A016DF"/>
    <w:rsid w:val="00A01E5F"/>
    <w:rsid w:val="00A06006"/>
    <w:rsid w:val="00A14895"/>
    <w:rsid w:val="00A16322"/>
    <w:rsid w:val="00A26302"/>
    <w:rsid w:val="00A35561"/>
    <w:rsid w:val="00A51F1C"/>
    <w:rsid w:val="00A5634E"/>
    <w:rsid w:val="00A5693C"/>
    <w:rsid w:val="00A57D54"/>
    <w:rsid w:val="00A65C34"/>
    <w:rsid w:val="00A74B9D"/>
    <w:rsid w:val="00A84818"/>
    <w:rsid w:val="00A86338"/>
    <w:rsid w:val="00A8638B"/>
    <w:rsid w:val="00A90CA5"/>
    <w:rsid w:val="00A946BE"/>
    <w:rsid w:val="00A94B88"/>
    <w:rsid w:val="00A94CA5"/>
    <w:rsid w:val="00AB2788"/>
    <w:rsid w:val="00AB2B25"/>
    <w:rsid w:val="00AD2D8B"/>
    <w:rsid w:val="00AD3767"/>
    <w:rsid w:val="00AF49CD"/>
    <w:rsid w:val="00B04338"/>
    <w:rsid w:val="00B1202E"/>
    <w:rsid w:val="00B32154"/>
    <w:rsid w:val="00B34C1B"/>
    <w:rsid w:val="00B37E28"/>
    <w:rsid w:val="00B42BAE"/>
    <w:rsid w:val="00B445BA"/>
    <w:rsid w:val="00B5150C"/>
    <w:rsid w:val="00B5558D"/>
    <w:rsid w:val="00B637AF"/>
    <w:rsid w:val="00B638B9"/>
    <w:rsid w:val="00B77245"/>
    <w:rsid w:val="00B85A20"/>
    <w:rsid w:val="00B937EA"/>
    <w:rsid w:val="00BA398C"/>
    <w:rsid w:val="00BA7C04"/>
    <w:rsid w:val="00BC0999"/>
    <w:rsid w:val="00BC25E8"/>
    <w:rsid w:val="00BC2682"/>
    <w:rsid w:val="00BD5E1E"/>
    <w:rsid w:val="00BE7ABA"/>
    <w:rsid w:val="00BF7CA1"/>
    <w:rsid w:val="00C06B7F"/>
    <w:rsid w:val="00C23C95"/>
    <w:rsid w:val="00C257C2"/>
    <w:rsid w:val="00C3009E"/>
    <w:rsid w:val="00C3555C"/>
    <w:rsid w:val="00C36E69"/>
    <w:rsid w:val="00C43F74"/>
    <w:rsid w:val="00C576F7"/>
    <w:rsid w:val="00C60C0E"/>
    <w:rsid w:val="00C670B1"/>
    <w:rsid w:val="00C76BEF"/>
    <w:rsid w:val="00C80580"/>
    <w:rsid w:val="00C82FF7"/>
    <w:rsid w:val="00C831BD"/>
    <w:rsid w:val="00C86B36"/>
    <w:rsid w:val="00C87D94"/>
    <w:rsid w:val="00C926C1"/>
    <w:rsid w:val="00CB316D"/>
    <w:rsid w:val="00CB5DB5"/>
    <w:rsid w:val="00CC2D77"/>
    <w:rsid w:val="00CC4D1E"/>
    <w:rsid w:val="00CD2164"/>
    <w:rsid w:val="00CD37C2"/>
    <w:rsid w:val="00CE6BF6"/>
    <w:rsid w:val="00D0637C"/>
    <w:rsid w:val="00D10B97"/>
    <w:rsid w:val="00D155CF"/>
    <w:rsid w:val="00D31957"/>
    <w:rsid w:val="00D53426"/>
    <w:rsid w:val="00D57A09"/>
    <w:rsid w:val="00D76238"/>
    <w:rsid w:val="00D764D7"/>
    <w:rsid w:val="00D84055"/>
    <w:rsid w:val="00D94525"/>
    <w:rsid w:val="00D95B20"/>
    <w:rsid w:val="00D96D97"/>
    <w:rsid w:val="00DB4FF5"/>
    <w:rsid w:val="00DC398D"/>
    <w:rsid w:val="00DD5D01"/>
    <w:rsid w:val="00DD7A91"/>
    <w:rsid w:val="00DD7DA6"/>
    <w:rsid w:val="00DE4A9D"/>
    <w:rsid w:val="00DE6ED2"/>
    <w:rsid w:val="00DF0998"/>
    <w:rsid w:val="00DF0B54"/>
    <w:rsid w:val="00E125A2"/>
    <w:rsid w:val="00E16AF2"/>
    <w:rsid w:val="00E230C7"/>
    <w:rsid w:val="00E243D7"/>
    <w:rsid w:val="00E3489F"/>
    <w:rsid w:val="00E41A40"/>
    <w:rsid w:val="00E463D5"/>
    <w:rsid w:val="00E47A31"/>
    <w:rsid w:val="00E502F5"/>
    <w:rsid w:val="00E555BB"/>
    <w:rsid w:val="00E620EC"/>
    <w:rsid w:val="00E64281"/>
    <w:rsid w:val="00E65CD1"/>
    <w:rsid w:val="00E9171B"/>
    <w:rsid w:val="00E9770F"/>
    <w:rsid w:val="00EA50B0"/>
    <w:rsid w:val="00EC13CD"/>
    <w:rsid w:val="00EC302C"/>
    <w:rsid w:val="00EC4643"/>
    <w:rsid w:val="00ED47E3"/>
    <w:rsid w:val="00ED62F6"/>
    <w:rsid w:val="00ED6BA7"/>
    <w:rsid w:val="00EE62D2"/>
    <w:rsid w:val="00F00154"/>
    <w:rsid w:val="00F11A87"/>
    <w:rsid w:val="00F128F9"/>
    <w:rsid w:val="00F136F2"/>
    <w:rsid w:val="00F17918"/>
    <w:rsid w:val="00F30705"/>
    <w:rsid w:val="00F32CF0"/>
    <w:rsid w:val="00F33F42"/>
    <w:rsid w:val="00F34650"/>
    <w:rsid w:val="00F3699D"/>
    <w:rsid w:val="00F477DD"/>
    <w:rsid w:val="00F47B1A"/>
    <w:rsid w:val="00F50A36"/>
    <w:rsid w:val="00F66199"/>
    <w:rsid w:val="00F67E63"/>
    <w:rsid w:val="00F728CD"/>
    <w:rsid w:val="00FC6A6F"/>
    <w:rsid w:val="00FC6DD1"/>
    <w:rsid w:val="00FD356E"/>
    <w:rsid w:val="00FE79F9"/>
    <w:rsid w:val="00FE7AB1"/>
    <w:rsid w:val="00FF05E3"/>
    <w:rsid w:val="00FF0F39"/>
    <w:rsid w:val="01DA6407"/>
    <w:rsid w:val="02840582"/>
    <w:rsid w:val="03C61705"/>
    <w:rsid w:val="044569F3"/>
    <w:rsid w:val="06595449"/>
    <w:rsid w:val="0C727057"/>
    <w:rsid w:val="0E136B49"/>
    <w:rsid w:val="0F8F616A"/>
    <w:rsid w:val="138D6CFD"/>
    <w:rsid w:val="13A137AC"/>
    <w:rsid w:val="14504466"/>
    <w:rsid w:val="15022B36"/>
    <w:rsid w:val="15072923"/>
    <w:rsid w:val="160F0CEB"/>
    <w:rsid w:val="18B5535D"/>
    <w:rsid w:val="1D1131C5"/>
    <w:rsid w:val="1ED1118E"/>
    <w:rsid w:val="22A43CD3"/>
    <w:rsid w:val="22C477E9"/>
    <w:rsid w:val="23226462"/>
    <w:rsid w:val="23A8772E"/>
    <w:rsid w:val="26764D66"/>
    <w:rsid w:val="293007D4"/>
    <w:rsid w:val="2B7335D6"/>
    <w:rsid w:val="309E34D7"/>
    <w:rsid w:val="325A5F90"/>
    <w:rsid w:val="34AA10E7"/>
    <w:rsid w:val="38BF0B75"/>
    <w:rsid w:val="38D33BB1"/>
    <w:rsid w:val="3ADE10E3"/>
    <w:rsid w:val="3BF72A45"/>
    <w:rsid w:val="431D36FC"/>
    <w:rsid w:val="43A23ADF"/>
    <w:rsid w:val="44F67E97"/>
    <w:rsid w:val="44FD512C"/>
    <w:rsid w:val="456956F5"/>
    <w:rsid w:val="472A596B"/>
    <w:rsid w:val="48D303C3"/>
    <w:rsid w:val="4A0C33CA"/>
    <w:rsid w:val="4AA96008"/>
    <w:rsid w:val="4BA628EE"/>
    <w:rsid w:val="4E317E39"/>
    <w:rsid w:val="53146A99"/>
    <w:rsid w:val="53C7339A"/>
    <w:rsid w:val="56D94FC5"/>
    <w:rsid w:val="5957249A"/>
    <w:rsid w:val="5A271F67"/>
    <w:rsid w:val="5ADC0CD5"/>
    <w:rsid w:val="5C0A26E1"/>
    <w:rsid w:val="5C29197A"/>
    <w:rsid w:val="5E787095"/>
    <w:rsid w:val="63BC4601"/>
    <w:rsid w:val="662371F1"/>
    <w:rsid w:val="6668123C"/>
    <w:rsid w:val="66CD0D91"/>
    <w:rsid w:val="6C091084"/>
    <w:rsid w:val="75154322"/>
    <w:rsid w:val="78032E5F"/>
    <w:rsid w:val="795373F3"/>
    <w:rsid w:val="7A053AF5"/>
    <w:rsid w:val="7B642DB7"/>
    <w:rsid w:val="7C5B763E"/>
    <w:rsid w:val="7DAF550B"/>
    <w:rsid w:val="7E470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2CF0"/>
    <w:pPr>
      <w:widowControl w:val="0"/>
      <w:spacing w:line="312" w:lineRule="auto"/>
    </w:pPr>
    <w:rPr>
      <w:rFonts w:ascii="Arial" w:eastAsia="Arial" w:hAnsi="Arial" w:cs="Times New Roman"/>
      <w:kern w:val="2"/>
      <w:sz w:val="21"/>
    </w:rPr>
  </w:style>
  <w:style w:type="paragraph" w:styleId="1">
    <w:name w:val="heading 1"/>
    <w:basedOn w:val="a1"/>
    <w:next w:val="a1"/>
    <w:link w:val="1Char"/>
    <w:qFormat/>
    <w:rsid w:val="00F32CF0"/>
    <w:pPr>
      <w:numPr>
        <w:numId w:val="1"/>
      </w:numPr>
      <w:tabs>
        <w:tab w:val="clear" w:pos="425"/>
      </w:tabs>
      <w:jc w:val="center"/>
      <w:outlineLvl w:val="0"/>
    </w:pPr>
    <w:rPr>
      <w:rFonts w:ascii="Times New Roman" w:eastAsia="黑体" w:hAnsi="Times New Roman" w:hint="eastAsia"/>
      <w:b/>
      <w:color w:val="000000"/>
      <w:kern w:val="44"/>
      <w:sz w:val="30"/>
    </w:rPr>
  </w:style>
  <w:style w:type="paragraph" w:styleId="2">
    <w:name w:val="heading 2"/>
    <w:basedOn w:val="a1"/>
    <w:next w:val="a1"/>
    <w:link w:val="2Char"/>
    <w:qFormat/>
    <w:rsid w:val="00F32CF0"/>
    <w:pPr>
      <w:numPr>
        <w:ilvl w:val="1"/>
        <w:numId w:val="1"/>
      </w:numPr>
      <w:tabs>
        <w:tab w:val="clear" w:pos="0"/>
      </w:tabs>
      <w:spacing w:beforeLines="50"/>
      <w:outlineLvl w:val="1"/>
    </w:pPr>
    <w:rPr>
      <w:rFonts w:ascii="Times New Roman" w:eastAsia="宋体" w:hAnsi="Times New Roman"/>
      <w:b/>
      <w:kern w:val="0"/>
      <w:sz w:val="28"/>
    </w:rPr>
  </w:style>
  <w:style w:type="paragraph" w:styleId="3">
    <w:name w:val="heading 3"/>
    <w:basedOn w:val="a1"/>
    <w:next w:val="a1"/>
    <w:link w:val="3Char"/>
    <w:qFormat/>
    <w:rsid w:val="00F32CF0"/>
    <w:pPr>
      <w:keepNext/>
      <w:keepLines/>
      <w:numPr>
        <w:ilvl w:val="2"/>
        <w:numId w:val="1"/>
      </w:numPr>
      <w:spacing w:beforeLines="40"/>
      <w:ind w:right="210"/>
      <w:outlineLvl w:val="2"/>
    </w:pPr>
    <w:rPr>
      <w:rFonts w:eastAsia="宋体"/>
      <w:b/>
      <w:color w:val="244061"/>
      <w:sz w:val="30"/>
    </w:rPr>
  </w:style>
  <w:style w:type="paragraph" w:styleId="4">
    <w:name w:val="heading 4"/>
    <w:basedOn w:val="a1"/>
    <w:next w:val="a1"/>
    <w:link w:val="4Char"/>
    <w:qFormat/>
    <w:rsid w:val="00F32CF0"/>
    <w:pPr>
      <w:spacing w:beforeLines="40"/>
      <w:ind w:right="210"/>
      <w:outlineLvl w:val="3"/>
    </w:pPr>
    <w:rPr>
      <w:rFonts w:ascii="Times New Roman" w:hAnsi="Times New Roman"/>
      <w:b/>
      <w:color w:val="244061"/>
      <w:kern w:val="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CC2D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Char"/>
    <w:uiPriority w:val="99"/>
    <w:semiHidden/>
    <w:unhideWhenUsed/>
    <w:rsid w:val="00F32CF0"/>
    <w:rPr>
      <w:rFonts w:ascii="宋体" w:eastAsia="宋体"/>
      <w:sz w:val="18"/>
      <w:szCs w:val="18"/>
    </w:rPr>
  </w:style>
  <w:style w:type="paragraph" w:styleId="a0">
    <w:name w:val="footer"/>
    <w:basedOn w:val="a1"/>
    <w:next w:val="a1"/>
    <w:link w:val="Char1"/>
    <w:uiPriority w:val="99"/>
    <w:rsid w:val="00F32CF0"/>
    <w:pPr>
      <w:numPr>
        <w:numId w:val="2"/>
      </w:numPr>
      <w:tabs>
        <w:tab w:val="clear" w:pos="227"/>
      </w:tabs>
      <w:snapToGrid w:val="0"/>
      <w:ind w:leftChars="160" w:left="336" w:firstLine="0"/>
    </w:pPr>
    <w:rPr>
      <w:rFonts w:asciiTheme="minorHAnsi" w:eastAsiaTheme="minorEastAsia" w:hAnsiTheme="minorHAnsi" w:cstheme="minorBidi"/>
      <w:szCs w:val="22"/>
    </w:rPr>
  </w:style>
  <w:style w:type="paragraph" w:styleId="a">
    <w:name w:val="header"/>
    <w:basedOn w:val="a1"/>
    <w:link w:val="Char10"/>
    <w:uiPriority w:val="99"/>
    <w:qFormat/>
    <w:rsid w:val="00F32CF0"/>
    <w:pPr>
      <w:numPr>
        <w:numId w:val="3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420"/>
      </w:tabs>
      <w:snapToGrid w:val="0"/>
      <w:jc w:val="both"/>
    </w:pPr>
    <w:rPr>
      <w:rFonts w:asciiTheme="minorHAnsi" w:eastAsiaTheme="minorEastAsia" w:hAnsiTheme="minorHAnsi" w:cstheme="minorBidi"/>
      <w:szCs w:val="22"/>
    </w:rPr>
  </w:style>
  <w:style w:type="paragraph" w:styleId="10">
    <w:name w:val="toc 1"/>
    <w:basedOn w:val="a1"/>
    <w:next w:val="a1"/>
    <w:uiPriority w:val="39"/>
    <w:unhideWhenUsed/>
    <w:qFormat/>
    <w:rsid w:val="00F32CF0"/>
    <w:pPr>
      <w:widowControl/>
      <w:spacing w:after="100" w:line="320" w:lineRule="exact"/>
    </w:pPr>
    <w:rPr>
      <w:rFonts w:ascii="Calibri" w:hAnsi="Calibri"/>
      <w:b/>
      <w:kern w:val="0"/>
      <w:sz w:val="18"/>
      <w:szCs w:val="22"/>
    </w:rPr>
  </w:style>
  <w:style w:type="paragraph" w:styleId="20">
    <w:name w:val="toc 2"/>
    <w:basedOn w:val="a1"/>
    <w:next w:val="a1"/>
    <w:uiPriority w:val="39"/>
    <w:unhideWhenUsed/>
    <w:qFormat/>
    <w:rsid w:val="00F32CF0"/>
    <w:pPr>
      <w:widowControl/>
      <w:spacing w:after="100" w:line="320" w:lineRule="exact"/>
      <w:ind w:left="221"/>
    </w:pPr>
    <w:rPr>
      <w:rFonts w:ascii="Calibri" w:hAnsi="Calibri"/>
      <w:kern w:val="0"/>
      <w:sz w:val="18"/>
      <w:szCs w:val="22"/>
    </w:rPr>
  </w:style>
  <w:style w:type="character" w:styleId="a6">
    <w:name w:val="Hyperlink"/>
    <w:basedOn w:val="a2"/>
    <w:uiPriority w:val="99"/>
    <w:rsid w:val="00F32CF0"/>
    <w:rPr>
      <w:color w:val="459AE9"/>
      <w:u w:val="none"/>
    </w:rPr>
  </w:style>
  <w:style w:type="character" w:customStyle="1" w:styleId="1Char">
    <w:name w:val="标题 1 Char"/>
    <w:basedOn w:val="a2"/>
    <w:link w:val="1"/>
    <w:qFormat/>
    <w:rsid w:val="00F32CF0"/>
    <w:rPr>
      <w:rFonts w:ascii="Times New Roman" w:eastAsia="黑体" w:hAnsi="Times New Roman" w:cs="Times New Roman"/>
      <w:b/>
      <w:color w:val="000000"/>
      <w:kern w:val="44"/>
      <w:sz w:val="30"/>
      <w:szCs w:val="20"/>
    </w:rPr>
  </w:style>
  <w:style w:type="character" w:customStyle="1" w:styleId="2Char">
    <w:name w:val="标题 2 Char"/>
    <w:basedOn w:val="a2"/>
    <w:link w:val="2"/>
    <w:rsid w:val="00F32CF0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Char">
    <w:name w:val="标题 3 Char"/>
    <w:basedOn w:val="a2"/>
    <w:link w:val="3"/>
    <w:rsid w:val="00F32CF0"/>
    <w:rPr>
      <w:rFonts w:ascii="Arial" w:eastAsia="宋体" w:hAnsi="Arial" w:cs="Times New Roman"/>
      <w:b/>
      <w:color w:val="244061"/>
      <w:sz w:val="30"/>
      <w:szCs w:val="20"/>
    </w:rPr>
  </w:style>
  <w:style w:type="character" w:customStyle="1" w:styleId="4Char">
    <w:name w:val="标题 4 Char"/>
    <w:basedOn w:val="a2"/>
    <w:link w:val="4"/>
    <w:qFormat/>
    <w:rsid w:val="00F32CF0"/>
    <w:rPr>
      <w:rFonts w:ascii="Times New Roman" w:eastAsia="Arial" w:hAnsi="Times New Roman" w:cs="Times New Roman"/>
      <w:b/>
      <w:color w:val="244061"/>
      <w:kern w:val="0"/>
      <w:szCs w:val="20"/>
    </w:rPr>
  </w:style>
  <w:style w:type="character" w:customStyle="1" w:styleId="Char0">
    <w:name w:val="页眉 Char"/>
    <w:basedOn w:val="a2"/>
    <w:link w:val="a"/>
    <w:uiPriority w:val="99"/>
    <w:rsid w:val="00F32CF0"/>
  </w:style>
  <w:style w:type="character" w:customStyle="1" w:styleId="11">
    <w:name w:val="不明显强调1"/>
    <w:basedOn w:val="a2"/>
    <w:uiPriority w:val="19"/>
    <w:qFormat/>
    <w:rsid w:val="00F32CF0"/>
    <w:rPr>
      <w:i/>
      <w:iCs/>
      <w:color w:val="808080"/>
    </w:rPr>
  </w:style>
  <w:style w:type="character" w:customStyle="1" w:styleId="Char2">
    <w:name w:val="页脚 Char"/>
    <w:basedOn w:val="a2"/>
    <w:link w:val="a0"/>
    <w:uiPriority w:val="99"/>
    <w:rsid w:val="00F32CF0"/>
  </w:style>
  <w:style w:type="character" w:customStyle="1" w:styleId="Char1">
    <w:name w:val="页脚 Char1"/>
    <w:basedOn w:val="a2"/>
    <w:link w:val="a0"/>
    <w:uiPriority w:val="99"/>
    <w:semiHidden/>
    <w:qFormat/>
    <w:rsid w:val="00F32CF0"/>
    <w:rPr>
      <w:rFonts w:ascii="Arial" w:eastAsia="Arial" w:hAnsi="Arial" w:cs="Times New Roman"/>
      <w:sz w:val="18"/>
      <w:szCs w:val="18"/>
    </w:rPr>
  </w:style>
  <w:style w:type="character" w:customStyle="1" w:styleId="Char10">
    <w:name w:val="页眉 Char1"/>
    <w:basedOn w:val="a2"/>
    <w:link w:val="a"/>
    <w:uiPriority w:val="99"/>
    <w:semiHidden/>
    <w:rsid w:val="00F32CF0"/>
    <w:rPr>
      <w:rFonts w:ascii="Arial" w:eastAsia="Arial" w:hAnsi="Arial" w:cs="Times New Roman"/>
      <w:sz w:val="18"/>
      <w:szCs w:val="18"/>
    </w:rPr>
  </w:style>
  <w:style w:type="paragraph" w:customStyle="1" w:styleId="12">
    <w:name w:val="无间隔1"/>
    <w:qFormat/>
    <w:rsid w:val="00F32CF0"/>
    <w:rPr>
      <w:rFonts w:ascii="Cambria" w:eastAsia="宋体" w:hAnsi="Cambria" w:cs="黑体"/>
      <w:sz w:val="22"/>
      <w:szCs w:val="22"/>
    </w:rPr>
  </w:style>
  <w:style w:type="character" w:customStyle="1" w:styleId="Char">
    <w:name w:val="文档结构图 Char"/>
    <w:basedOn w:val="a2"/>
    <w:link w:val="a5"/>
    <w:uiPriority w:val="99"/>
    <w:semiHidden/>
    <w:rsid w:val="00F32CF0"/>
    <w:rPr>
      <w:rFonts w:ascii="宋体" w:eastAsia="宋体" w:hAnsi="Arial" w:cs="Times New Roman"/>
      <w:sz w:val="18"/>
      <w:szCs w:val="18"/>
    </w:rPr>
  </w:style>
  <w:style w:type="character" w:styleId="a7">
    <w:name w:val="Emphasis"/>
    <w:basedOn w:val="a2"/>
    <w:uiPriority w:val="20"/>
    <w:qFormat/>
    <w:rsid w:val="005B75F3"/>
    <w:rPr>
      <w:i/>
      <w:iCs/>
    </w:rPr>
  </w:style>
  <w:style w:type="character" w:customStyle="1" w:styleId="5Char">
    <w:name w:val="标题 5 Char"/>
    <w:basedOn w:val="a2"/>
    <w:link w:val="5"/>
    <w:uiPriority w:val="9"/>
    <w:semiHidden/>
    <w:rsid w:val="00CC2D77"/>
    <w:rPr>
      <w:rFonts w:ascii="Arial" w:eastAsia="Arial" w:hAnsi="Arial" w:cs="Times New Roman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31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12</Pages>
  <Words>581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412</cp:revision>
  <dcterms:created xsi:type="dcterms:W3CDTF">2018-01-26T06:22:00Z</dcterms:created>
  <dcterms:modified xsi:type="dcterms:W3CDTF">2018-07-17T10:12:00Z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