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63" w:rsidRDefault="002C4BEE"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style="position:absolute;left:0;text-align:left;margin-left:360.35pt;margin-top:.6pt;width:238.1pt;height:841.9pt;z-index:251660288;mso-position-horizontal-relative:page;mso-position-vertical-relative:page" coordsize="4911,15840203" o:allowincell="f">
            <v:group id="Group 4" o:spid="_x0000_s1027" style="position:absolute;left:15;width:4896;height:15840" coordsize="4700,15840">
              <v:rect id="Rectangle 13" o:spid="_x0000_s1028" style="position:absolute;left:195;width:4505;height:15840" fillcolor="#9bbb59" stroked="f"/>
              <v:rect id="Rectangle 14" o:spid="_x0000_s1029" alt="Light vertical" style="position:absolute;top:8;width:195;height:15825;v-text-anchor:middle" fillcolor="#9bbb59" stroked="f">
                <v:fill r:id="rId8" o:title="image1" opacity="52428f" o:opacity2="52428f" type="pattern"/>
              </v:rect>
            </v:group>
            <v:rect id="Rectangle 15" o:spid="_x0000_s1030" style="position:absolute;left:15;width:4896;height:3958;v-text-anchor:bottom" filled="f" stroked="f">
              <v:fill opacity="52428f"/>
              <v:textbox inset="28.8pt,14.4pt,14.4pt,14.4pt">
                <w:txbxContent>
                  <w:p w:rsidR="00845663" w:rsidRDefault="00845663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845663" w:rsidRDefault="00845663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style="position:absolute;top:10658;width:4889;height:4462;v-text-anchor:bottom" filled="f" stroked="f">
              <v:fill opacity="52428f"/>
              <v:textbox inset="28.8pt,14.4pt,14.4pt,14.4pt">
                <w:txbxContent>
                  <w:p w:rsidR="00845663" w:rsidRDefault="00845663">
                    <w:pPr>
                      <w:pStyle w:val="12"/>
                      <w:spacing w:line="360" w:lineRule="auto"/>
                      <w:rPr>
                        <w:color w:val="FFFFFF"/>
                      </w:rPr>
                    </w:pPr>
                  </w:p>
                  <w:p w:rsidR="00845663" w:rsidRDefault="00BD7CFD">
                    <w:pPr>
                      <w:pStyle w:val="12"/>
                      <w:spacing w:line="360" w:lineRule="auto"/>
                      <w:jc w:val="both"/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Luo Yi Teng</w:t>
                    </w:r>
                  </w:p>
                  <w:p w:rsidR="00845663" w:rsidRDefault="00BD7CFD">
                    <w:pPr>
                      <w:pStyle w:val="12"/>
                      <w:spacing w:line="360" w:lineRule="auto"/>
                      <w:jc w:val="both"/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29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cs="Arial"/>
          <w:sz w:val="18"/>
          <w:szCs w:val="18"/>
        </w:rPr>
        <w:pict>
          <v:rect id="Rectangle 17" o:spid="_x0000_s1032" style="position:absolute;left:0;text-align:left;margin-left:0;margin-top:210.45pt;width:535.75pt;height:104.5pt;z-index:251661312;mso-position-horizontal:left;mso-position-horizontal-relative:page;mso-position-vertical-relative:page;v-text-anchor:middle" o:allowincell="f" fillcolor="#4f81bd" strokecolor="white" strokeweight="1pt">
            <v:textbox style="mso-fit-shape-to-text:t" inset="14.4pt,,14.4pt">
              <w:txbxContent>
                <w:p w:rsidR="00845663" w:rsidRDefault="00BD7CFD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管控平台与接入层交互接口文档</w:t>
                  </w:r>
                </w:p>
                <w:p w:rsidR="00845663" w:rsidRDefault="00BD7CFD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版本：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V1.0</w:t>
                  </w:r>
                </w:p>
              </w:txbxContent>
            </v:textbox>
            <w10:wrap anchorx="page" anchory="page"/>
          </v:rect>
        </w:pict>
      </w:r>
    </w:p>
    <w:p w:rsidR="00845663" w:rsidRDefault="00BD7CFD"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 w:rsidR="00845663" w:rsidRDefault="00BD7CFD">
      <w:pPr>
        <w:pStyle w:val="1"/>
        <w:numPr>
          <w:ilvl w:val="0"/>
          <w:numId w:val="0"/>
        </w:numPr>
        <w:rPr>
          <w:rFonts w:hint="default"/>
        </w:rPr>
      </w:pPr>
      <w:r>
        <w:lastRenderedPageBreak/>
        <w:t>文档目录</w:t>
      </w:r>
    </w:p>
    <w:p w:rsidR="00845663" w:rsidRDefault="00845663">
      <w:pPr>
        <w:ind w:left="210" w:right="210"/>
        <w:jc w:val="center"/>
        <w:rPr>
          <w:rFonts w:eastAsia="宋体" w:cs="Arial"/>
          <w:b/>
        </w:rPr>
      </w:pPr>
    </w:p>
    <w:p w:rsidR="00845663" w:rsidRDefault="002C4BEE">
      <w:pPr>
        <w:pStyle w:val="10"/>
        <w:tabs>
          <w:tab w:val="right" w:leader="dot" w:pos="10456"/>
        </w:tabs>
        <w:rPr>
          <w:rFonts w:eastAsia="宋体"/>
          <w:b w:val="0"/>
          <w:kern w:val="2"/>
          <w:sz w:val="21"/>
        </w:rPr>
      </w:pPr>
      <w:r w:rsidRPr="002C4BEE">
        <w:rPr>
          <w:rFonts w:ascii="Arial" w:eastAsia="宋体" w:hAnsi="Arial" w:cs="Arial"/>
          <w:szCs w:val="18"/>
        </w:rPr>
        <w:fldChar w:fldCharType="begin"/>
      </w:r>
      <w:r w:rsidR="00BD7CFD">
        <w:rPr>
          <w:rFonts w:ascii="Arial" w:eastAsia="宋体" w:hAnsi="Arial" w:cs="Arial"/>
          <w:szCs w:val="18"/>
        </w:rPr>
        <w:instrText xml:space="preserve"> TOC \h \z \u \t "</w:instrText>
      </w:r>
      <w:r w:rsidR="00BD7CFD">
        <w:rPr>
          <w:rFonts w:ascii="Arial" w:eastAsia="宋体" w:hAnsi="Arial" w:cs="Arial"/>
          <w:szCs w:val="18"/>
        </w:rPr>
        <w:instrText>标题</w:instrText>
      </w:r>
      <w:r w:rsidR="00BD7CFD">
        <w:rPr>
          <w:rFonts w:ascii="Arial" w:eastAsia="宋体" w:hAnsi="Arial" w:cs="Arial"/>
          <w:szCs w:val="18"/>
        </w:rPr>
        <w:instrText xml:space="preserve"> 3,1,</w:instrText>
      </w:r>
      <w:r w:rsidR="00BD7CFD">
        <w:rPr>
          <w:rFonts w:ascii="Arial" w:eastAsia="宋体" w:hAnsi="Arial" w:cs="Arial"/>
          <w:szCs w:val="18"/>
        </w:rPr>
        <w:instrText>标题</w:instrText>
      </w:r>
      <w:r w:rsidR="00BD7CFD">
        <w:rPr>
          <w:rFonts w:ascii="Arial" w:eastAsia="宋体" w:hAnsi="Arial" w:cs="Arial"/>
          <w:szCs w:val="18"/>
        </w:rPr>
        <w:instrText xml:space="preserve"> 4,2,</w:instrText>
      </w:r>
      <w:r w:rsidR="00BD7CFD">
        <w:rPr>
          <w:rFonts w:ascii="Arial" w:eastAsia="宋体" w:hAnsi="Arial" w:cs="Arial"/>
          <w:szCs w:val="18"/>
        </w:rPr>
        <w:instrText>标题</w:instrText>
      </w:r>
      <w:r w:rsidR="00BD7CFD">
        <w:rPr>
          <w:rFonts w:ascii="Arial" w:eastAsia="宋体" w:hAnsi="Arial" w:cs="Arial"/>
          <w:szCs w:val="18"/>
        </w:rPr>
        <w:instrText xml:space="preserve"> 5,3"</w:instrText>
      </w:r>
      <w:r w:rsidRPr="002C4BEE">
        <w:rPr>
          <w:rFonts w:ascii="Arial" w:eastAsia="宋体" w:hAnsi="Arial" w:cs="Arial"/>
          <w:szCs w:val="18"/>
        </w:rPr>
        <w:fldChar w:fldCharType="separate"/>
      </w:r>
      <w:hyperlink w:anchor="_Toc463885358" w:history="1">
        <w:r w:rsidR="00BD7CFD">
          <w:rPr>
            <w:rStyle w:val="a7"/>
            <w:rFonts w:ascii="宋体" w:hAnsi="宋体" w:cs="宋体"/>
          </w:rPr>
          <w:t>1.</w:t>
        </w:r>
        <w:r w:rsidR="00BD7CFD">
          <w:rPr>
            <w:rStyle w:val="a7"/>
            <w:rFonts w:cs="Arial" w:hint="eastAsia"/>
          </w:rPr>
          <w:t xml:space="preserve"> </w:t>
        </w:r>
        <w:r w:rsidR="00BD7CFD">
          <w:rPr>
            <w:rStyle w:val="a7"/>
            <w:rFonts w:cs="Arial" w:hint="eastAsia"/>
          </w:rPr>
          <w:t>版本更迭记录</w:t>
        </w:r>
        <w:r w:rsidR="00BD7CFD">
          <w:tab/>
        </w:r>
        <w:r>
          <w:fldChar w:fldCharType="begin"/>
        </w:r>
        <w:r w:rsidR="00BD7CFD">
          <w:instrText xml:space="preserve"> PAGEREF _Toc463885358 \h </w:instrText>
        </w:r>
        <w:r>
          <w:fldChar w:fldCharType="separate"/>
        </w:r>
        <w:r w:rsidR="00BD7CFD">
          <w:t>3</w:t>
        </w:r>
        <w:r>
          <w:fldChar w:fldCharType="end"/>
        </w:r>
      </w:hyperlink>
    </w:p>
    <w:p w:rsidR="00845663" w:rsidRDefault="002C4BEE">
      <w:pPr>
        <w:pStyle w:val="10"/>
        <w:tabs>
          <w:tab w:val="right" w:leader="dot" w:pos="10456"/>
        </w:tabs>
        <w:rPr>
          <w:rFonts w:eastAsia="宋体"/>
          <w:b w:val="0"/>
          <w:kern w:val="2"/>
          <w:sz w:val="21"/>
        </w:rPr>
      </w:pPr>
      <w:hyperlink w:anchor="_Toc463885359" w:history="1">
        <w:r w:rsidR="00BD7CFD">
          <w:rPr>
            <w:rStyle w:val="a7"/>
            <w:rFonts w:ascii="宋体" w:hAnsi="宋体" w:cs="宋体"/>
          </w:rPr>
          <w:t>2.</w:t>
        </w:r>
        <w:r w:rsidR="00BD7CFD">
          <w:rPr>
            <w:rStyle w:val="a7"/>
            <w:rFonts w:ascii="宋体" w:hAnsi="宋体" w:cs="宋体" w:hint="eastAsia"/>
          </w:rPr>
          <w:t>概述</w:t>
        </w:r>
        <w:r w:rsidR="00BD7CFD">
          <w:tab/>
        </w:r>
        <w:r>
          <w:fldChar w:fldCharType="begin"/>
        </w:r>
        <w:r w:rsidR="00BD7CFD">
          <w:instrText xml:space="preserve"> PAGEREF _Toc463885359 \h </w:instrText>
        </w:r>
        <w:r>
          <w:fldChar w:fldCharType="separate"/>
        </w:r>
        <w:r w:rsidR="00BD7CFD">
          <w:t>4</w:t>
        </w:r>
        <w:r>
          <w:fldChar w:fldCharType="end"/>
        </w:r>
      </w:hyperlink>
    </w:p>
    <w:p w:rsidR="00845663" w:rsidRDefault="002C4BEE">
      <w:pPr>
        <w:pStyle w:val="10"/>
        <w:tabs>
          <w:tab w:val="right" w:leader="dot" w:pos="10456"/>
        </w:tabs>
        <w:rPr>
          <w:rFonts w:eastAsia="宋体"/>
          <w:sz w:val="21"/>
        </w:rPr>
      </w:pPr>
      <w:hyperlink w:anchor="_Toc463885364" w:history="1">
        <w:r w:rsidR="00BD7CFD">
          <w:rPr>
            <w:rStyle w:val="a7"/>
            <w:rFonts w:ascii="宋体" w:hAnsi="宋体" w:cs="宋体"/>
          </w:rPr>
          <w:t>3.</w:t>
        </w:r>
        <w:r w:rsidR="00BD7CFD">
          <w:rPr>
            <w:rFonts w:cs="Arial"/>
          </w:rPr>
          <w:t>数据交互</w:t>
        </w:r>
        <w:r w:rsidR="00BD7CFD">
          <w:rPr>
            <w:rFonts w:cs="Arial" w:hint="eastAsia"/>
          </w:rPr>
          <w:t>规范</w:t>
        </w:r>
        <w:r w:rsidR="00BD7CFD">
          <w:tab/>
        </w:r>
        <w:r w:rsidR="00BD7CFD">
          <w:rPr>
            <w:rFonts w:eastAsia="宋体" w:hint="eastAsia"/>
          </w:rPr>
          <w:t>4</w:t>
        </w:r>
      </w:hyperlink>
    </w:p>
    <w:p w:rsidR="00845663" w:rsidRDefault="002C4BEE">
      <w:pPr>
        <w:pStyle w:val="10"/>
        <w:tabs>
          <w:tab w:val="right" w:leader="dot" w:pos="10456"/>
        </w:tabs>
        <w:rPr>
          <w:rFonts w:eastAsia="宋体"/>
          <w:b w:val="0"/>
          <w:kern w:val="2"/>
          <w:sz w:val="21"/>
        </w:rPr>
      </w:pPr>
      <w:hyperlink w:anchor="_Toc463885368" w:history="1">
        <w:r w:rsidR="00BD7CFD">
          <w:rPr>
            <w:rStyle w:val="a7"/>
            <w:rFonts w:ascii="宋体" w:hAnsi="宋体" w:cs="宋体"/>
          </w:rPr>
          <w:t>4.</w:t>
        </w:r>
        <w:r w:rsidR="00BD7CFD">
          <w:rPr>
            <w:rStyle w:val="a7"/>
            <w:rFonts w:ascii="宋体" w:hAnsi="宋体" w:cs="宋体" w:hint="eastAsia"/>
          </w:rPr>
          <w:t>接口定义</w:t>
        </w:r>
        <w:r w:rsidR="00BD7CFD">
          <w:tab/>
        </w:r>
        <w:r>
          <w:fldChar w:fldCharType="begin"/>
        </w:r>
        <w:r w:rsidR="00BD7CFD">
          <w:instrText xml:space="preserve"> PAGEREF _Toc463885368 \h </w:instrText>
        </w:r>
        <w:r>
          <w:fldChar w:fldCharType="separate"/>
        </w:r>
        <w:r w:rsidR="00BD7CFD">
          <w:t>5</w:t>
        </w:r>
        <w:r>
          <w:fldChar w:fldCharType="end"/>
        </w:r>
      </w:hyperlink>
    </w:p>
    <w:p w:rsidR="00845663" w:rsidRDefault="002C4BEE">
      <w:pPr>
        <w:pStyle w:val="20"/>
        <w:tabs>
          <w:tab w:val="right" w:leader="dot" w:pos="10456"/>
        </w:tabs>
        <w:rPr>
          <w:rFonts w:eastAsia="宋体"/>
        </w:rPr>
      </w:pPr>
      <w:hyperlink w:anchor="_Toc463885369" w:history="1">
        <w:r w:rsidR="00BD7CFD">
          <w:t>1</w:t>
        </w:r>
        <w:r w:rsidR="00BD7CFD">
          <w:rPr>
            <w:rFonts w:hint="eastAsia"/>
          </w:rPr>
          <w:t>设备</w:t>
        </w:r>
        <w:bookmarkStart w:id="0" w:name="_Hlt500412301"/>
        <w:bookmarkStart w:id="1" w:name="_Hlt500412302"/>
        <w:r w:rsidR="00BD7CFD">
          <w:rPr>
            <w:rFonts w:hint="eastAsia"/>
          </w:rPr>
          <w:t>配置修改</w:t>
        </w:r>
        <w:r w:rsidR="00BD7CFD">
          <w:tab/>
        </w:r>
        <w:bookmarkEnd w:id="0"/>
        <w:bookmarkEnd w:id="1"/>
      </w:hyperlink>
      <w:r w:rsidR="00BD7CFD">
        <w:rPr>
          <w:rFonts w:eastAsia="宋体" w:hint="eastAsia"/>
        </w:rPr>
        <w:t>5</w:t>
      </w:r>
    </w:p>
    <w:p w:rsidR="00845663" w:rsidRDefault="00BD7CFD">
      <w:pPr>
        <w:pStyle w:val="20"/>
        <w:tabs>
          <w:tab w:val="right" w:leader="dot" w:pos="10456"/>
        </w:tabs>
        <w:rPr>
          <w:rFonts w:eastAsia="宋体"/>
        </w:rPr>
      </w:pPr>
      <w:r>
        <w:rPr>
          <w:rFonts w:eastAsia="宋体" w:hint="eastAsia"/>
        </w:rPr>
        <w:t xml:space="preserve">2 </w:t>
      </w:r>
      <w:r>
        <w:rPr>
          <w:rFonts w:eastAsia="宋体" w:hint="eastAsia"/>
        </w:rPr>
        <w:t>重启系统</w:t>
      </w:r>
      <w:hyperlink w:anchor="_Toc463885369" w:history="1">
        <w:r>
          <w:tab/>
        </w:r>
      </w:hyperlink>
      <w:r>
        <w:rPr>
          <w:rFonts w:eastAsia="宋体" w:hint="eastAsia"/>
        </w:rPr>
        <w:t>6</w:t>
      </w:r>
    </w:p>
    <w:p w:rsidR="00845663" w:rsidRDefault="00BD7CFD">
      <w:pPr>
        <w:pStyle w:val="20"/>
        <w:tabs>
          <w:tab w:val="right" w:leader="dot" w:pos="10456"/>
        </w:tabs>
        <w:rPr>
          <w:rFonts w:eastAsia="宋体"/>
        </w:rPr>
      </w:pPr>
      <w:r>
        <w:rPr>
          <w:rFonts w:eastAsia="宋体" w:hint="eastAsia"/>
        </w:rPr>
        <w:t xml:space="preserve">3 </w:t>
      </w:r>
      <w:hyperlink w:anchor="_Toc463885369" w:history="1">
        <w:r>
          <w:tab/>
        </w:r>
      </w:hyperlink>
      <w:r>
        <w:rPr>
          <w:rFonts w:eastAsia="宋体" w:hint="eastAsia"/>
        </w:rPr>
        <w:t>8</w:t>
      </w:r>
    </w:p>
    <w:p w:rsidR="00845663" w:rsidRDefault="00BD7CFD">
      <w:pPr>
        <w:pStyle w:val="20"/>
        <w:tabs>
          <w:tab w:val="right" w:leader="dot" w:pos="10456"/>
        </w:tabs>
        <w:rPr>
          <w:rFonts w:eastAsia="宋体"/>
        </w:rPr>
      </w:pPr>
      <w:r>
        <w:rPr>
          <w:rFonts w:eastAsia="宋体" w:hint="eastAsia"/>
        </w:rPr>
        <w:t xml:space="preserve">4 </w:t>
      </w:r>
      <w:hyperlink w:anchor="_Toc463885369" w:history="1">
        <w:r>
          <w:tab/>
        </w:r>
      </w:hyperlink>
      <w:r>
        <w:rPr>
          <w:rFonts w:eastAsia="宋体" w:hint="eastAsia"/>
        </w:rPr>
        <w:t>9</w:t>
      </w:r>
    </w:p>
    <w:p w:rsidR="00845663" w:rsidRDefault="002C4BEE">
      <w:pPr>
        <w:pStyle w:val="10"/>
        <w:tabs>
          <w:tab w:val="right" w:leader="dot" w:pos="10456"/>
        </w:tabs>
        <w:rPr>
          <w:rFonts w:eastAsia="宋体"/>
          <w:b w:val="0"/>
          <w:kern w:val="2"/>
          <w:sz w:val="21"/>
        </w:rPr>
      </w:pPr>
      <w:hyperlink w:anchor="_Toc463885370" w:history="1">
        <w:r w:rsidR="00BD7CFD">
          <w:rPr>
            <w:rStyle w:val="a7"/>
            <w:rFonts w:ascii="宋体" w:hAnsi="宋体" w:cs="宋体"/>
          </w:rPr>
          <w:t>5.</w:t>
        </w:r>
        <w:r w:rsidR="00BD7CFD">
          <w:rPr>
            <w:rStyle w:val="a7"/>
            <w:rFonts w:cs="Arial" w:hint="eastAsia"/>
          </w:rPr>
          <w:t xml:space="preserve"> </w:t>
        </w:r>
        <w:r w:rsidR="00BD7CFD">
          <w:rPr>
            <w:rStyle w:val="a7"/>
            <w:rFonts w:cs="Arial" w:hint="eastAsia"/>
          </w:rPr>
          <w:t>全局返回码</w:t>
        </w:r>
        <w:r w:rsidR="00BD7CFD">
          <w:tab/>
        </w:r>
      </w:hyperlink>
    </w:p>
    <w:p w:rsidR="00845663" w:rsidRDefault="002C4BEE"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 w:rsidR="00845663" w:rsidRDefault="00845663">
      <w:pPr>
        <w:ind w:left="210" w:right="210"/>
        <w:jc w:val="center"/>
        <w:rPr>
          <w:rFonts w:eastAsia="宋体" w:cs="Arial"/>
          <w:sz w:val="18"/>
          <w:szCs w:val="18"/>
        </w:rPr>
      </w:pPr>
    </w:p>
    <w:p w:rsidR="00845663" w:rsidRDefault="00BD7CFD"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 w:rsidR="00845663" w:rsidRDefault="00BD7CFD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版本更迭记录</w:t>
      </w:r>
    </w:p>
    <w:p w:rsidR="00845663" w:rsidRDefault="00845663">
      <w:pPr>
        <w:ind w:left="210" w:right="210"/>
        <w:rPr>
          <w:rFonts w:eastAsia="宋体" w:cs="Arial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1875"/>
        <w:gridCol w:w="2582"/>
        <w:gridCol w:w="3344"/>
      </w:tblGrid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BD7CFD">
            <w:pPr>
              <w:spacing w:line="360" w:lineRule="auto"/>
              <w:ind w:leftChars="-46" w:left="-97" w:right="210" w:firstLineChars="8" w:firstLine="14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 w:rsidR="00845663" w:rsidRDefault="00BD7CFD"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 w:rsidR="00845663" w:rsidRDefault="00BD7CFD">
            <w:pPr>
              <w:spacing w:line="360" w:lineRule="auto"/>
              <w:ind w:leftChars="-40" w:left="-84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eastAsia="宋体" w:cs="Arial" w:hint="eastAsia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 w:rsidR="00845663" w:rsidRDefault="00BD7CFD">
            <w:pPr>
              <w:spacing w:line="360" w:lineRule="auto"/>
              <w:ind w:leftChars="-36" w:left="-76" w:right="210" w:firstLineChars="32" w:firstLine="5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BD7CFD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 w:rsidR="00845663" w:rsidRDefault="00BD7CFD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2018.6.29</w:t>
            </w:r>
          </w:p>
        </w:tc>
        <w:tc>
          <w:tcPr>
            <w:tcW w:w="2582" w:type="dxa"/>
            <w:vAlign w:val="center"/>
          </w:tcPr>
          <w:p w:rsidR="00845663" w:rsidRDefault="00BD7CFD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罗义腾</w:t>
            </w:r>
          </w:p>
        </w:tc>
        <w:tc>
          <w:tcPr>
            <w:tcW w:w="3344" w:type="dxa"/>
            <w:vAlign w:val="center"/>
          </w:tcPr>
          <w:p w:rsidR="00845663" w:rsidRDefault="00BD7CFD">
            <w:pPr>
              <w:numPr>
                <w:ilvl w:val="0"/>
                <w:numId w:val="4"/>
              </w:num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创建文档，约定数据交互规范</w:t>
            </w: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BD7CFD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V1.1.0</w:t>
            </w:r>
          </w:p>
        </w:tc>
        <w:tc>
          <w:tcPr>
            <w:tcW w:w="1875" w:type="dxa"/>
            <w:vAlign w:val="center"/>
          </w:tcPr>
          <w:p w:rsidR="00845663" w:rsidRDefault="00BD7CFD">
            <w:pPr>
              <w:spacing w:line="360" w:lineRule="auto"/>
              <w:ind w:right="21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2018.7.17</w:t>
            </w:r>
          </w:p>
        </w:tc>
        <w:tc>
          <w:tcPr>
            <w:tcW w:w="2582" w:type="dxa"/>
            <w:vAlign w:val="center"/>
          </w:tcPr>
          <w:p w:rsidR="00845663" w:rsidRDefault="00BD7CFD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罗义腾</w:t>
            </w:r>
          </w:p>
        </w:tc>
        <w:tc>
          <w:tcPr>
            <w:tcW w:w="3344" w:type="dxa"/>
            <w:vAlign w:val="center"/>
          </w:tcPr>
          <w:p w:rsidR="00845663" w:rsidRDefault="00BD7CFD"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1</w:t>
            </w:r>
            <w:r>
              <w:rPr>
                <w:rFonts w:eastAsia="宋体" w:cs="Arial" w:hint="eastAsia"/>
                <w:sz w:val="18"/>
                <w:szCs w:val="18"/>
              </w:rPr>
              <w:t>、修改获取和修改参数配置的请求参数和返回数据格式</w:t>
            </w: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90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108" w:firstLine="194"/>
              <w:jc w:val="both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845663">
        <w:trPr>
          <w:trHeight w:val="321"/>
          <w:jc w:val="center"/>
        </w:trPr>
        <w:tc>
          <w:tcPr>
            <w:tcW w:w="1179" w:type="dxa"/>
            <w:vAlign w:val="center"/>
          </w:tcPr>
          <w:p w:rsidR="00845663" w:rsidRDefault="00845663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845663" w:rsidRDefault="00845663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845663" w:rsidRDefault="00845663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845663" w:rsidRDefault="00845663" w:rsidP="000B19FD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</w:tbl>
    <w:p w:rsidR="00845663" w:rsidRDefault="00845663">
      <w:pPr>
        <w:ind w:right="210"/>
        <w:rPr>
          <w:rFonts w:eastAsia="宋体" w:cs="Arial"/>
        </w:rPr>
      </w:pPr>
    </w:p>
    <w:p w:rsidR="00845663" w:rsidRDefault="00845663">
      <w:pPr>
        <w:ind w:right="210"/>
        <w:rPr>
          <w:rFonts w:eastAsia="宋体" w:cs="Arial"/>
        </w:rPr>
      </w:pPr>
    </w:p>
    <w:p w:rsidR="00845663" w:rsidRDefault="00BD7CFD"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 w:rsidR="00845663" w:rsidRDefault="00BD7CFD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2" w:name="_Toc463885359"/>
      <w:r>
        <w:rPr>
          <w:rFonts w:ascii="Arial" w:hAnsi="Arial" w:cs="Arial" w:hint="eastAsia"/>
          <w:color w:val="244061"/>
          <w:kern w:val="2"/>
        </w:rPr>
        <w:lastRenderedPageBreak/>
        <w:t>概述</w:t>
      </w:r>
      <w:bookmarkEnd w:id="2"/>
    </w:p>
    <w:p w:rsidR="00845663" w:rsidRDefault="00BD7CFD"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eastAsia="宋体" w:hint="eastAsia"/>
        </w:rPr>
        <w:t>为设备管控平台与接入层交互</w:t>
      </w:r>
      <w:r>
        <w:rPr>
          <w:rFonts w:hint="eastAsia"/>
        </w:rPr>
        <w:t>接口</w:t>
      </w:r>
      <w:r>
        <w:rPr>
          <w:rFonts w:eastAsia="宋体" w:hint="eastAsia"/>
        </w:rPr>
        <w:t>文档</w:t>
      </w:r>
      <w:r>
        <w:rPr>
          <w:rFonts w:hint="eastAsia"/>
        </w:rPr>
        <w:t>，</w:t>
      </w:r>
      <w:r>
        <w:rPr>
          <w:rFonts w:eastAsia="宋体" w:hint="eastAsia"/>
        </w:rPr>
        <w:t>适用人员：</w:t>
      </w:r>
      <w:r>
        <w:rPr>
          <w:rFonts w:eastAsia="宋体" w:hint="eastAsia"/>
        </w:rPr>
        <w:t>java</w:t>
      </w:r>
      <w:r>
        <w:rPr>
          <w:rFonts w:eastAsia="宋体" w:hint="eastAsia"/>
        </w:rPr>
        <w:t>后端开发人员，</w:t>
      </w:r>
      <w:r>
        <w:rPr>
          <w:rFonts w:eastAsia="宋体" w:cs="Arial" w:hint="eastAsia"/>
        </w:rPr>
        <w:t>项目经理，测试人员。</w:t>
      </w:r>
    </w:p>
    <w:p w:rsidR="00845663" w:rsidRDefault="00BD7CFD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3" w:name="_Toc415573835"/>
      <w:bookmarkStart w:id="4" w:name="_Toc415573337"/>
      <w:bookmarkStart w:id="5" w:name="_Toc415559558"/>
      <w:bookmarkStart w:id="6" w:name="_Toc415573267"/>
      <w:bookmarkStart w:id="7" w:name="_Toc415573159"/>
      <w:bookmarkStart w:id="8" w:name="_Toc415573641"/>
      <w:bookmarkStart w:id="9" w:name="_Toc463885364"/>
      <w:r>
        <w:rPr>
          <w:rFonts w:ascii="Arial" w:hAnsi="Arial" w:cs="Arial" w:hint="eastAsia"/>
          <w:color w:val="244061"/>
          <w:kern w:val="2"/>
        </w:rPr>
        <w:t>数据交互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Arial" w:hAnsi="Arial" w:cs="Arial" w:hint="eastAsia"/>
          <w:color w:val="244061"/>
          <w:kern w:val="2"/>
        </w:rPr>
        <w:t>规范</w:t>
      </w:r>
    </w:p>
    <w:p w:rsidR="00845663" w:rsidRDefault="00BD7CFD">
      <w:pPr>
        <w:rPr>
          <w:rFonts w:eastAsia="宋体"/>
        </w:rPr>
      </w:pPr>
      <w:r>
        <w:rPr>
          <w:rFonts w:eastAsia="宋体" w:hint="eastAsia"/>
        </w:rPr>
        <w:tab/>
        <w:t>1</w:t>
      </w:r>
      <w:r>
        <w:rPr>
          <w:rFonts w:eastAsia="宋体" w:hint="eastAsia"/>
        </w:rPr>
        <w:t>、交互方式：</w:t>
      </w:r>
    </w:p>
    <w:p w:rsidR="00845663" w:rsidRDefault="00BD7CFD">
      <w:pPr>
        <w:spacing w:line="360" w:lineRule="auto"/>
        <w:ind w:firstLine="420"/>
      </w:pPr>
      <w:r>
        <w:rPr>
          <w:rFonts w:hint="eastAsia"/>
        </w:rPr>
        <w:t>（1）</w:t>
      </w:r>
      <w:r>
        <w:rPr>
          <w:rFonts w:eastAsia="宋体" w:hint="eastAsia"/>
        </w:rPr>
        <w:t>设备管控平台向接入层发送</w:t>
      </w:r>
      <w:r>
        <w:rPr>
          <w:rFonts w:hint="eastAsia"/>
        </w:rPr>
        <w:t>标准的</w:t>
      </w:r>
      <w:r>
        <w:t>json</w:t>
      </w:r>
      <w:r>
        <w:rPr>
          <w:rFonts w:hint="eastAsia"/>
        </w:rPr>
        <w:t>格式</w:t>
      </w:r>
      <w:r>
        <w:rPr>
          <w:rFonts w:eastAsia="宋体" w:hint="eastAsia"/>
        </w:rPr>
        <w:t>字符串，接入层返回</w:t>
      </w:r>
      <w:r>
        <w:rPr>
          <w:rFonts w:eastAsia="宋体" w:hint="eastAsia"/>
        </w:rPr>
        <w:t>json</w:t>
      </w:r>
      <w:r>
        <w:rPr>
          <w:rFonts w:eastAsia="宋体" w:hint="eastAsia"/>
        </w:rPr>
        <w:t>格式字符串，告知请求结果。所有接口请求必须带上</w:t>
      </w:r>
      <w:r>
        <w:rPr>
          <w:rFonts w:eastAsia="宋体" w:hint="eastAsia"/>
        </w:rPr>
        <w:t>token</w:t>
      </w:r>
      <w:r>
        <w:rPr>
          <w:rFonts w:eastAsia="宋体" w:hint="eastAsia"/>
        </w:rPr>
        <w:t>，用于身份校验，请求示例如下</w:t>
      </w:r>
      <w:r>
        <w:rPr>
          <w:rFonts w:hint="eastAsia"/>
        </w:rPr>
        <w:t>。</w:t>
      </w:r>
    </w:p>
    <w:p w:rsidR="00845663" w:rsidRDefault="00BD7CFD">
      <w:pPr>
        <w:spacing w:line="360" w:lineRule="auto"/>
        <w:ind w:firstLine="420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设备管控平台请求内容示例：</w:t>
      </w:r>
    </w:p>
    <w:tbl>
      <w:tblPr>
        <w:tblStyle w:val="a8"/>
        <w:tblpPr w:leftFromText="180" w:rightFromText="180" w:vertAnchor="text" w:horzAnchor="page" w:tblpX="1299" w:tblpY="46"/>
        <w:tblOverlap w:val="never"/>
        <w:tblW w:w="9380" w:type="dxa"/>
        <w:tblLayout w:type="fixed"/>
        <w:tblLook w:val="04A0"/>
      </w:tblPr>
      <w:tblGrid>
        <w:gridCol w:w="9380"/>
      </w:tblGrid>
      <w:tr w:rsidR="00845663">
        <w:trPr>
          <w:trHeight w:val="4546"/>
        </w:trPr>
        <w:tc>
          <w:tcPr>
            <w:tcW w:w="9380" w:type="dxa"/>
          </w:tcPr>
          <w:p w:rsidR="00845663" w:rsidRDefault="00BD7CFD">
            <w:pPr>
              <w:pStyle w:val="HTML"/>
              <w:widowControl/>
              <w:shd w:val="clear" w:color="auto" w:fill="F5F5F5"/>
              <w:spacing w:after="150" w:line="240" w:lineRule="exact"/>
              <w:rPr>
                <w:rFonts w:ascii="Arial" w:hAnsi="Arial" w:cs="Arial" w:hint="default"/>
                <w:kern w:val="2"/>
                <w:sz w:val="21"/>
                <w:szCs w:val="21"/>
              </w:rPr>
            </w:pPr>
            <w:r>
              <w:rPr>
                <w:rFonts w:ascii="Arial" w:hAnsi="Arial" w:cs="Arial" w:hint="default"/>
                <w:kern w:val="2"/>
                <w:sz w:val="21"/>
                <w:szCs w:val="21"/>
              </w:rPr>
              <w:t>http</w:t>
            </w:r>
            <w:r>
              <w:rPr>
                <w:rFonts w:ascii="Arial" w:hAnsi="Arial" w:cs="Arial" w:hint="default"/>
                <w:kern w:val="2"/>
                <w:sz w:val="21"/>
                <w:szCs w:val="21"/>
              </w:rPr>
              <w:t>请求方式：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POST</w:t>
            </w:r>
          </w:p>
          <w:p w:rsidR="00845663" w:rsidRDefault="00BD7CFD">
            <w:pPr>
              <w:pStyle w:val="HTML"/>
              <w:widowControl/>
              <w:shd w:val="clear" w:color="auto" w:fill="F5F5F5"/>
              <w:spacing w:after="150" w:line="240" w:lineRule="exact"/>
              <w:rPr>
                <w:rFonts w:ascii="Arial" w:hAnsi="Arial" w:cs="Arial" w:hint="default"/>
                <w:kern w:val="2"/>
                <w:sz w:val="21"/>
                <w:szCs w:val="21"/>
              </w:rPr>
            </w:pPr>
            <w:r>
              <w:rPr>
                <w:rFonts w:ascii="Arial" w:hAnsi="Arial" w:cs="Arial"/>
                <w:kern w:val="2"/>
                <w:sz w:val="21"/>
                <w:szCs w:val="21"/>
              </w:rPr>
              <w:t>请求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url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：</w:t>
            </w:r>
            <w:r>
              <w:rPr>
                <w:rFonts w:ascii="Arial" w:hAnsi="Arial" w:cs="Arial" w:hint="default"/>
                <w:kern w:val="2"/>
                <w:sz w:val="21"/>
                <w:szCs w:val="21"/>
              </w:rPr>
              <w:t>”</w:t>
            </w:r>
            <w:hyperlink r:id="rId9" w:history="1">
              <w:r>
                <w:rPr>
                  <w:rFonts w:ascii="Arial" w:hAnsi="Arial" w:cs="Arial" w:hint="default"/>
                  <w:kern w:val="2"/>
                  <w:sz w:val="21"/>
                  <w:szCs w:val="21"/>
                </w:rPr>
                <w:t>http://</w:t>
              </w:r>
              <w:r>
                <w:rPr>
                  <w:rFonts w:ascii="Arial" w:hAnsi="Arial" w:cs="Arial"/>
                  <w:kern w:val="2"/>
                  <w:sz w:val="21"/>
                  <w:szCs w:val="21"/>
                </w:rPr>
                <w:t>comm</w:t>
              </w:r>
              <w:r>
                <w:rPr>
                  <w:rFonts w:ascii="Arial" w:hAnsi="Arial" w:cs="Arial" w:hint="default"/>
                  <w:kern w:val="2"/>
                  <w:sz w:val="21"/>
                  <w:szCs w:val="21"/>
                </w:rPr>
                <w:t>.</w:t>
              </w:r>
              <w:r>
                <w:rPr>
                  <w:rFonts w:ascii="Arial" w:hAnsi="Arial" w:cs="Arial"/>
                  <w:kern w:val="2"/>
                  <w:sz w:val="21"/>
                  <w:szCs w:val="21"/>
                </w:rPr>
                <w:t>sischain.cn</w:t>
              </w:r>
              <w:r>
                <w:rPr>
                  <w:rFonts w:ascii="Arial" w:hAnsi="Arial" w:cs="Arial" w:hint="default"/>
                  <w:kern w:val="2"/>
                  <w:sz w:val="21"/>
                  <w:szCs w:val="21"/>
                </w:rPr>
                <w:t>/</w:t>
              </w:r>
              <w:r>
                <w:rPr>
                  <w:rFonts w:ascii="Arial" w:hAnsi="Arial" w:cs="Arial"/>
                  <w:kern w:val="2"/>
                  <w:sz w:val="21"/>
                  <w:szCs w:val="21"/>
                </w:rPr>
                <w:t>dev/config?</w:t>
              </w:r>
              <w:r>
                <w:rPr>
                  <w:rFonts w:ascii="Arial" w:hAnsi="Arial" w:cs="Arial" w:hint="default"/>
                  <w:kern w:val="2"/>
                  <w:sz w:val="21"/>
                  <w:szCs w:val="21"/>
                </w:rPr>
                <w:t>token=TOKEN</w:t>
              </w:r>
            </w:hyperlink>
            <w:r>
              <w:rPr>
                <w:rFonts w:ascii="Arial" w:hAnsi="Arial" w:cs="Arial" w:hint="default"/>
                <w:kern w:val="2"/>
                <w:sz w:val="21"/>
                <w:szCs w:val="21"/>
              </w:rPr>
              <w:t>”</w:t>
            </w:r>
          </w:p>
          <w:p w:rsidR="00845663" w:rsidRDefault="00BD7CFD">
            <w:pPr>
              <w:pStyle w:val="HTML"/>
              <w:widowControl/>
              <w:shd w:val="clear" w:color="auto" w:fill="F5F5F5"/>
              <w:spacing w:after="150" w:line="240" w:lineRule="exact"/>
              <w:rPr>
                <w:rFonts w:ascii="Arial" w:hAnsi="Arial" w:cs="Arial" w:hint="default"/>
                <w:kern w:val="2"/>
                <w:sz w:val="21"/>
                <w:szCs w:val="21"/>
              </w:rPr>
            </w:pPr>
            <w:r>
              <w:rPr>
                <w:rFonts w:ascii="Arial" w:hAnsi="Arial" w:cs="Arial"/>
                <w:kern w:val="2"/>
                <w:sz w:val="21"/>
                <w:szCs w:val="21"/>
              </w:rPr>
              <w:t>请求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body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内容</w:t>
            </w:r>
            <w:r>
              <w:rPr>
                <w:rFonts w:ascii="Arial" w:hAnsi="Arial" w:cs="Arial"/>
                <w:kern w:val="2"/>
                <w:sz w:val="21"/>
                <w:szCs w:val="21"/>
              </w:rPr>
              <w:t>: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"dev_num":"tzx98780E0A0287",</w:t>
            </w:r>
          </w:p>
          <w:p w:rsidR="00845663" w:rsidRDefault="00BD7CFD">
            <w:pPr>
              <w:spacing w:line="240" w:lineRule="exact"/>
              <w:ind w:right="210" w:firstLineChars="300" w:firstLine="630"/>
              <w:rPr>
                <w:rFonts w:eastAsia="宋体" w:cs="Arial"/>
                <w:sz w:val="15"/>
                <w:szCs w:val="15"/>
              </w:rPr>
            </w:pPr>
            <w:r>
              <w:rPr>
                <w:rFonts w:eastAsia="宋体" w:cs="Arial" w:hint="eastAsia"/>
                <w:szCs w:val="21"/>
              </w:rPr>
              <w:t xml:space="preserve">"conf" : [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{"o":"rtty.conf.enable", "v":1"},       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{"o":"rtty.conf.host", "v":"rtty.arvik.cn"},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{"o":"rtty.conf.describe", "v":"wakuang_arvik"},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{"o":"a.b.enable", "v":1"}</w:t>
            </w:r>
          </w:p>
          <w:p w:rsidR="00845663" w:rsidRDefault="00BD7CFD">
            <w:pPr>
              <w:spacing w:line="240" w:lineRule="exact"/>
              <w:ind w:right="210" w:firstLineChars="300" w:firstLine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],</w:t>
            </w:r>
          </w:p>
          <w:p w:rsidR="00845663" w:rsidRDefault="00BD7CFD">
            <w:pPr>
              <w:spacing w:line="240" w:lineRule="exact"/>
              <w:ind w:right="210" w:firstLineChars="300" w:firstLine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"cmd" : [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"/etc/init.d/rebterminal restart",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"/etc/init.d/abc restart"</w:t>
            </w:r>
          </w:p>
          <w:p w:rsidR="00845663" w:rsidRDefault="00BD7CFD">
            <w:pPr>
              <w:spacing w:line="240" w:lineRule="exact"/>
              <w:ind w:right="210" w:firstLineChars="300" w:firstLine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845663" w:rsidRDefault="00845663">
            <w:pPr>
              <w:spacing w:line="360" w:lineRule="auto"/>
              <w:rPr>
                <w:rFonts w:eastAsia="宋体"/>
                <w:b/>
                <w:bCs/>
              </w:rPr>
            </w:pPr>
          </w:p>
        </w:tc>
      </w:tr>
    </w:tbl>
    <w:p w:rsidR="00845663" w:rsidRDefault="00845663">
      <w:pPr>
        <w:spacing w:line="360" w:lineRule="auto"/>
        <w:ind w:firstLineChars="300" w:firstLine="632"/>
        <w:rPr>
          <w:rFonts w:eastAsia="宋体"/>
          <w:b/>
          <w:bCs/>
        </w:rPr>
      </w:pPr>
    </w:p>
    <w:p w:rsidR="00845663" w:rsidRDefault="00BD7CFD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shd w:val="clear" w:color="auto" w:fill="F5F5F5"/>
        </w:rPr>
        <w:tab/>
      </w:r>
    </w:p>
    <w:p w:rsidR="00845663" w:rsidRDefault="00845663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/>
        <w:rPr>
          <w:rFonts w:eastAsia="宋体" w:cs="Arial"/>
          <w:b/>
          <w:bCs/>
          <w:szCs w:val="21"/>
        </w:rPr>
      </w:pPr>
    </w:p>
    <w:p w:rsidR="00845663" w:rsidRDefault="00BD7CFD">
      <w:pPr>
        <w:spacing w:line="276" w:lineRule="auto"/>
        <w:ind w:right="210" w:firstLine="420"/>
        <w:rPr>
          <w:rFonts w:eastAsia="宋体" w:cs="Arial"/>
          <w:b/>
          <w:bCs/>
          <w:szCs w:val="21"/>
        </w:rPr>
      </w:pPr>
      <w:r>
        <w:rPr>
          <w:rFonts w:eastAsia="宋体" w:cs="Arial" w:hint="eastAsia"/>
          <w:b/>
          <w:bCs/>
          <w:szCs w:val="21"/>
        </w:rPr>
        <w:t>接入层返回内容示例：</w:t>
      </w:r>
    </w:p>
    <w:tbl>
      <w:tblPr>
        <w:tblStyle w:val="a8"/>
        <w:tblpPr w:leftFromText="180" w:rightFromText="180" w:vertAnchor="text" w:horzAnchor="page" w:tblpX="1299" w:tblpY="116"/>
        <w:tblOverlap w:val="never"/>
        <w:tblW w:w="9380" w:type="dxa"/>
        <w:tblLayout w:type="fixed"/>
        <w:tblLook w:val="04A0"/>
      </w:tblPr>
      <w:tblGrid>
        <w:gridCol w:w="9380"/>
      </w:tblGrid>
      <w:tr w:rsidR="00845663">
        <w:trPr>
          <w:trHeight w:val="2524"/>
        </w:trPr>
        <w:tc>
          <w:tcPr>
            <w:tcW w:w="9380" w:type="dxa"/>
          </w:tcPr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 xml:space="preserve"> 0</w:t>
            </w:r>
            <w:r>
              <w:rPr>
                <w:rFonts w:eastAsia="宋体" w:cs="Arial" w:hint="eastAsia"/>
                <w:szCs w:val="21"/>
              </w:rPr>
              <w:t>，</w:t>
            </w:r>
            <w:r>
              <w:rPr>
                <w:rFonts w:eastAsia="宋体" w:cs="Arial" w:hint="eastAsia"/>
                <w:szCs w:val="21"/>
              </w:rPr>
              <w:t xml:space="preserve">       </w:t>
            </w:r>
          </w:p>
          <w:p w:rsidR="00845663" w:rsidRDefault="00BD7CFD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：”成功”</w:t>
            </w:r>
            <w:r>
              <w:rPr>
                <w:rFonts w:eastAsia="宋体" w:cs="Arial" w:hint="eastAsia"/>
                <w:szCs w:val="21"/>
              </w:rPr>
              <w:t>,</w:t>
            </w:r>
          </w:p>
          <w:p w:rsidR="00845663" w:rsidRDefault="00BD7CFD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"data"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 xml:space="preserve">{        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"id"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1,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"no"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"N003"</w:t>
            </w:r>
          </w:p>
          <w:p w:rsidR="00845663" w:rsidRDefault="00BD7CFD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} 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845663" w:rsidRDefault="00BD7CFD">
            <w:pPr>
              <w:spacing w:line="276" w:lineRule="auto"/>
              <w:ind w:right="210"/>
              <w:rPr>
                <w:rFonts w:eastAsia="宋体"/>
                <w:b/>
                <w:bCs/>
              </w:rPr>
            </w:pPr>
            <w:r>
              <w:rPr>
                <w:rFonts w:eastAsia="宋体" w:cs="Arial" w:hint="eastAsia"/>
                <w:color w:val="FF0000"/>
                <w:szCs w:val="21"/>
              </w:rPr>
              <w:t>注：</w:t>
            </w:r>
            <w:r>
              <w:rPr>
                <w:rFonts w:eastAsia="宋体" w:cs="Arial" w:hint="eastAsia"/>
                <w:color w:val="FF0000"/>
                <w:szCs w:val="21"/>
              </w:rPr>
              <w:t>data</w:t>
            </w:r>
            <w:r>
              <w:rPr>
                <w:rFonts w:eastAsia="宋体" w:cs="Arial" w:hint="eastAsia"/>
                <w:color w:val="FF0000"/>
                <w:szCs w:val="21"/>
              </w:rPr>
              <w:t>字段的</w:t>
            </w:r>
            <w:r>
              <w:rPr>
                <w:rFonts w:eastAsia="宋体" w:cs="Arial" w:hint="eastAsia"/>
                <w:color w:val="FF0000"/>
                <w:szCs w:val="21"/>
              </w:rPr>
              <w:t>value</w:t>
            </w:r>
            <w:r>
              <w:rPr>
                <w:rFonts w:eastAsia="宋体" w:cs="Arial" w:hint="eastAsia"/>
                <w:color w:val="FF0000"/>
                <w:szCs w:val="21"/>
              </w:rPr>
              <w:t>值为</w:t>
            </w:r>
            <w:r>
              <w:rPr>
                <w:rFonts w:eastAsia="宋体" w:cs="Arial" w:hint="eastAsia"/>
                <w:color w:val="FF0000"/>
                <w:szCs w:val="21"/>
              </w:rPr>
              <w:t>JSONArray</w:t>
            </w:r>
            <w:r>
              <w:rPr>
                <w:rFonts w:eastAsia="宋体" w:cs="Arial" w:hint="eastAsia"/>
                <w:color w:val="FF0000"/>
                <w:szCs w:val="21"/>
              </w:rPr>
              <w:t>（数组）或</w:t>
            </w:r>
            <w:r>
              <w:rPr>
                <w:rFonts w:eastAsia="宋体" w:cs="Arial" w:hint="eastAsia"/>
                <w:color w:val="FF0000"/>
                <w:szCs w:val="21"/>
              </w:rPr>
              <w:t>JSON</w:t>
            </w:r>
          </w:p>
        </w:tc>
      </w:tr>
    </w:tbl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spacing w:line="276" w:lineRule="auto"/>
        <w:ind w:right="210" w:firstLineChars="300" w:firstLine="632"/>
        <w:rPr>
          <w:rFonts w:eastAsia="宋体" w:cs="Arial"/>
          <w:b/>
          <w:bCs/>
          <w:szCs w:val="21"/>
        </w:rPr>
      </w:pPr>
    </w:p>
    <w:p w:rsidR="00845663" w:rsidRDefault="00845663">
      <w:pPr>
        <w:rPr>
          <w:rFonts w:eastAsia="宋体"/>
        </w:rPr>
      </w:pPr>
    </w:p>
    <w:p w:rsidR="00845663" w:rsidRDefault="00BD7CFD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10" w:name="_Toc463885368"/>
      <w:r>
        <w:rPr>
          <w:rFonts w:ascii="Arial" w:hAnsi="Arial" w:cs="Arial" w:hint="eastAsia"/>
          <w:color w:val="244061"/>
          <w:kern w:val="2"/>
        </w:rPr>
        <w:lastRenderedPageBreak/>
        <w:t>接口定义</w:t>
      </w:r>
      <w:bookmarkStart w:id="11" w:name="_Toc463885369"/>
      <w:bookmarkEnd w:id="10"/>
    </w:p>
    <w:bookmarkEnd w:id="11"/>
    <w:p w:rsidR="00845663" w:rsidRDefault="00BD7CFD">
      <w:pPr>
        <w:pStyle w:val="3"/>
        <w:numPr>
          <w:ilvl w:val="0"/>
          <w:numId w:val="0"/>
        </w:numPr>
        <w:spacing w:before="128"/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设备配置修改</w:t>
      </w:r>
    </w:p>
    <w:p w:rsidR="00845663" w:rsidRDefault="00BD7CFD">
      <w:pPr>
        <w:pStyle w:val="4"/>
        <w:spacing w:before="128"/>
        <w:ind w:firstLine="420"/>
        <w:rPr>
          <w:rFonts w:ascii="Arial" w:eastAsia="宋体" w:hAnsi="Arial" w:cs="Arial"/>
          <w:szCs w:val="22"/>
        </w:rPr>
      </w:pPr>
      <w:r>
        <w:rPr>
          <w:rFonts w:ascii="Arial" w:eastAsia="宋体" w:hAnsi="Arial" w:cs="Arial" w:hint="eastAsia"/>
          <w:szCs w:val="22"/>
        </w:rPr>
        <w:t>1.1</w:t>
      </w:r>
      <w:r>
        <w:rPr>
          <w:rFonts w:ascii="Arial" w:eastAsia="宋体" w:hAnsi="Arial" w:cs="Arial" w:hint="eastAsia"/>
          <w:szCs w:val="22"/>
        </w:rPr>
        <w:t>修改配置</w:t>
      </w:r>
      <w:r>
        <w:rPr>
          <w:rFonts w:ascii="Arial" w:eastAsia="宋体" w:hAnsi="Arial" w:cs="Arial" w:hint="eastAsia"/>
          <w:szCs w:val="22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845663" w:rsidRDefault="00BD7CFD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用户进入单台设备详情页，修改配置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845663" w:rsidRDefault="002C4BEE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0" w:history="1">
              <w:r w:rsidR="00BD7CFD">
                <w:rPr>
                  <w:rFonts w:cs="Arial"/>
                  <w:szCs w:val="21"/>
                </w:rPr>
                <w:t>http://</w:t>
              </w:r>
              <w:r w:rsidR="00BD7CFD">
                <w:rPr>
                  <w:rFonts w:cs="Arial" w:hint="eastAsia"/>
                  <w:szCs w:val="21"/>
                </w:rPr>
                <w:t>comm</w:t>
              </w:r>
              <w:r w:rsidR="00BD7CFD">
                <w:rPr>
                  <w:rFonts w:cs="Arial"/>
                  <w:szCs w:val="21"/>
                </w:rPr>
                <w:t>.</w:t>
              </w:r>
              <w:r w:rsidR="00BD7CFD">
                <w:rPr>
                  <w:rFonts w:cs="Arial" w:hint="eastAsia"/>
                  <w:szCs w:val="21"/>
                </w:rPr>
                <w:t>sischain.cn</w:t>
              </w:r>
              <w:r w:rsidR="00BD7CFD">
                <w:rPr>
                  <w:rFonts w:cs="Arial"/>
                  <w:szCs w:val="21"/>
                </w:rPr>
                <w:t>/</w:t>
              </w:r>
              <w:r w:rsidR="00BD7CFD">
                <w:rPr>
                  <w:rFonts w:cs="Arial" w:hint="eastAsia"/>
                  <w:szCs w:val="21"/>
                </w:rPr>
                <w:t>dev/setConfig.do</w:t>
              </w:r>
              <w:r w:rsidR="00BD7CFD">
                <w:rPr>
                  <w:rFonts w:eastAsia="宋体" w:cs="Arial" w:hint="eastAsia"/>
                  <w:szCs w:val="21"/>
                </w:rPr>
                <w:t>?</w:t>
              </w:r>
              <w:r w:rsidR="00BD7CFD">
                <w:rPr>
                  <w:rFonts w:eastAsia="宋体" w:cs="Arial"/>
                  <w:szCs w:val="21"/>
                </w:rPr>
                <w:t>token=TOKEN</w:t>
              </w:r>
            </w:hyperlink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845663" w:rsidRDefault="00BD7CFD">
            <w:pPr>
              <w:numPr>
                <w:ilvl w:val="0"/>
                <w:numId w:val="5"/>
              </w:num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"dev_num":"98780E0A0287",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 //</w:t>
            </w:r>
            <w:r>
              <w:rPr>
                <w:rFonts w:eastAsia="宋体" w:cs="Arial" w:hint="eastAsia"/>
                <w:sz w:val="18"/>
                <w:szCs w:val="18"/>
              </w:rPr>
              <w:t>设备编号</w:t>
            </w:r>
          </w:p>
          <w:p w:rsidR="00845663" w:rsidRDefault="00BD7CFD">
            <w:pPr>
              <w:spacing w:line="240" w:lineRule="exact"/>
              <w:ind w:right="210" w:firstLineChars="100" w:firstLine="210"/>
              <w:rPr>
                <w:rFonts w:eastAsia="宋体" w:cs="Arial"/>
                <w:sz w:val="15"/>
                <w:szCs w:val="15"/>
              </w:rPr>
            </w:pPr>
            <w:r>
              <w:rPr>
                <w:rFonts w:eastAsia="宋体" w:cs="Arial" w:hint="eastAsia"/>
                <w:szCs w:val="21"/>
              </w:rPr>
              <w:t xml:space="preserve">"conf" : [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"o":"newprobe.probe.enable",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探针模块开关选项</w:t>
            </w:r>
          </w:p>
          <w:p w:rsidR="00845663" w:rsidRDefault="00BD7CFD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>
              <w:rPr>
                <w:rFonts w:eastAsia="宋体" w:cs="Arial" w:hint="eastAsia"/>
                <w:szCs w:val="21"/>
              </w:rPr>
              <w:t>"v":1"</w:t>
            </w:r>
            <w:r>
              <w:rPr>
                <w:rFonts w:eastAsia="宋体" w:cs="Arial" w:hint="eastAsia"/>
                <w:sz w:val="18"/>
                <w:szCs w:val="18"/>
              </w:rPr>
              <w:t>//"</w:t>
            </w:r>
            <w:r>
              <w:rPr>
                <w:rFonts w:eastAsia="宋体" w:cs="Arial" w:hint="eastAsia"/>
                <w:sz w:val="13"/>
                <w:szCs w:val="13"/>
              </w:rPr>
              <w:t>0"</w:t>
            </w:r>
            <w:r>
              <w:rPr>
                <w:rFonts w:eastAsia="宋体" w:cs="Arial" w:hint="eastAsia"/>
                <w:sz w:val="13"/>
                <w:szCs w:val="13"/>
              </w:rPr>
              <w:t>代表关闭，</w:t>
            </w:r>
            <w:r>
              <w:rPr>
                <w:rFonts w:eastAsia="宋体" w:cs="Arial" w:hint="eastAsia"/>
                <w:sz w:val="13"/>
                <w:szCs w:val="13"/>
              </w:rPr>
              <w:t>"1"</w:t>
            </w:r>
            <w:r>
              <w:rPr>
                <w:rFonts w:eastAsia="宋体" w:cs="Arial" w:hint="eastAsia"/>
                <w:sz w:val="13"/>
                <w:szCs w:val="13"/>
              </w:rPr>
              <w:t>代表开启</w:t>
            </w:r>
          </w:p>
          <w:p w:rsidR="00845663" w:rsidRDefault="00BD7CFD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},         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"o":"newprobe.probe.server",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探针上报服务器地址选项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"v":"probe.</w:t>
            </w:r>
            <w:r>
              <w:rPr>
                <w:rFonts w:cs="Arial" w:hint="eastAsia"/>
                <w:szCs w:val="21"/>
              </w:rPr>
              <w:t>sischain</w:t>
            </w:r>
            <w:r>
              <w:rPr>
                <w:rFonts w:eastAsia="宋体" w:cs="Arial" w:hint="eastAsia"/>
                <w:szCs w:val="21"/>
              </w:rPr>
              <w:t>.cn"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服务器</w:t>
            </w:r>
            <w:r>
              <w:rPr>
                <w:rFonts w:eastAsia="宋体" w:cs="Arial" w:hint="eastAsia"/>
                <w:sz w:val="18"/>
                <w:szCs w:val="18"/>
              </w:rPr>
              <w:t>url</w:t>
            </w:r>
          </w:p>
          <w:p w:rsidR="00845663" w:rsidRDefault="00BD7CFD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"o":"newprobe.probe.port",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探针上报服务器端口选项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"v":"3333"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端口号</w:t>
            </w:r>
          </w:p>
          <w:p w:rsidR="00845663" w:rsidRDefault="00BD7CFD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845663" w:rsidRDefault="00BD7CFD">
            <w:pPr>
              <w:spacing w:line="240" w:lineRule="exact"/>
              <w:ind w:leftChars="700" w:left="4830" w:right="210" w:hangingChars="1600" w:hanging="336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"o":"newprobe.probe.capcnt",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单次扫描单个信道无线包总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个数上限，建议（</w:t>
            </w:r>
            <w:r>
              <w:rPr>
                <w:rFonts w:eastAsia="宋体" w:cs="Arial" w:hint="eastAsia"/>
                <w:sz w:val="18"/>
                <w:szCs w:val="18"/>
              </w:rPr>
              <w:t>500 ~ 3000</w:t>
            </w:r>
          </w:p>
          <w:p w:rsidR="00845663" w:rsidRDefault="00BD7CFD">
            <w:pPr>
              <w:spacing w:line="240" w:lineRule="exact"/>
              <w:ind w:right="210" w:firstLineChars="2700" w:firstLine="48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之间）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"v":"2000"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值</w:t>
            </w:r>
          </w:p>
          <w:p w:rsidR="00845663" w:rsidRDefault="00BD7CFD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845663" w:rsidRDefault="00BD7CFD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"o":"wireless.@wifi-iface[0].ssid",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设备</w:t>
            </w:r>
            <w:r>
              <w:rPr>
                <w:rFonts w:eastAsia="宋体" w:cs="Arial" w:hint="eastAsia"/>
                <w:sz w:val="18"/>
                <w:szCs w:val="18"/>
              </w:rPr>
              <w:t>wifi</w:t>
            </w:r>
            <w:r>
              <w:rPr>
                <w:rFonts w:eastAsia="宋体" w:cs="Arial" w:hint="eastAsia"/>
                <w:sz w:val="18"/>
                <w:szCs w:val="18"/>
              </w:rPr>
              <w:t>名称选项</w:t>
            </w:r>
          </w:p>
          <w:p w:rsidR="00845663" w:rsidRDefault="00BD7CFD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"v":"</w:t>
            </w:r>
            <w:r>
              <w:rPr>
                <w:rFonts w:eastAsia="宋体" w:cs="Arial" w:hint="eastAsia"/>
                <w:szCs w:val="21"/>
              </w:rPr>
              <w:t>百米生活</w:t>
            </w:r>
            <w:r>
              <w:rPr>
                <w:rFonts w:eastAsia="宋体" w:cs="Arial" w:hint="eastAsia"/>
                <w:szCs w:val="21"/>
              </w:rPr>
              <w:t>-</w:t>
            </w:r>
            <w:r>
              <w:rPr>
                <w:rFonts w:eastAsia="宋体" w:cs="Arial" w:hint="eastAsia"/>
                <w:szCs w:val="21"/>
              </w:rPr>
              <w:t>体验店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名称值</w:t>
            </w:r>
          </w:p>
          <w:p w:rsidR="00845663" w:rsidRDefault="00BD7CFD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845663" w:rsidRDefault="00BD7CFD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845663" w:rsidRDefault="00BD7CFD"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845663" w:rsidRDefault="00845663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845663" w:rsidRDefault="00845663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845663" w:rsidRDefault="00BD7CFD">
      <w:pPr>
        <w:pStyle w:val="4"/>
        <w:spacing w:before="128"/>
        <w:ind w:firstLine="420"/>
        <w:rPr>
          <w:rFonts w:ascii="Arial" w:eastAsia="宋体" w:hAnsi="Arial" w:cs="Arial"/>
          <w:szCs w:val="22"/>
        </w:rPr>
      </w:pPr>
      <w:r>
        <w:rPr>
          <w:rFonts w:ascii="Arial" w:eastAsia="宋体" w:hAnsi="Arial" w:cs="Arial" w:hint="eastAsia"/>
          <w:szCs w:val="22"/>
        </w:rPr>
        <w:t>1.2</w:t>
      </w:r>
      <w:r>
        <w:rPr>
          <w:rFonts w:ascii="Arial" w:eastAsia="宋体" w:hAnsi="Arial" w:cs="Arial" w:hint="eastAsia"/>
          <w:szCs w:val="22"/>
        </w:rPr>
        <w:t>获取配置信息</w:t>
      </w:r>
      <w:r>
        <w:rPr>
          <w:rFonts w:ascii="Arial" w:eastAsia="宋体" w:hAnsi="Arial" w:cs="Arial" w:hint="eastAsia"/>
          <w:szCs w:val="22"/>
        </w:rPr>
        <w:t xml:space="preserve">     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845663" w:rsidRDefault="00BD7CFD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用户进入单台设备详情页，获取设备配置信息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845663" w:rsidRDefault="002C4BEE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1" w:history="1">
              <w:r w:rsidR="00BD7CFD">
                <w:rPr>
                  <w:rFonts w:cs="Arial"/>
                  <w:szCs w:val="21"/>
                </w:rPr>
                <w:t>http://</w:t>
              </w:r>
              <w:r w:rsidR="00BD7CFD">
                <w:rPr>
                  <w:rFonts w:cs="Arial" w:hint="eastAsia"/>
                  <w:szCs w:val="21"/>
                </w:rPr>
                <w:t>comm</w:t>
              </w:r>
              <w:r w:rsidR="00BD7CFD">
                <w:rPr>
                  <w:rFonts w:cs="Arial"/>
                  <w:szCs w:val="21"/>
                </w:rPr>
                <w:t>.</w:t>
              </w:r>
              <w:r w:rsidR="00BD7CFD">
                <w:rPr>
                  <w:rFonts w:cs="Arial" w:hint="eastAsia"/>
                  <w:szCs w:val="21"/>
                </w:rPr>
                <w:t>sischain.cn</w:t>
              </w:r>
              <w:r w:rsidR="00BD7CFD">
                <w:rPr>
                  <w:rFonts w:cs="Arial"/>
                  <w:szCs w:val="21"/>
                </w:rPr>
                <w:t>/</w:t>
              </w:r>
              <w:r w:rsidR="00BD7CFD">
                <w:rPr>
                  <w:rFonts w:cs="Arial" w:hint="eastAsia"/>
                  <w:szCs w:val="21"/>
                </w:rPr>
                <w:t>dev/getConfig.do</w:t>
              </w:r>
              <w:r w:rsidR="00BD7CFD">
                <w:rPr>
                  <w:rFonts w:eastAsia="宋体" w:cs="Arial" w:hint="eastAsia"/>
                  <w:szCs w:val="21"/>
                </w:rPr>
                <w:t>?</w:t>
              </w:r>
              <w:r w:rsidR="00BD7CFD">
                <w:rPr>
                  <w:rFonts w:eastAsia="宋体" w:cs="Arial"/>
                  <w:szCs w:val="21"/>
                </w:rPr>
                <w:t>token=TOKEN</w:t>
              </w:r>
            </w:hyperlink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请求方法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 w:hint="eastAsia"/>
                <w:szCs w:val="21"/>
              </w:rPr>
              <w:t>1</w:t>
            </w:r>
            <w:r>
              <w:rPr>
                <w:rFonts w:eastAsia="宋体" w:cs="Arial" w:hint="eastAsia"/>
                <w:szCs w:val="21"/>
              </w:rPr>
              <w:t>、</w:t>
            </w: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"dev_num":"98780E0A0287",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 //</w:t>
            </w:r>
            <w:r>
              <w:rPr>
                <w:rFonts w:eastAsia="宋体" w:cs="Arial" w:hint="eastAsia"/>
                <w:sz w:val="18"/>
                <w:szCs w:val="18"/>
              </w:rPr>
              <w:t>设备编号</w:t>
            </w:r>
          </w:p>
          <w:p w:rsidR="00845663" w:rsidRDefault="00BD7CFD">
            <w:pPr>
              <w:spacing w:line="240" w:lineRule="exact"/>
              <w:ind w:right="210" w:firstLineChars="100" w:firstLine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"conf" : [ 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"newprobe.probe.enable",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探针模块开关选项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"newprobe.probe.server",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探针上报服务器地址选项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"newprobe.probe.port",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探针上报服务器端口选项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"newprobe.probe.capcnt",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单次扫描单个信道无线包总</w:t>
            </w:r>
          </w:p>
          <w:p w:rsidR="00845663" w:rsidRDefault="00BD7CFD">
            <w:pPr>
              <w:spacing w:line="240" w:lineRule="exact"/>
              <w:ind w:right="210" w:firstLineChars="1900" w:firstLine="342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个数上限，建议（</w:t>
            </w:r>
            <w:r>
              <w:rPr>
                <w:rFonts w:eastAsia="宋体" w:cs="Arial" w:hint="eastAsia"/>
                <w:sz w:val="18"/>
                <w:szCs w:val="18"/>
              </w:rPr>
              <w:t>500 ~ 3000</w:t>
            </w:r>
          </w:p>
          <w:p w:rsidR="00845663" w:rsidRDefault="00BD7CFD">
            <w:pPr>
              <w:spacing w:line="240" w:lineRule="exact"/>
              <w:ind w:right="210" w:firstLineChars="1900" w:firstLine="3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之间）值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"wireless.@wifi-iface[0].ssid"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设备</w:t>
            </w:r>
            <w:r>
              <w:rPr>
                <w:rFonts w:eastAsia="宋体" w:cs="Arial" w:hint="eastAsia"/>
                <w:sz w:val="18"/>
                <w:szCs w:val="18"/>
              </w:rPr>
              <w:t>wifi</w:t>
            </w:r>
            <w:r>
              <w:rPr>
                <w:rFonts w:eastAsia="宋体" w:cs="Arial" w:hint="eastAsia"/>
                <w:sz w:val="18"/>
                <w:szCs w:val="18"/>
              </w:rPr>
              <w:t>名称选项</w:t>
            </w:r>
          </w:p>
          <w:p w:rsidR="00845663" w:rsidRDefault="00BD7CFD">
            <w:pPr>
              <w:spacing w:line="240" w:lineRule="exact"/>
              <w:ind w:right="210" w:firstLineChars="100" w:firstLine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845663" w:rsidRDefault="00BD7CFD"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845663" w:rsidRDefault="00BD7CFD">
            <w:pPr>
              <w:spacing w:line="240" w:lineRule="auto"/>
              <w:ind w:rightChars="100"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"conf": [ 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   {"o":"newprobe.probe.enable", "v":"1"}, 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   {"o":"newprobe.probe.server", "v":"192.168.11.29"}, 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   {"o":"newprobe.probe.port", "v":"3333"},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   {"o":"newprobe.probe.capcnt", "v":"2000"} ,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     {"o":"wireless.@wifi-iface[0].ssid", "v":"ssid"}</w:t>
            </w:r>
          </w:p>
          <w:p w:rsidR="00845663" w:rsidRDefault="00BD7CFD">
            <w:pPr>
              <w:spacing w:line="240" w:lineRule="auto"/>
              <w:ind w:leftChars="200" w:left="4830" w:rightChars="10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845663" w:rsidRDefault="00845663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845663" w:rsidRDefault="00845663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845663" w:rsidRDefault="00BD7CFD">
      <w:pPr>
        <w:pStyle w:val="3"/>
        <w:numPr>
          <w:ilvl w:val="2"/>
          <w:numId w:val="0"/>
        </w:numPr>
        <w:spacing w:before="128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重启系统</w:t>
      </w:r>
    </w:p>
    <w:p w:rsidR="00845663" w:rsidRDefault="00BD7CFD">
      <w:pPr>
        <w:pStyle w:val="4"/>
        <w:spacing w:before="128"/>
        <w:ind w:firstLine="420"/>
        <w:rPr>
          <w:rFonts w:ascii="Arial" w:eastAsia="宋体" w:hAnsi="Arial" w:cs="Arial"/>
          <w:szCs w:val="22"/>
        </w:rPr>
      </w:pPr>
      <w:r>
        <w:rPr>
          <w:rFonts w:ascii="Arial" w:eastAsia="宋体" w:hAnsi="Arial" w:cs="Arial" w:hint="eastAsia"/>
          <w:szCs w:val="22"/>
        </w:rPr>
        <w:t>2.1</w:t>
      </w:r>
      <w:r>
        <w:rPr>
          <w:rFonts w:ascii="Arial" w:eastAsia="宋体" w:hAnsi="Arial" w:cs="Arial" w:hint="eastAsia"/>
          <w:szCs w:val="22"/>
        </w:rPr>
        <w:t>重启充电宝系统</w:t>
      </w:r>
      <w:r>
        <w:rPr>
          <w:rFonts w:ascii="Arial" w:eastAsia="宋体" w:hAnsi="Arial" w:cs="Arial" w:hint="eastAsia"/>
          <w:szCs w:val="22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845663" w:rsidRDefault="00BD7CFD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远程控制设备重启系统，支持批量重启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845663" w:rsidRDefault="002C4BEE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2" w:history="1">
              <w:r w:rsidR="00BD7CFD">
                <w:rPr>
                  <w:rFonts w:cs="Arial"/>
                  <w:szCs w:val="21"/>
                </w:rPr>
                <w:t>http://</w:t>
              </w:r>
              <w:r w:rsidR="00BD7CFD">
                <w:rPr>
                  <w:rFonts w:cs="Arial" w:hint="eastAsia"/>
                  <w:szCs w:val="21"/>
                </w:rPr>
                <w:t>comm</w:t>
              </w:r>
              <w:r w:rsidR="00BD7CFD">
                <w:rPr>
                  <w:rFonts w:cs="Arial"/>
                  <w:szCs w:val="21"/>
                </w:rPr>
                <w:t>.</w:t>
              </w:r>
              <w:r w:rsidR="00BD7CFD">
                <w:rPr>
                  <w:rFonts w:cs="Arial" w:hint="eastAsia"/>
                  <w:szCs w:val="21"/>
                </w:rPr>
                <w:t>sischain.cn</w:t>
              </w:r>
              <w:r w:rsidR="00BD7CFD">
                <w:rPr>
                  <w:rFonts w:cs="Arial"/>
                  <w:szCs w:val="21"/>
                </w:rPr>
                <w:t>/</w:t>
              </w:r>
              <w:r w:rsidR="00BD7CFD">
                <w:rPr>
                  <w:rFonts w:cs="Arial" w:hint="eastAsia"/>
                  <w:szCs w:val="21"/>
                </w:rPr>
                <w:t>dev/reboot.do</w:t>
              </w:r>
              <w:r w:rsidR="00BD7CFD">
                <w:rPr>
                  <w:rFonts w:eastAsia="宋体" w:cs="Arial" w:hint="eastAsia"/>
                  <w:szCs w:val="21"/>
                </w:rPr>
                <w:t>?</w:t>
              </w:r>
              <w:r w:rsidR="00BD7CFD">
                <w:rPr>
                  <w:rFonts w:eastAsia="宋体" w:cs="Arial"/>
                  <w:szCs w:val="21"/>
                </w:rPr>
                <w:t>token=TOKEN</w:t>
              </w:r>
            </w:hyperlink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宋体" w:hAnsi="Consolas" w:hint="eastAsia"/>
                <w:color w:val="000000"/>
                <w:sz w:val="24"/>
              </w:rPr>
              <w:t>1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、</w:t>
            </w: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                      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exact"/>
              <w:ind w:leftChars="200" w:left="4830" w:right="210" w:hangingChars="2100" w:hanging="44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"dev_num":"98780E0A0287,98780E0A0287",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设备编号</w:t>
            </w:r>
            <w:r>
              <w:rPr>
                <w:rFonts w:eastAsia="宋体" w:cs="Arial" w:hint="eastAsia"/>
                <w:sz w:val="18"/>
                <w:szCs w:val="18"/>
              </w:rPr>
              <w:t>,</w:t>
            </w:r>
            <w:r>
              <w:rPr>
                <w:rFonts w:eastAsia="宋体" w:cs="Arial" w:hint="eastAsia"/>
                <w:sz w:val="18"/>
                <w:szCs w:val="18"/>
              </w:rPr>
              <w:t>多台设备用逗号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分隔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"data":{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"reboot": 1</w:t>
            </w:r>
          </w:p>
          <w:p w:rsidR="00845663" w:rsidRDefault="00BD7CFD">
            <w:pPr>
              <w:spacing w:line="240" w:lineRule="exact"/>
              <w:ind w:right="210" w:firstLineChars="20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845663" w:rsidRDefault="00BD7CFD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845663" w:rsidRDefault="00BD7CFD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845663" w:rsidRDefault="00BD7CFD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>返回说明</w:t>
            </w:r>
          </w:p>
        </w:tc>
        <w:tc>
          <w:tcPr>
            <w:tcW w:w="7562" w:type="dxa"/>
          </w:tcPr>
          <w:p w:rsidR="00845663" w:rsidRDefault="00845663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845663" w:rsidRDefault="00845663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845663" w:rsidRDefault="00BD7CFD">
      <w:pPr>
        <w:pStyle w:val="3"/>
        <w:numPr>
          <w:ilvl w:val="2"/>
          <w:numId w:val="0"/>
        </w:numPr>
        <w:spacing w:before="128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接口校验</w:t>
      </w:r>
    </w:p>
    <w:p w:rsidR="00845663" w:rsidRDefault="00BD7CFD">
      <w:pPr>
        <w:pStyle w:val="4"/>
        <w:spacing w:before="128"/>
        <w:ind w:firstLine="420"/>
        <w:rPr>
          <w:rFonts w:ascii="Arial" w:eastAsia="宋体" w:hAnsi="Arial" w:cs="Arial"/>
          <w:szCs w:val="22"/>
        </w:rPr>
      </w:pPr>
      <w:r>
        <w:rPr>
          <w:rFonts w:ascii="Arial" w:eastAsia="宋体" w:hAnsi="Arial" w:cs="Arial" w:hint="eastAsia"/>
          <w:szCs w:val="22"/>
        </w:rPr>
        <w:t>3.1</w:t>
      </w:r>
      <w:r>
        <w:rPr>
          <w:rFonts w:ascii="Arial" w:eastAsia="宋体" w:hAnsi="Arial" w:cs="Arial" w:hint="eastAsia"/>
          <w:szCs w:val="22"/>
        </w:rPr>
        <w:t>获取接口访问临时凭证</w:t>
      </w:r>
      <w:r>
        <w:rPr>
          <w:rFonts w:ascii="Arial" w:eastAsia="宋体" w:hAnsi="Arial" w:cs="Arial" w:hint="eastAsia"/>
          <w:szCs w:val="22"/>
        </w:rPr>
        <w:t>token</w:t>
      </w:r>
      <w:bookmarkStart w:id="12" w:name="_GoBack"/>
      <w:bookmarkEnd w:id="12"/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获取接口访问临时凭证</w:t>
            </w:r>
            <w:r>
              <w:rPr>
                <w:rFonts w:eastAsia="宋体" w:hAnsi="宋体" w:cs="Arial" w:hint="eastAsia"/>
                <w:szCs w:val="21"/>
              </w:rPr>
              <w:t>token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845663" w:rsidRDefault="002C4BEE">
            <w:pPr>
              <w:ind w:right="210"/>
              <w:rPr>
                <w:rFonts w:eastAsia="宋体" w:hAnsi="宋体" w:cs="Arial"/>
                <w:szCs w:val="21"/>
              </w:rPr>
            </w:pPr>
            <w:hyperlink r:id="rId13" w:history="1">
              <w:r w:rsidR="00BD7CFD">
                <w:rPr>
                  <w:rFonts w:eastAsia="宋体" w:hAnsi="宋体" w:cs="Arial"/>
                  <w:szCs w:val="21"/>
                </w:rPr>
                <w:t>http://</w:t>
              </w:r>
              <w:r w:rsidR="00BD7CFD">
                <w:rPr>
                  <w:rFonts w:eastAsia="宋体" w:hAnsi="宋体" w:cs="Arial" w:hint="eastAsia"/>
                  <w:szCs w:val="21"/>
                </w:rPr>
                <w:t>comm</w:t>
              </w:r>
              <w:r w:rsidR="00BD7CFD">
                <w:rPr>
                  <w:rFonts w:eastAsia="宋体" w:hAnsi="宋体" w:cs="Arial"/>
                  <w:szCs w:val="21"/>
                </w:rPr>
                <w:t>.</w:t>
              </w:r>
              <w:r w:rsidR="00BD7CFD">
                <w:rPr>
                  <w:rFonts w:eastAsia="宋体" w:hAnsi="宋体" w:cs="Arial" w:hint="eastAsia"/>
                  <w:szCs w:val="21"/>
                </w:rPr>
                <w:t>sischain.cn</w:t>
              </w:r>
              <w:r w:rsidR="00BD7CFD">
                <w:rPr>
                  <w:rFonts w:eastAsia="宋体" w:hAnsi="宋体" w:cs="Arial"/>
                  <w:szCs w:val="21"/>
                </w:rPr>
                <w:t>/</w:t>
              </w:r>
              <w:r w:rsidR="00BD7CFD">
                <w:rPr>
                  <w:rFonts w:eastAsia="宋体" w:hAnsi="宋体" w:cs="Arial" w:hint="eastAsia"/>
                  <w:szCs w:val="21"/>
                </w:rPr>
                <w:t>t</w:t>
              </w:r>
            </w:hyperlink>
            <w:r w:rsidR="00BD7CFD">
              <w:rPr>
                <w:rFonts w:eastAsia="宋体" w:hAnsi="宋体" w:cs="Arial" w:hint="eastAsia"/>
                <w:szCs w:val="21"/>
              </w:rPr>
              <w:t>oken?appid=APPID&amp;randomString=RANDOMSTRING&amp;now=NOW&amp;signature=SIGNATURE</w:t>
            </w:r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GET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appid:</w:t>
            </w:r>
            <w:r>
              <w:rPr>
                <w:rFonts w:eastAsia="宋体" w:hAnsi="宋体" w:cs="Arial" w:hint="eastAsia"/>
                <w:szCs w:val="21"/>
              </w:rPr>
              <w:t>设备接入层分配的唯一标识号</w:t>
            </w:r>
          </w:p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randomString:</w:t>
            </w:r>
            <w:r>
              <w:rPr>
                <w:rFonts w:eastAsia="宋体" w:hAnsi="宋体" w:cs="Arial" w:hint="eastAsia"/>
                <w:szCs w:val="21"/>
              </w:rPr>
              <w:t>随机字符串，自己定义，建议不少于</w:t>
            </w:r>
            <w:r>
              <w:rPr>
                <w:rFonts w:eastAsia="宋体" w:hAnsi="宋体" w:cs="Arial" w:hint="eastAsia"/>
                <w:szCs w:val="21"/>
              </w:rPr>
              <w:t>8</w:t>
            </w:r>
            <w:r>
              <w:rPr>
                <w:rFonts w:eastAsia="宋体" w:hAnsi="宋体" w:cs="Arial" w:hint="eastAsia"/>
                <w:szCs w:val="21"/>
              </w:rPr>
              <w:t>位</w:t>
            </w:r>
          </w:p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now</w:t>
            </w:r>
            <w:r>
              <w:rPr>
                <w:rFonts w:eastAsia="宋体" w:hAnsi="宋体" w:cs="Arial" w:hint="eastAsia"/>
                <w:szCs w:val="21"/>
              </w:rPr>
              <w:t>：时间戳</w:t>
            </w:r>
          </w:p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signature</w:t>
            </w:r>
            <w:r>
              <w:rPr>
                <w:rFonts w:eastAsia="宋体" w:hAnsi="宋体" w:cs="Arial" w:hint="eastAsia"/>
                <w:szCs w:val="21"/>
              </w:rPr>
              <w:t>：签名</w:t>
            </w:r>
            <w:r>
              <w:rPr>
                <w:rFonts w:eastAsia="宋体" w:hAnsi="宋体" w:cs="Arial" w:hint="eastAsia"/>
                <w:szCs w:val="21"/>
              </w:rPr>
              <w:t xml:space="preserve">                  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参数说明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签名</w:t>
            </w:r>
            <w:r>
              <w:rPr>
                <w:rFonts w:eastAsia="宋体" w:hAnsi="宋体" w:cs="Arial"/>
                <w:szCs w:val="21"/>
              </w:rPr>
              <w:t>生成规则如下</w:t>
            </w:r>
            <w:r>
              <w:rPr>
                <w:rFonts w:eastAsia="宋体" w:hAnsi="宋体" w:cs="Arial" w:hint="eastAsia"/>
                <w:szCs w:val="21"/>
              </w:rPr>
              <w:t>：</w:t>
            </w:r>
            <w:r>
              <w:rPr>
                <w:rFonts w:eastAsia="宋体" w:hAnsi="宋体" w:cs="Arial"/>
                <w:szCs w:val="21"/>
              </w:rPr>
              <w:t>参与签名的字段包括</w:t>
            </w:r>
            <w:r>
              <w:rPr>
                <w:rFonts w:eastAsia="宋体" w:hAnsi="宋体" w:cs="Arial" w:hint="eastAsia"/>
                <w:szCs w:val="21"/>
              </w:rPr>
              <w:t>appid</w:t>
            </w:r>
            <w:r>
              <w:rPr>
                <w:rFonts w:eastAsia="宋体" w:hAnsi="宋体" w:cs="Arial" w:hint="eastAsia"/>
                <w:szCs w:val="21"/>
              </w:rPr>
              <w:t>，</w:t>
            </w:r>
            <w:r>
              <w:rPr>
                <w:rFonts w:eastAsia="宋体" w:hAnsi="宋体" w:cs="Arial" w:hint="eastAsia"/>
                <w:szCs w:val="21"/>
              </w:rPr>
              <w:t>randomString</w:t>
            </w:r>
            <w:r>
              <w:rPr>
                <w:rFonts w:eastAsia="宋体" w:hAnsi="宋体" w:cs="Arial" w:hint="eastAsia"/>
                <w:szCs w:val="21"/>
              </w:rPr>
              <w:t>，</w:t>
            </w:r>
            <w:r>
              <w:rPr>
                <w:rFonts w:eastAsia="宋体" w:hAnsi="宋体" w:cs="Arial" w:hint="eastAsia"/>
                <w:szCs w:val="21"/>
              </w:rPr>
              <w:t>now</w:t>
            </w:r>
            <w:r>
              <w:rPr>
                <w:rFonts w:eastAsia="宋体" w:hAnsi="宋体" w:cs="Arial" w:hint="eastAsia"/>
                <w:szCs w:val="21"/>
              </w:rPr>
              <w:t>，将</w:t>
            </w:r>
            <w:r>
              <w:rPr>
                <w:rFonts w:eastAsia="宋体" w:hAnsi="宋体" w:cs="Arial"/>
                <w:szCs w:val="21"/>
              </w:rPr>
              <w:t>待签名参数按照</w:t>
            </w:r>
            <w:r>
              <w:rPr>
                <w:rFonts w:eastAsia="宋体" w:hAnsi="宋体" w:cs="Arial" w:hint="eastAsia"/>
                <w:szCs w:val="21"/>
              </w:rPr>
              <w:t>(appid+randomString+now)</w:t>
            </w:r>
            <w:r>
              <w:rPr>
                <w:rFonts w:eastAsia="宋体" w:hAnsi="宋体" w:cs="Arial" w:hint="eastAsia"/>
                <w:szCs w:val="21"/>
              </w:rPr>
              <w:t>的顺序进行排序，末尾加上设备接入层分配的</w:t>
            </w:r>
            <w:r>
              <w:rPr>
                <w:rFonts w:eastAsia="宋体" w:hAnsi="宋体" w:cs="Arial" w:hint="eastAsia"/>
                <w:szCs w:val="21"/>
              </w:rPr>
              <w:t>appsecret</w:t>
            </w:r>
            <w:r>
              <w:rPr>
                <w:rFonts w:eastAsia="宋体" w:hAnsi="宋体" w:cs="Arial" w:hint="eastAsia"/>
                <w:szCs w:val="21"/>
              </w:rPr>
              <w:t>，拼接成字符串，</w:t>
            </w:r>
            <w:r>
              <w:rPr>
                <w:rFonts w:eastAsia="宋体" w:hAnsi="宋体" w:cs="Arial"/>
                <w:szCs w:val="21"/>
              </w:rPr>
              <w:t>对</w:t>
            </w:r>
            <w:r>
              <w:rPr>
                <w:rFonts w:eastAsia="宋体" w:hAnsi="宋体" w:cs="Arial" w:hint="eastAsia"/>
                <w:szCs w:val="21"/>
              </w:rPr>
              <w:t>该字符串</w:t>
            </w:r>
            <w:r>
              <w:rPr>
                <w:rFonts w:eastAsia="宋体" w:hAnsi="宋体" w:cs="Arial"/>
                <w:szCs w:val="21"/>
              </w:rPr>
              <w:t>作</w:t>
            </w:r>
            <w:r>
              <w:rPr>
                <w:rFonts w:eastAsia="宋体" w:hAnsi="宋体" w:cs="Arial"/>
                <w:szCs w:val="21"/>
              </w:rPr>
              <w:t>sha1</w:t>
            </w:r>
            <w:r>
              <w:rPr>
                <w:rFonts w:eastAsia="宋体" w:hAnsi="宋体" w:cs="Arial"/>
                <w:szCs w:val="21"/>
              </w:rPr>
              <w:t>加密</w:t>
            </w:r>
            <w:r>
              <w:rPr>
                <w:rFonts w:eastAsia="宋体" w:hAnsi="宋体" w:cs="Arial" w:hint="eastAsia"/>
                <w:szCs w:val="21"/>
              </w:rPr>
              <w:t>，即得到签名：</w:t>
            </w:r>
            <w:r>
              <w:rPr>
                <w:rFonts w:eastAsia="宋体" w:hAnsi="宋体" w:cs="Arial" w:hint="eastAsia"/>
                <w:szCs w:val="21"/>
              </w:rPr>
              <w:t>signature</w:t>
            </w:r>
            <w:r>
              <w:rPr>
                <w:rFonts w:eastAsia="宋体" w:hAnsi="宋体" w:cs="Arial" w:hint="eastAsia"/>
                <w:szCs w:val="21"/>
              </w:rPr>
              <w:t>。</w:t>
            </w:r>
          </w:p>
        </w:tc>
      </w:tr>
      <w:tr w:rsidR="00845663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返回</w:t>
            </w:r>
            <w:r>
              <w:rPr>
                <w:rFonts w:eastAsia="宋体" w:hAnsi="宋体" w:cs="Arial" w:hint="eastAsia"/>
                <w:szCs w:val="21"/>
              </w:rPr>
              <w:t>格式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{</w:t>
            </w:r>
          </w:p>
          <w:p w:rsidR="00845663" w:rsidRDefault="00BD7CFD">
            <w:pPr>
              <w:ind w:right="210" w:firstLineChars="200" w:firstLine="42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"code"</w:t>
            </w:r>
            <w:r>
              <w:rPr>
                <w:rFonts w:eastAsia="宋体" w:hAnsi="宋体" w:cs="Arial" w:hint="eastAsia"/>
                <w:szCs w:val="21"/>
              </w:rPr>
              <w:t>：</w:t>
            </w:r>
            <w:r>
              <w:rPr>
                <w:rFonts w:eastAsia="宋体" w:hAnsi="宋体" w:cs="Arial" w:hint="eastAsia"/>
                <w:szCs w:val="21"/>
              </w:rPr>
              <w:t>0,                               ------</w:t>
            </w:r>
            <w:r>
              <w:rPr>
                <w:rFonts w:eastAsia="宋体" w:hAnsi="宋体" w:cs="Arial" w:hint="eastAsia"/>
                <w:szCs w:val="21"/>
              </w:rPr>
              <w:t>（状态编码）</w:t>
            </w:r>
          </w:p>
          <w:p w:rsidR="00845663" w:rsidRDefault="00BD7CFD">
            <w:pPr>
              <w:ind w:right="210" w:firstLineChars="200" w:firstLine="42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"msg"</w:t>
            </w:r>
            <w:r>
              <w:rPr>
                <w:rFonts w:eastAsia="宋体" w:hAnsi="宋体" w:cs="Arial" w:hint="eastAsia"/>
                <w:szCs w:val="21"/>
              </w:rPr>
              <w:t>：</w:t>
            </w:r>
            <w:r>
              <w:rPr>
                <w:rFonts w:eastAsia="宋体" w:hAnsi="宋体" w:cs="Arial" w:hint="eastAsia"/>
                <w:szCs w:val="21"/>
              </w:rPr>
              <w:t>"</w:t>
            </w:r>
            <w:r>
              <w:rPr>
                <w:rFonts w:eastAsia="宋体" w:hAnsi="宋体" w:cs="Arial" w:hint="eastAsia"/>
                <w:szCs w:val="21"/>
              </w:rPr>
              <w:t>请求成功</w:t>
            </w:r>
            <w:r>
              <w:rPr>
                <w:rFonts w:eastAsia="宋体" w:hAnsi="宋体" w:cs="Arial" w:hint="eastAsia"/>
                <w:szCs w:val="21"/>
              </w:rPr>
              <w:t>",                       ------</w:t>
            </w:r>
            <w:r>
              <w:rPr>
                <w:rFonts w:eastAsia="宋体" w:hAnsi="宋体" w:cs="Arial" w:hint="eastAsia"/>
                <w:szCs w:val="21"/>
              </w:rPr>
              <w:t>（提示消息）</w:t>
            </w:r>
          </w:p>
          <w:p w:rsidR="00845663" w:rsidRDefault="00BD7CFD">
            <w:pPr>
              <w:ind w:right="210" w:firstLineChars="200" w:firstLine="42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"data"</w:t>
            </w:r>
            <w:r>
              <w:rPr>
                <w:rFonts w:eastAsia="宋体" w:hAnsi="宋体" w:cs="Arial" w:hint="eastAsia"/>
                <w:szCs w:val="21"/>
              </w:rPr>
              <w:t>：</w:t>
            </w:r>
            <w:r>
              <w:rPr>
                <w:rFonts w:eastAsia="宋体" w:hAnsi="宋体" w:cs="Arial" w:hint="eastAsia"/>
                <w:szCs w:val="21"/>
              </w:rPr>
              <w:t>{</w:t>
            </w:r>
          </w:p>
          <w:p w:rsidR="00845663" w:rsidRDefault="00BD7CFD">
            <w:pPr>
              <w:ind w:leftChars="200" w:left="1890" w:right="210" w:hangingChars="700" w:hanging="147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"token"</w:t>
            </w:r>
            <w:r>
              <w:rPr>
                <w:rFonts w:eastAsia="宋体" w:hAnsi="宋体" w:cs="Arial" w:hint="eastAsia"/>
                <w:szCs w:val="21"/>
              </w:rPr>
              <w:t>：</w:t>
            </w:r>
            <w:r>
              <w:rPr>
                <w:rFonts w:eastAsia="宋体" w:hAnsi="宋体" w:cs="Arial" w:hint="eastAsia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327ca8801a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a5d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e605d6f124cY2zY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_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kMGZkNg==</w:t>
            </w:r>
            <w:r>
              <w:rPr>
                <w:rFonts w:eastAsia="宋体" w:hAnsi="宋体" w:cs="Arial" w:hint="eastAsia"/>
                <w:szCs w:val="21"/>
              </w:rPr>
              <w:t>"</w:t>
            </w:r>
          </w:p>
          <w:p w:rsidR="00845663" w:rsidRDefault="00BD7CFD">
            <w:pPr>
              <w:ind w:right="210" w:firstLineChars="200" w:firstLine="42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}</w:t>
            </w:r>
          </w:p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}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token</w:t>
            </w:r>
            <w:r>
              <w:rPr>
                <w:rFonts w:eastAsia="宋体" w:hAnsi="宋体" w:cs="Arial" w:hint="eastAsia"/>
                <w:szCs w:val="21"/>
              </w:rPr>
              <w:t>有效期为一次性的</w:t>
            </w:r>
            <w:r>
              <w:rPr>
                <w:rFonts w:eastAsia="宋体" w:hAnsi="宋体" w:cs="Arial" w:hint="eastAsia"/>
                <w:szCs w:val="21"/>
              </w:rPr>
              <w:t>,</w:t>
            </w:r>
            <w:r>
              <w:rPr>
                <w:rFonts w:eastAsia="宋体" w:hAnsi="宋体" w:cs="Arial" w:hint="eastAsia"/>
                <w:szCs w:val="21"/>
              </w:rPr>
              <w:t>用过作废。</w:t>
            </w:r>
          </w:p>
        </w:tc>
      </w:tr>
      <w:tr w:rsidR="00845663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845663" w:rsidRDefault="00BD7CFD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845663" w:rsidRDefault="00BD7CFD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color w:val="FF0000"/>
                <w:szCs w:val="21"/>
              </w:rPr>
              <w:t>appsecret</w:t>
            </w:r>
            <w:r>
              <w:rPr>
                <w:rFonts w:eastAsia="宋体" w:hAnsi="宋体" w:cs="Arial" w:hint="eastAsia"/>
                <w:color w:val="FF0000"/>
                <w:szCs w:val="21"/>
              </w:rPr>
              <w:t>极为重要，请妥善保管好，不要告知无关人员。</w:t>
            </w:r>
          </w:p>
        </w:tc>
      </w:tr>
    </w:tbl>
    <w:p w:rsidR="000B19FD" w:rsidRDefault="000B19FD" w:rsidP="000B19FD">
      <w:pPr>
        <w:pStyle w:val="3"/>
        <w:numPr>
          <w:ilvl w:val="2"/>
          <w:numId w:val="0"/>
        </w:numPr>
        <w:spacing w:before="128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插件管理</w:t>
      </w:r>
    </w:p>
    <w:p w:rsidR="000B19FD" w:rsidRDefault="000B19FD" w:rsidP="005B2ED9">
      <w:pPr>
        <w:pStyle w:val="4"/>
        <w:spacing w:before="128"/>
      </w:pPr>
      <w:r>
        <w:rPr>
          <w:rFonts w:hint="eastAsia"/>
        </w:rPr>
        <w:t xml:space="preserve">4.1 </w:t>
      </w:r>
      <w:r>
        <w:rPr>
          <w:rFonts w:ascii="宋体" w:eastAsia="宋体" w:hAnsi="宋体" w:cs="宋体" w:hint="eastAsia"/>
        </w:rPr>
        <w:t>安装插件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0B19FD" w:rsidRDefault="000B19FD" w:rsidP="000B19FD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用户新建插件任务，选择设备，安装插件任务下发</w:t>
            </w:r>
          </w:p>
        </w:tc>
      </w:tr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0B19FD" w:rsidRDefault="002C4BEE" w:rsidP="00711736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4" w:history="1">
              <w:r w:rsidR="000B19FD">
                <w:rPr>
                  <w:rFonts w:cs="Arial"/>
                  <w:szCs w:val="21"/>
                </w:rPr>
                <w:t>http://</w:t>
              </w:r>
              <w:r w:rsidR="000B19FD">
                <w:rPr>
                  <w:rFonts w:cs="Arial" w:hint="eastAsia"/>
                  <w:szCs w:val="21"/>
                </w:rPr>
                <w:t>comm</w:t>
              </w:r>
              <w:r w:rsidR="000B19FD">
                <w:rPr>
                  <w:rFonts w:cs="Arial"/>
                  <w:szCs w:val="21"/>
                </w:rPr>
                <w:t>.</w:t>
              </w:r>
              <w:r w:rsidR="000B19FD">
                <w:rPr>
                  <w:rFonts w:cs="Arial" w:hint="eastAsia"/>
                  <w:szCs w:val="21"/>
                </w:rPr>
                <w:t>sischain.cn</w:t>
              </w:r>
              <w:r w:rsidR="000B19FD">
                <w:rPr>
                  <w:rFonts w:cs="Arial"/>
                  <w:szCs w:val="21"/>
                </w:rPr>
                <w:t>/</w:t>
              </w:r>
              <w:r w:rsidR="000B19FD">
                <w:rPr>
                  <w:rFonts w:cs="Arial" w:hint="eastAsia"/>
                  <w:szCs w:val="21"/>
                </w:rPr>
                <w:t>dev/</w:t>
              </w:r>
              <w:r w:rsidR="000B19FD" w:rsidRPr="000B19FD">
                <w:rPr>
                  <w:rFonts w:cs="Arial"/>
                  <w:szCs w:val="21"/>
                </w:rPr>
                <w:t>installIpk</w:t>
              </w:r>
              <w:r w:rsidR="000B19FD">
                <w:rPr>
                  <w:rFonts w:cs="Arial" w:hint="eastAsia"/>
                  <w:szCs w:val="21"/>
                </w:rPr>
                <w:t>.do</w:t>
              </w:r>
              <w:r w:rsidR="000B19FD" w:rsidRPr="000B19FD">
                <w:rPr>
                  <w:rFonts w:cs="Arial" w:hint="eastAsia"/>
                  <w:szCs w:val="21"/>
                </w:rPr>
                <w:t>?</w:t>
              </w:r>
              <w:r w:rsidR="000B19FD" w:rsidRPr="000B19FD">
                <w:rPr>
                  <w:rFonts w:cs="Arial"/>
                  <w:szCs w:val="21"/>
                </w:rPr>
                <w:t>token=TOKEN</w:t>
              </w:r>
            </w:hyperlink>
          </w:p>
        </w:tc>
      </w:tr>
      <w:tr w:rsidR="000B19FD" w:rsidTr="0071173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请求方法</w:t>
            </w:r>
          </w:p>
        </w:tc>
        <w:tc>
          <w:tcPr>
            <w:tcW w:w="7562" w:type="dxa"/>
          </w:tcPr>
          <w:p w:rsidR="000B19FD" w:rsidRDefault="000B19FD" w:rsidP="0071173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0B19FD" w:rsidRDefault="000B19FD" w:rsidP="00711736">
            <w:pPr>
              <w:numPr>
                <w:ilvl w:val="0"/>
                <w:numId w:val="5"/>
              </w:num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</w:t>
            </w:r>
          </w:p>
        </w:tc>
      </w:tr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0B19FD" w:rsidRDefault="000B19FD" w:rsidP="00711736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0B19FD" w:rsidRDefault="000B19FD" w:rsidP="00711736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="00041B6A">
              <w:rPr>
                <w:rFonts w:eastAsia="宋体" w:cs="Arial" w:hint="eastAsia"/>
                <w:szCs w:val="21"/>
              </w:rPr>
              <w:t>total</w:t>
            </w:r>
            <w:r>
              <w:rPr>
                <w:rFonts w:eastAsia="宋体" w:cs="Arial" w:hint="eastAsia"/>
                <w:szCs w:val="21"/>
              </w:rPr>
              <w:t>":</w:t>
            </w:r>
            <w:r w:rsidR="00041B6A">
              <w:rPr>
                <w:rFonts w:eastAsia="宋体" w:cs="Arial" w:hint="eastAsia"/>
                <w:szCs w:val="21"/>
              </w:rPr>
              <w:t>100</w:t>
            </w:r>
            <w:r>
              <w:rPr>
                <w:rFonts w:eastAsia="宋体" w:cs="Arial" w:hint="eastAsia"/>
                <w:szCs w:val="21"/>
              </w:rPr>
              <w:t xml:space="preserve">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</w:t>
            </w:r>
            <w:r w:rsidR="004B00AD">
              <w:rPr>
                <w:rFonts w:eastAsia="宋体" w:cs="Arial"/>
                <w:sz w:val="18"/>
                <w:szCs w:val="18"/>
              </w:rPr>
              <w:tab/>
            </w:r>
            <w:r w:rsidR="004B00AD">
              <w:rPr>
                <w:rFonts w:eastAsia="宋体" w:cs="Arial" w:hint="eastAsia"/>
                <w:sz w:val="18"/>
                <w:szCs w:val="18"/>
              </w:rPr>
              <w:tab/>
            </w:r>
            <w:r w:rsidR="004B00AD">
              <w:rPr>
                <w:rFonts w:eastAsia="宋体" w:cs="Arial"/>
                <w:sz w:val="18"/>
                <w:szCs w:val="18"/>
              </w:rPr>
              <w:tab/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设备</w:t>
            </w:r>
            <w:r w:rsidR="00041B6A">
              <w:rPr>
                <w:rFonts w:eastAsia="宋体" w:cs="Arial" w:hint="eastAsia"/>
                <w:sz w:val="18"/>
                <w:szCs w:val="18"/>
              </w:rPr>
              <w:t>总数</w:t>
            </w:r>
          </w:p>
          <w:p w:rsidR="004B00AD" w:rsidRPr="004B00AD" w:rsidRDefault="004B00AD" w:rsidP="004B00AD">
            <w:pPr>
              <w:spacing w:line="240" w:lineRule="exact"/>
              <w:ind w:right="210" w:firstLineChars="100" w:firstLine="18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"</w:t>
            </w:r>
            <w:r w:rsidRPr="004B00AD">
              <w:rPr>
                <w:rFonts w:eastAsia="宋体" w:cs="Arial"/>
                <w:szCs w:val="21"/>
              </w:rPr>
              <w:t>ipkTaskId</w:t>
            </w:r>
            <w:r w:rsidRPr="004B00AD"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 xml:space="preserve">:1345                  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插件任务</w:t>
            </w:r>
            <w:r>
              <w:rPr>
                <w:rFonts w:eastAsia="宋体" w:cs="Arial" w:hint="eastAsia"/>
                <w:sz w:val="18"/>
                <w:szCs w:val="18"/>
              </w:rPr>
              <w:t>ID</w:t>
            </w:r>
          </w:p>
          <w:p w:rsidR="000B19FD" w:rsidRDefault="000B19FD" w:rsidP="00711736">
            <w:pPr>
              <w:spacing w:line="240" w:lineRule="exact"/>
              <w:ind w:right="210" w:firstLineChars="100" w:firstLine="210"/>
              <w:rPr>
                <w:rFonts w:eastAsia="宋体" w:cs="Arial"/>
                <w:sz w:val="15"/>
                <w:szCs w:val="15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="00041B6A">
              <w:rPr>
                <w:rFonts w:eastAsia="宋体" w:cs="Arial" w:hint="eastAsia"/>
                <w:szCs w:val="21"/>
              </w:rPr>
              <w:t>data</w:t>
            </w:r>
            <w:r>
              <w:rPr>
                <w:rFonts w:eastAsia="宋体" w:cs="Arial" w:hint="eastAsia"/>
                <w:szCs w:val="21"/>
              </w:rPr>
              <w:t xml:space="preserve">" : [  </w:t>
            </w:r>
          </w:p>
          <w:p w:rsidR="000B19FD" w:rsidRDefault="000B19FD" w:rsidP="00711736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0B19FD" w:rsidRDefault="000B19FD" w:rsidP="00711736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="00041B6A" w:rsidRPr="00041B6A">
              <w:rPr>
                <w:rFonts w:eastAsia="宋体" w:cs="Arial"/>
                <w:szCs w:val="21"/>
              </w:rPr>
              <w:t>dev_num</w:t>
            </w:r>
            <w:r>
              <w:rPr>
                <w:rFonts w:eastAsia="宋体" w:cs="Arial" w:hint="eastAsia"/>
                <w:szCs w:val="21"/>
              </w:rPr>
              <w:t>":"</w:t>
            </w:r>
            <w:r w:rsidR="00041B6A">
              <w:rPr>
                <w:rFonts w:eastAsia="宋体" w:cs="Arial" w:hint="eastAsia"/>
                <w:szCs w:val="21"/>
              </w:rPr>
              <w:t>98780E0A0287</w:t>
            </w:r>
            <w:r>
              <w:rPr>
                <w:rFonts w:eastAsia="宋体" w:cs="Arial" w:hint="eastAsia"/>
                <w:szCs w:val="21"/>
              </w:rPr>
              <w:t>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 w:rsidR="00041B6A">
              <w:rPr>
                <w:rFonts w:eastAsia="宋体" w:cs="Arial" w:hint="eastAsia"/>
                <w:sz w:val="18"/>
                <w:szCs w:val="18"/>
              </w:rPr>
              <w:t>插件编号</w:t>
            </w:r>
          </w:p>
          <w:p w:rsidR="00041B6A" w:rsidRDefault="000B19FD" w:rsidP="00711736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="00041B6A">
              <w:rPr>
                <w:rFonts w:eastAsia="宋体" w:cs="Arial" w:hint="eastAsia"/>
                <w:szCs w:val="21"/>
              </w:rPr>
              <w:t>conf":{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"dl_url":"http://dl.tzx.com/ipkg/libradiotap_1.0.0-1_ar71xx.ipk",    //</w:t>
            </w:r>
            <w:r w:rsidRPr="00041B6A">
              <w:rPr>
                <w:rFonts w:eastAsia="宋体" w:cs="Arial" w:hint="eastAsia"/>
                <w:szCs w:val="21"/>
              </w:rPr>
              <w:t>安装包所在地址，可携带参数，设备会原封不动的访问完整的</w:t>
            </w:r>
            <w:r w:rsidRPr="00041B6A">
              <w:rPr>
                <w:rFonts w:eastAsia="宋体" w:cs="Arial"/>
                <w:szCs w:val="21"/>
              </w:rPr>
              <w:t>url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"ipk_md5":"850844a79e25f48fbe30b4383be2089f",       //</w:t>
            </w:r>
            <w:r w:rsidRPr="00041B6A">
              <w:rPr>
                <w:rFonts w:eastAsia="宋体" w:cs="Arial" w:hint="eastAsia"/>
                <w:szCs w:val="21"/>
              </w:rPr>
              <w:t>安装包</w:t>
            </w:r>
            <w:r w:rsidRPr="00041B6A">
              <w:rPr>
                <w:rFonts w:eastAsia="宋体" w:cs="Arial"/>
                <w:szCs w:val="21"/>
              </w:rPr>
              <w:t>md5</w:t>
            </w:r>
            <w:r w:rsidRPr="00041B6A">
              <w:rPr>
                <w:rFonts w:eastAsia="宋体" w:cs="Arial" w:hint="eastAsia"/>
                <w:szCs w:val="21"/>
              </w:rPr>
              <w:t>值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 xml:space="preserve"> "append":"--force-reinstall --force-overwrite",    //</w:t>
            </w:r>
            <w:r w:rsidRPr="00041B6A">
              <w:rPr>
                <w:rFonts w:eastAsia="宋体" w:cs="Arial" w:hint="eastAsia"/>
                <w:szCs w:val="21"/>
              </w:rPr>
              <w:t>安装附加参数，详情见下表</w:t>
            </w:r>
          </w:p>
          <w:p w:rsid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 xml:space="preserve"> </w:t>
            </w:r>
            <w:r w:rsidRPr="00041B6A">
              <w:rPr>
                <w:rFonts w:eastAsia="宋体" w:cs="Arial"/>
                <w:szCs w:val="21"/>
              </w:rPr>
              <w:t>"notify_url":"http://118.190.93.151/install_ipk" //</w:t>
            </w:r>
            <w:r w:rsidRPr="00041B6A">
              <w:rPr>
                <w:rFonts w:eastAsia="宋体" w:cs="Arial" w:hint="eastAsia"/>
                <w:szCs w:val="21"/>
              </w:rPr>
              <w:t>不可携带参数</w:t>
            </w:r>
          </w:p>
          <w:p w:rsidR="000B19FD" w:rsidRDefault="00041B6A" w:rsidP="00711736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>
              <w:rPr>
                <w:rFonts w:eastAsia="宋体" w:cs="Arial" w:hint="eastAsia"/>
                <w:szCs w:val="21"/>
              </w:rPr>
              <w:t xml:space="preserve">  }</w:t>
            </w:r>
          </w:p>
          <w:p w:rsidR="000B19FD" w:rsidRDefault="000B19FD" w:rsidP="00711736">
            <w:pPr>
              <w:spacing w:line="240" w:lineRule="exact"/>
              <w:ind w:right="210" w:firstLineChars="600" w:firstLine="126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},         </w:t>
            </w:r>
          </w:p>
          <w:p w:rsidR="00041B6A" w:rsidRDefault="000B19FD" w:rsidP="00041B6A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</w:t>
            </w:r>
            <w:r w:rsidR="00041B6A">
              <w:rPr>
                <w:rFonts w:eastAsia="宋体" w:cs="Arial" w:hint="eastAsia"/>
                <w:szCs w:val="21"/>
              </w:rPr>
              <w:t>{</w:t>
            </w:r>
          </w:p>
          <w:p w:rsidR="00041B6A" w:rsidRDefault="00041B6A" w:rsidP="00041B6A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Pr="00041B6A">
              <w:rPr>
                <w:rFonts w:eastAsia="宋体" w:cs="Arial"/>
                <w:szCs w:val="21"/>
              </w:rPr>
              <w:t>dev_num</w:t>
            </w:r>
            <w:r>
              <w:rPr>
                <w:rFonts w:eastAsia="宋体" w:cs="Arial" w:hint="eastAsia"/>
                <w:szCs w:val="21"/>
              </w:rPr>
              <w:t>":"98780E0A0288",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插件编号</w:t>
            </w:r>
          </w:p>
          <w:p w:rsid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"conf":{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"dl_url":"http://dl.tzx.com/ipkg/libradiotap_1.0.0-1_ar71xx.ipk",    //</w:t>
            </w:r>
            <w:r w:rsidRPr="00041B6A">
              <w:rPr>
                <w:rFonts w:eastAsia="宋体" w:cs="Arial" w:hint="eastAsia"/>
                <w:szCs w:val="21"/>
              </w:rPr>
              <w:t>安装包所在地址，可携带参数，设备会原封不动的访问完整的</w:t>
            </w:r>
            <w:r w:rsidRPr="00041B6A">
              <w:rPr>
                <w:rFonts w:eastAsia="宋体" w:cs="Arial"/>
                <w:szCs w:val="21"/>
              </w:rPr>
              <w:t>url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"ipk_md5":"850844a79e25f48fbe30b4383be2089f",       //</w:t>
            </w:r>
            <w:r w:rsidRPr="00041B6A">
              <w:rPr>
                <w:rFonts w:eastAsia="宋体" w:cs="Arial" w:hint="eastAsia"/>
                <w:szCs w:val="21"/>
              </w:rPr>
              <w:t>安装包</w:t>
            </w:r>
            <w:r w:rsidRPr="00041B6A">
              <w:rPr>
                <w:rFonts w:eastAsia="宋体" w:cs="Arial"/>
                <w:szCs w:val="21"/>
              </w:rPr>
              <w:t>md5</w:t>
            </w:r>
            <w:r w:rsidRPr="00041B6A">
              <w:rPr>
                <w:rFonts w:eastAsia="宋体" w:cs="Arial" w:hint="eastAsia"/>
                <w:szCs w:val="21"/>
              </w:rPr>
              <w:t>值</w:t>
            </w:r>
          </w:p>
          <w:p w:rsidR="00041B6A" w:rsidRP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 xml:space="preserve"> "append":"--force-reinstall --force-overwrite",    //</w:t>
            </w:r>
            <w:r w:rsidRPr="00041B6A">
              <w:rPr>
                <w:rFonts w:eastAsia="宋体" w:cs="Arial" w:hint="eastAsia"/>
                <w:szCs w:val="21"/>
              </w:rPr>
              <w:t>安装附加参数，详情见下表</w:t>
            </w:r>
          </w:p>
          <w:p w:rsid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 xml:space="preserve"> </w:t>
            </w:r>
            <w:r w:rsidRPr="00041B6A">
              <w:rPr>
                <w:rFonts w:eastAsia="宋体" w:cs="Arial"/>
                <w:szCs w:val="21"/>
              </w:rPr>
              <w:t>"notify_url":"http://118.190.93.151/install_ipk" //</w:t>
            </w:r>
            <w:r w:rsidRPr="00041B6A">
              <w:rPr>
                <w:rFonts w:eastAsia="宋体" w:cs="Arial" w:hint="eastAsia"/>
                <w:szCs w:val="21"/>
              </w:rPr>
              <w:t>不可携带参数</w:t>
            </w:r>
          </w:p>
          <w:p w:rsidR="00041B6A" w:rsidRDefault="00041B6A" w:rsidP="00041B6A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>
              <w:rPr>
                <w:rFonts w:eastAsia="宋体" w:cs="Arial" w:hint="eastAsia"/>
                <w:szCs w:val="21"/>
              </w:rPr>
              <w:t xml:space="preserve">  }</w:t>
            </w:r>
          </w:p>
          <w:p w:rsidR="00041B6A" w:rsidRDefault="00041B6A" w:rsidP="00041B6A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},</w:t>
            </w:r>
          </w:p>
          <w:p w:rsidR="00041B6A" w:rsidRDefault="00041B6A" w:rsidP="00041B6A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...</w:t>
            </w:r>
          </w:p>
          <w:p w:rsidR="000B19FD" w:rsidRDefault="000B19FD" w:rsidP="00041B6A">
            <w:pPr>
              <w:spacing w:line="240" w:lineRule="exact"/>
              <w:ind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0B19FD" w:rsidRDefault="000B19FD" w:rsidP="00711736"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0B19FD" w:rsidTr="00711736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0B19FD" w:rsidRDefault="000B19FD" w:rsidP="0071173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0B19FD" w:rsidRDefault="000B19FD" w:rsidP="00711736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0B19FD" w:rsidRDefault="000B19FD" w:rsidP="00711736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0B19FD" w:rsidRDefault="000B19FD" w:rsidP="00711736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0B19FD" w:rsidRDefault="000B19FD" w:rsidP="00711736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0B19FD" w:rsidTr="00711736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0B19FD" w:rsidRDefault="000B19FD" w:rsidP="00711736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0B19FD" w:rsidRDefault="000B19FD" w:rsidP="00711736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5B2ED9" w:rsidRDefault="005B2ED9" w:rsidP="005B2ED9">
      <w:pPr>
        <w:pStyle w:val="4"/>
        <w:spacing w:before="128"/>
        <w:ind w:firstLine="420"/>
        <w:rPr>
          <w:rFonts w:ascii="Arial" w:eastAsia="宋体" w:hAnsi="Arial" w:cs="Arial"/>
          <w:szCs w:val="22"/>
        </w:rPr>
      </w:pPr>
      <w:r>
        <w:rPr>
          <w:rFonts w:ascii="Arial" w:eastAsia="宋体" w:hAnsi="Arial" w:cs="Arial" w:hint="eastAsia"/>
          <w:szCs w:val="22"/>
        </w:rPr>
        <w:t>4.2</w:t>
      </w:r>
      <w:r>
        <w:rPr>
          <w:rFonts w:ascii="Arial" w:eastAsia="宋体" w:hAnsi="Arial" w:cs="Arial" w:hint="eastAsia"/>
          <w:szCs w:val="22"/>
        </w:rPr>
        <w:t>卸载插件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卸载插件</w:t>
            </w:r>
          </w:p>
        </w:tc>
      </w:tr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5B2ED9" w:rsidRDefault="002C4BEE" w:rsidP="00165FDC">
            <w:pPr>
              <w:ind w:right="210"/>
              <w:rPr>
                <w:rFonts w:eastAsia="宋体" w:hAnsi="宋体" w:cs="Arial"/>
                <w:szCs w:val="21"/>
              </w:rPr>
            </w:pPr>
            <w:hyperlink r:id="rId15" w:history="1">
              <w:r w:rsidR="005B2ED9">
                <w:rPr>
                  <w:rFonts w:cs="Arial"/>
                  <w:szCs w:val="21"/>
                </w:rPr>
                <w:t>http://</w:t>
              </w:r>
              <w:r w:rsidR="005B2ED9">
                <w:rPr>
                  <w:rFonts w:cs="Arial" w:hint="eastAsia"/>
                  <w:szCs w:val="21"/>
                </w:rPr>
                <w:t>comm</w:t>
              </w:r>
              <w:r w:rsidR="005B2ED9">
                <w:rPr>
                  <w:rFonts w:cs="Arial"/>
                  <w:szCs w:val="21"/>
                </w:rPr>
                <w:t>.</w:t>
              </w:r>
              <w:r w:rsidR="005B2ED9">
                <w:rPr>
                  <w:rFonts w:cs="Arial" w:hint="eastAsia"/>
                  <w:szCs w:val="21"/>
                </w:rPr>
                <w:t>sischain.cn</w:t>
              </w:r>
              <w:r w:rsidR="005B2ED9">
                <w:rPr>
                  <w:rFonts w:cs="Arial"/>
                  <w:szCs w:val="21"/>
                </w:rPr>
                <w:t>/</w:t>
              </w:r>
              <w:r w:rsidR="005B2ED9">
                <w:rPr>
                  <w:rFonts w:cs="Arial" w:hint="eastAsia"/>
                  <w:szCs w:val="21"/>
                </w:rPr>
                <w:t>dev/</w:t>
              </w:r>
              <w:r w:rsidR="005B2ED9" w:rsidRPr="000B19FD">
                <w:rPr>
                  <w:rFonts w:cs="Arial"/>
                  <w:szCs w:val="21"/>
                </w:rPr>
                <w:t>installIpk</w:t>
              </w:r>
              <w:r w:rsidR="005B2ED9">
                <w:rPr>
                  <w:rFonts w:cs="Arial" w:hint="eastAsia"/>
                  <w:szCs w:val="21"/>
                </w:rPr>
                <w:t>.do</w:t>
              </w:r>
              <w:r w:rsidR="005B2ED9" w:rsidRPr="000B19FD">
                <w:rPr>
                  <w:rFonts w:cs="Arial" w:hint="eastAsia"/>
                  <w:szCs w:val="21"/>
                </w:rPr>
                <w:t>?</w:t>
              </w:r>
              <w:r w:rsidR="005B2ED9" w:rsidRPr="000B19FD">
                <w:rPr>
                  <w:rFonts w:cs="Arial"/>
                  <w:szCs w:val="21"/>
                </w:rPr>
                <w:t>token=TOKEN</w:t>
              </w:r>
            </w:hyperlink>
          </w:p>
        </w:tc>
      </w:tr>
      <w:tr w:rsidR="005B2ED9" w:rsidTr="00165FDC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5B2ED9" w:rsidRDefault="00605DE3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</w:t>
            </w:r>
            <w:r w:rsidR="005B2ED9">
              <w:rPr>
                <w:rFonts w:eastAsia="宋体" w:hAnsi="宋体" w:cs="Arial" w:hint="eastAsia"/>
                <w:szCs w:val="21"/>
              </w:rPr>
              <w:t xml:space="preserve">               </w:t>
            </w:r>
          </w:p>
        </w:tc>
      </w:tr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参数说明</w:t>
            </w:r>
          </w:p>
        </w:tc>
        <w:tc>
          <w:tcPr>
            <w:tcW w:w="7562" w:type="dxa"/>
          </w:tcPr>
          <w:p w:rsidR="001414DE" w:rsidRDefault="001414DE" w:rsidP="001414DE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1414DE" w:rsidRDefault="001414DE" w:rsidP="001414DE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"total":100,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 //</w:t>
            </w:r>
            <w:r>
              <w:rPr>
                <w:rFonts w:eastAsia="宋体" w:cs="Arial" w:hint="eastAsia"/>
                <w:sz w:val="18"/>
                <w:szCs w:val="18"/>
              </w:rPr>
              <w:t>设备总数</w:t>
            </w:r>
          </w:p>
          <w:p w:rsidR="0043158F" w:rsidRDefault="0043158F" w:rsidP="0043158F">
            <w:pPr>
              <w:spacing w:line="240" w:lineRule="exact"/>
              <w:ind w:right="210" w:firstLineChars="100" w:firstLine="18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"</w:t>
            </w:r>
            <w:r w:rsidRPr="004B00AD">
              <w:rPr>
                <w:rFonts w:eastAsia="宋体" w:cs="Arial"/>
                <w:szCs w:val="21"/>
              </w:rPr>
              <w:t>ipkTaskId</w:t>
            </w:r>
            <w:r w:rsidRPr="004B00AD"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 xml:space="preserve">:1345                  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插件任务</w:t>
            </w:r>
            <w:r>
              <w:rPr>
                <w:rFonts w:eastAsia="宋体" w:cs="Arial" w:hint="eastAsia"/>
                <w:sz w:val="18"/>
                <w:szCs w:val="18"/>
              </w:rPr>
              <w:t>ID</w:t>
            </w:r>
          </w:p>
          <w:p w:rsidR="001414DE" w:rsidRDefault="001414DE" w:rsidP="001414DE">
            <w:pPr>
              <w:spacing w:line="240" w:lineRule="exact"/>
              <w:ind w:right="210" w:firstLineChars="100" w:firstLine="210"/>
              <w:rPr>
                <w:rFonts w:eastAsia="宋体" w:cs="Arial"/>
                <w:sz w:val="15"/>
                <w:szCs w:val="15"/>
              </w:rPr>
            </w:pPr>
            <w:r>
              <w:rPr>
                <w:rFonts w:eastAsia="宋体" w:cs="Arial" w:hint="eastAsia"/>
                <w:szCs w:val="21"/>
              </w:rPr>
              <w:t xml:space="preserve">"data" : </w:t>
            </w:r>
          </w:p>
          <w:p w:rsidR="001414DE" w:rsidRDefault="001414DE" w:rsidP="001414DE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lastRenderedPageBreak/>
              <w:t xml:space="preserve"> {</w:t>
            </w:r>
          </w:p>
          <w:p w:rsidR="001414DE" w:rsidRDefault="001414DE" w:rsidP="001414DE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Pr="00413E84">
              <w:rPr>
                <w:rFonts w:eastAsia="宋体" w:cs="Arial"/>
                <w:szCs w:val="21"/>
              </w:rPr>
              <w:t>devNums</w:t>
            </w:r>
            <w:r>
              <w:rPr>
                <w:rFonts w:eastAsia="宋体" w:cs="Arial" w:hint="eastAsia"/>
                <w:szCs w:val="21"/>
              </w:rPr>
              <w:t>":"98780E0A0287","98780E0A0288",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插件编号集合</w:t>
            </w:r>
          </w:p>
          <w:p w:rsidR="001414DE" w:rsidRDefault="001414DE" w:rsidP="001414DE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"conf":{</w:t>
            </w:r>
          </w:p>
          <w:p w:rsidR="001414DE" w:rsidRPr="00041B6A" w:rsidRDefault="001414DE" w:rsidP="001414DE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</w:t>
            </w:r>
            <w:r w:rsidRPr="00413E84">
              <w:rPr>
                <w:rFonts w:eastAsia="宋体" w:cs="Arial"/>
                <w:szCs w:val="21"/>
              </w:rPr>
              <w:t>pkg</w:t>
            </w:r>
            <w:r w:rsidRPr="00041B6A">
              <w:rPr>
                <w:rFonts w:eastAsia="宋体" w:cs="Arial"/>
                <w:szCs w:val="21"/>
              </w:rPr>
              <w:t>":"</w:t>
            </w:r>
            <w:r>
              <w:rPr>
                <w:rFonts w:eastAsia="宋体" w:cs="Arial" w:hint="eastAsia"/>
                <w:szCs w:val="21"/>
              </w:rPr>
              <w:t>wifidog</w:t>
            </w:r>
            <w:r w:rsidRPr="00041B6A">
              <w:rPr>
                <w:rFonts w:eastAsia="宋体" w:cs="Arial"/>
                <w:szCs w:val="21"/>
              </w:rPr>
              <w:t xml:space="preserve">",    // </w:t>
            </w:r>
            <w:r>
              <w:rPr>
                <w:rFonts w:eastAsia="宋体" w:cs="Arial" w:hint="eastAsia"/>
                <w:szCs w:val="21"/>
              </w:rPr>
              <w:t>插件</w:t>
            </w:r>
            <w:r>
              <w:rPr>
                <w:rFonts w:eastAsia="宋体" w:cs="Arial" w:hint="eastAsia"/>
                <w:szCs w:val="21"/>
              </w:rPr>
              <w:t>name</w:t>
            </w:r>
          </w:p>
          <w:p w:rsidR="001414DE" w:rsidRDefault="001414DE" w:rsidP="001414DE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>
              <w:rPr>
                <w:rFonts w:eastAsia="宋体" w:cs="Arial" w:hint="eastAsia"/>
                <w:szCs w:val="21"/>
              </w:rPr>
              <w:t xml:space="preserve">  }</w:t>
            </w:r>
          </w:p>
          <w:p w:rsidR="005B2ED9" w:rsidRDefault="00C42E7C" w:rsidP="001414DE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 w:rsidR="001414DE">
              <w:rPr>
                <w:rFonts w:eastAsia="宋体" w:cs="Arial" w:hint="eastAsia"/>
                <w:szCs w:val="21"/>
              </w:rPr>
              <w:t>}</w:t>
            </w:r>
            <w:r w:rsidR="001414DE">
              <w:rPr>
                <w:rFonts w:eastAsia="宋体" w:cs="Arial"/>
                <w:szCs w:val="21"/>
              </w:rPr>
              <w:br/>
            </w:r>
            <w:r w:rsidR="001414DE">
              <w:rPr>
                <w:rFonts w:eastAsia="宋体" w:cs="Arial" w:hint="eastAsia"/>
                <w:szCs w:val="21"/>
              </w:rPr>
              <w:t>}</w:t>
            </w:r>
          </w:p>
        </w:tc>
      </w:tr>
      <w:tr w:rsidR="005B2ED9" w:rsidTr="00165FDC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返回</w:t>
            </w:r>
            <w:r>
              <w:rPr>
                <w:rFonts w:eastAsia="宋体" w:hAnsi="宋体" w:cs="Arial" w:hint="eastAsia"/>
                <w:szCs w:val="21"/>
              </w:rPr>
              <w:t>格式</w:t>
            </w:r>
          </w:p>
        </w:tc>
        <w:tc>
          <w:tcPr>
            <w:tcW w:w="7562" w:type="dxa"/>
          </w:tcPr>
          <w:p w:rsidR="001414DE" w:rsidRDefault="001414DE" w:rsidP="001414DE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1414DE" w:rsidRDefault="001414DE" w:rsidP="001414D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1414DE" w:rsidRDefault="001414DE" w:rsidP="001414D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5B2ED9" w:rsidRDefault="001414DE" w:rsidP="001414DE">
            <w:pPr>
              <w:spacing w:line="240" w:lineRule="exact"/>
              <w:ind w:right="210" w:firstLineChars="600" w:firstLine="1260"/>
              <w:rPr>
                <w:rFonts w:eastAsia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5B2ED9" w:rsidRDefault="005B2ED9" w:rsidP="00165FDC">
            <w:pPr>
              <w:ind w:right="210"/>
              <w:rPr>
                <w:rFonts w:eastAsia="宋体" w:hAnsi="宋体" w:cs="Arial"/>
                <w:szCs w:val="21"/>
              </w:rPr>
            </w:pPr>
          </w:p>
        </w:tc>
      </w:tr>
      <w:tr w:rsidR="005B2ED9" w:rsidTr="00165FDC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5B2ED9" w:rsidRDefault="005B2ED9" w:rsidP="00165FDC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5B2ED9" w:rsidRDefault="005B2ED9" w:rsidP="00165FDC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C85545" w:rsidRDefault="003E714E" w:rsidP="00C85545">
      <w:pPr>
        <w:pStyle w:val="3"/>
        <w:numPr>
          <w:ilvl w:val="2"/>
          <w:numId w:val="0"/>
        </w:numPr>
        <w:spacing w:before="128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C85545">
        <w:rPr>
          <w:rFonts w:hint="eastAsia"/>
          <w:sz w:val="24"/>
          <w:szCs w:val="24"/>
        </w:rPr>
        <w:t>.</w:t>
      </w:r>
      <w:r w:rsidR="00C85545">
        <w:rPr>
          <w:rFonts w:hint="eastAsia"/>
          <w:sz w:val="24"/>
          <w:szCs w:val="24"/>
        </w:rPr>
        <w:t>脚本管理</w:t>
      </w:r>
    </w:p>
    <w:p w:rsidR="00C85545" w:rsidRDefault="003E714E" w:rsidP="00C85545">
      <w:pPr>
        <w:pStyle w:val="4"/>
        <w:spacing w:before="128"/>
      </w:pPr>
      <w:r>
        <w:rPr>
          <w:rFonts w:eastAsiaTheme="minorEastAsia" w:hint="eastAsia"/>
        </w:rPr>
        <w:t>5</w:t>
      </w:r>
      <w:r w:rsidR="00C85545">
        <w:rPr>
          <w:rFonts w:hint="eastAsia"/>
        </w:rPr>
        <w:t xml:space="preserve">.1 </w:t>
      </w:r>
      <w:r w:rsidR="00C85545">
        <w:rPr>
          <w:rFonts w:ascii="宋体" w:eastAsia="宋体" w:hAnsi="宋体" w:cs="宋体" w:hint="eastAsia"/>
        </w:rPr>
        <w:t>安装脚本</w:t>
      </w:r>
      <w:r w:rsidR="00C85545">
        <w:rPr>
          <w:rFonts w:hint="eastAsia"/>
        </w:rPr>
        <w:t xml:space="preserve">   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C85545" w:rsidRDefault="00C85545" w:rsidP="00C85545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用户新建脚本任务，选择设备，安装脚本任务下发</w:t>
            </w:r>
          </w:p>
        </w:tc>
      </w:tr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6" w:history="1">
              <w:r>
                <w:rPr>
                  <w:rFonts w:cs="Arial"/>
                  <w:szCs w:val="21"/>
                </w:rPr>
                <w:t>http://</w:t>
              </w:r>
              <w:r>
                <w:rPr>
                  <w:rFonts w:cs="Arial" w:hint="eastAsia"/>
                  <w:szCs w:val="21"/>
                </w:rPr>
                <w:t>comm</w:t>
              </w:r>
              <w:r>
                <w:rPr>
                  <w:rFonts w:cs="Arial"/>
                  <w:szCs w:val="21"/>
                </w:rPr>
                <w:t>.</w:t>
              </w:r>
              <w:r>
                <w:rPr>
                  <w:rFonts w:cs="Arial" w:hint="eastAsia"/>
                  <w:szCs w:val="21"/>
                </w:rPr>
                <w:t>sischain.cn</w:t>
              </w:r>
              <w:r>
                <w:rPr>
                  <w:rFonts w:cs="Arial"/>
                  <w:szCs w:val="21"/>
                </w:rPr>
                <w:t>/</w:t>
              </w:r>
              <w:r>
                <w:rPr>
                  <w:rFonts w:cs="Arial" w:hint="eastAsia"/>
                  <w:szCs w:val="21"/>
                </w:rPr>
                <w:t>dev/</w:t>
              </w:r>
              <w:r w:rsidRPr="00C85545">
                <w:rPr>
                  <w:rFonts w:cs="Arial"/>
                  <w:szCs w:val="21"/>
                </w:rPr>
                <w:t>shell</w:t>
              </w:r>
              <w:r>
                <w:rPr>
                  <w:rFonts w:cs="Arial" w:hint="eastAsia"/>
                  <w:szCs w:val="21"/>
                </w:rPr>
                <w:t>.do</w:t>
              </w:r>
              <w:r w:rsidRPr="000B19FD">
                <w:rPr>
                  <w:rFonts w:cs="Arial" w:hint="eastAsia"/>
                  <w:szCs w:val="21"/>
                </w:rPr>
                <w:t>?</w:t>
              </w:r>
              <w:r w:rsidRPr="000B19FD">
                <w:rPr>
                  <w:rFonts w:cs="Arial"/>
                  <w:szCs w:val="21"/>
                </w:rPr>
                <w:t>token=TOKEN</w:t>
              </w:r>
            </w:hyperlink>
          </w:p>
        </w:tc>
      </w:tr>
      <w:tr w:rsidR="00C85545" w:rsidTr="00F549D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C85545" w:rsidRDefault="00C85545" w:rsidP="00C85545">
            <w:pPr>
              <w:numPr>
                <w:ilvl w:val="0"/>
                <w:numId w:val="6"/>
              </w:num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</w:t>
            </w:r>
          </w:p>
        </w:tc>
      </w:tr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C85545" w:rsidRDefault="00C85545" w:rsidP="00F549D4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C85545" w:rsidRDefault="00C85545" w:rsidP="00F549D4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"total":100,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</w:t>
            </w:r>
            <w:r>
              <w:rPr>
                <w:rFonts w:eastAsia="宋体" w:cs="Arial"/>
                <w:sz w:val="18"/>
                <w:szCs w:val="18"/>
              </w:rPr>
              <w:tab/>
            </w:r>
            <w:r>
              <w:rPr>
                <w:rFonts w:eastAsia="宋体" w:cs="Arial" w:hint="eastAsia"/>
                <w:sz w:val="18"/>
                <w:szCs w:val="18"/>
              </w:rPr>
              <w:tab/>
            </w:r>
            <w:r>
              <w:rPr>
                <w:rFonts w:eastAsia="宋体" w:cs="Arial"/>
                <w:sz w:val="18"/>
                <w:szCs w:val="18"/>
              </w:rPr>
              <w:tab/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设备总数</w:t>
            </w:r>
          </w:p>
          <w:p w:rsidR="00C85545" w:rsidRPr="004B00AD" w:rsidRDefault="00C85545" w:rsidP="00F549D4">
            <w:pPr>
              <w:spacing w:line="240" w:lineRule="exact"/>
              <w:ind w:right="210" w:firstLineChars="100" w:firstLine="18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"</w:t>
            </w:r>
            <w:r w:rsidRPr="00C85545">
              <w:rPr>
                <w:rFonts w:eastAsia="宋体" w:cs="Arial"/>
                <w:szCs w:val="21"/>
              </w:rPr>
              <w:t>taskId</w:t>
            </w:r>
            <w:r w:rsidRPr="004B00AD"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 xml:space="preserve">:1345                  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任务</w:t>
            </w:r>
            <w:r>
              <w:rPr>
                <w:rFonts w:eastAsia="宋体" w:cs="Arial" w:hint="eastAsia"/>
                <w:sz w:val="18"/>
                <w:szCs w:val="18"/>
              </w:rPr>
              <w:t>ID</w:t>
            </w:r>
          </w:p>
          <w:p w:rsidR="00C85545" w:rsidRDefault="00C85545" w:rsidP="00F549D4">
            <w:pPr>
              <w:spacing w:line="240" w:lineRule="exact"/>
              <w:ind w:right="210" w:firstLineChars="100" w:firstLine="210"/>
              <w:rPr>
                <w:rFonts w:eastAsia="宋体" w:cs="Arial" w:hint="eastAsia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"data" : </w:t>
            </w:r>
          </w:p>
          <w:p w:rsidR="00C85545" w:rsidRDefault="00C85545" w:rsidP="00C85545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C85545" w:rsidRDefault="00C85545" w:rsidP="00C85545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Pr="00413E84">
              <w:rPr>
                <w:rFonts w:eastAsia="宋体" w:cs="Arial"/>
                <w:szCs w:val="21"/>
              </w:rPr>
              <w:t>devNums</w:t>
            </w:r>
            <w:r>
              <w:rPr>
                <w:rFonts w:eastAsia="宋体" w:cs="Arial" w:hint="eastAsia"/>
                <w:szCs w:val="21"/>
              </w:rPr>
              <w:t>":"98780E0A0287","98780E0A0288",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设备编号集合</w:t>
            </w:r>
          </w:p>
          <w:p w:rsidR="00C85545" w:rsidRDefault="00C85545" w:rsidP="00C85545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"conf":{</w:t>
            </w:r>
          </w:p>
          <w:p w:rsidR="00C85545" w:rsidRPr="00041B6A" w:rsidRDefault="00C85545" w:rsidP="00C85545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"dl_url":"http://dl.tzx.com/ipkg/libradiotap_1.0.0-1_ar71xx.ipk",    //</w:t>
            </w:r>
            <w:r w:rsidRPr="00041B6A">
              <w:rPr>
                <w:rFonts w:eastAsia="宋体" w:cs="Arial" w:hint="eastAsia"/>
                <w:szCs w:val="21"/>
              </w:rPr>
              <w:t>安装包所在地址，可携带参数，设备会原封不动的访问完整的</w:t>
            </w:r>
            <w:r w:rsidRPr="00041B6A">
              <w:rPr>
                <w:rFonts w:eastAsia="宋体" w:cs="Arial"/>
                <w:szCs w:val="21"/>
              </w:rPr>
              <w:t>url</w:t>
            </w:r>
          </w:p>
          <w:p w:rsidR="00C85545" w:rsidRPr="00041B6A" w:rsidRDefault="00C85545" w:rsidP="00C85545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shell</w:t>
            </w:r>
            <w:r w:rsidRPr="00041B6A">
              <w:rPr>
                <w:rFonts w:eastAsia="宋体" w:cs="Arial"/>
                <w:szCs w:val="21"/>
              </w:rPr>
              <w:t>_md5":"850844a79e25f48fbe30b4383be2089f",       //</w:t>
            </w:r>
            <w:r w:rsidRPr="00041B6A">
              <w:rPr>
                <w:rFonts w:eastAsia="宋体" w:cs="Arial" w:hint="eastAsia"/>
                <w:szCs w:val="21"/>
              </w:rPr>
              <w:t>安装包</w:t>
            </w:r>
            <w:r w:rsidRPr="00041B6A">
              <w:rPr>
                <w:rFonts w:eastAsia="宋体" w:cs="Arial"/>
                <w:szCs w:val="21"/>
              </w:rPr>
              <w:t>md5</w:t>
            </w:r>
            <w:r w:rsidRPr="00041B6A">
              <w:rPr>
                <w:rFonts w:eastAsia="宋体" w:cs="Arial" w:hint="eastAsia"/>
                <w:szCs w:val="21"/>
              </w:rPr>
              <w:t>值</w:t>
            </w:r>
          </w:p>
          <w:p w:rsidR="00C85545" w:rsidRDefault="00C85545" w:rsidP="00C85545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 w:rsidRPr="00041B6A">
              <w:rPr>
                <w:rFonts w:eastAsia="宋体" w:cs="Arial"/>
                <w:szCs w:val="21"/>
              </w:rPr>
              <w:t>"notify_url":"http://118.190.93.151/install_ipk" //</w:t>
            </w:r>
            <w:r w:rsidRPr="00041B6A">
              <w:rPr>
                <w:rFonts w:eastAsia="宋体" w:cs="Arial" w:hint="eastAsia"/>
                <w:szCs w:val="21"/>
              </w:rPr>
              <w:t>不可携带参数</w:t>
            </w:r>
            <w:r>
              <w:rPr>
                <w:rFonts w:eastAsia="宋体" w:cs="Arial" w:hint="eastAsia"/>
                <w:szCs w:val="21"/>
              </w:rPr>
              <w:t xml:space="preserve">  </w:t>
            </w:r>
            <w:r w:rsidR="003E714E">
              <w:rPr>
                <w:rFonts w:eastAsia="宋体" w:cs="Arial"/>
                <w:szCs w:val="21"/>
              </w:rPr>
              <w:tab/>
            </w:r>
            <w:r w:rsidR="003E714E">
              <w:rPr>
                <w:rFonts w:eastAsia="宋体" w:cs="Arial" w:hint="eastAsia"/>
                <w:szCs w:val="21"/>
              </w:rPr>
              <w:tab/>
            </w:r>
            <w:r w:rsidR="003E714E"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</w:t>
            </w:r>
          </w:p>
          <w:p w:rsidR="00C85545" w:rsidRDefault="00C85545" w:rsidP="00F549D4">
            <w:pPr>
              <w:spacing w:line="240" w:lineRule="exact"/>
              <w:ind w:right="210" w:firstLineChars="100" w:firstLine="210"/>
              <w:rPr>
                <w:rFonts w:eastAsia="宋体" w:cs="Arial" w:hint="eastAsia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</w:t>
            </w:r>
          </w:p>
          <w:p w:rsidR="00C85545" w:rsidRDefault="00C85545" w:rsidP="00F549D4"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C85545" w:rsidTr="00F549D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C85545" w:rsidRDefault="00C85545" w:rsidP="00F549D4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C85545" w:rsidRDefault="00C85545" w:rsidP="00F549D4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C85545" w:rsidRDefault="00C85545" w:rsidP="00F549D4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C85545" w:rsidRDefault="00C85545" w:rsidP="00F549D4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C85545" w:rsidRDefault="00C85545" w:rsidP="00F549D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C85545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C85545" w:rsidRDefault="00C85545" w:rsidP="00F549D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C85545" w:rsidRDefault="00C85545" w:rsidP="00F549D4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3E714E" w:rsidRDefault="003E714E" w:rsidP="003E714E">
      <w:pPr>
        <w:pStyle w:val="4"/>
        <w:spacing w:before="128"/>
      </w:pPr>
      <w:r>
        <w:rPr>
          <w:rFonts w:eastAsiaTheme="minorEastAsia" w:hint="eastAsia"/>
        </w:rPr>
        <w:t>5</w:t>
      </w:r>
      <w:r>
        <w:rPr>
          <w:rFonts w:hint="eastAsia"/>
        </w:rPr>
        <w:t>.</w:t>
      </w:r>
      <w:r>
        <w:rPr>
          <w:rFonts w:eastAsiaTheme="minorEastAsia" w:hint="eastAsia"/>
        </w:rPr>
        <w:t>2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安装固件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32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7562"/>
      </w:tblGrid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 w:hint="eastAsia"/>
                <w:szCs w:val="21"/>
              </w:rPr>
              <w:t>接口描述</w:t>
            </w:r>
          </w:p>
        </w:tc>
        <w:tc>
          <w:tcPr>
            <w:tcW w:w="7562" w:type="dxa"/>
          </w:tcPr>
          <w:p w:rsidR="003E714E" w:rsidRDefault="003E714E" w:rsidP="003E714E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用户新建</w:t>
            </w:r>
            <w:r w:rsidRPr="003E714E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固件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任务，选择设备，安装固件任务下发</w:t>
            </w:r>
          </w:p>
        </w:tc>
      </w:tr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hAnsi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请求地址</w:t>
            </w:r>
          </w:p>
        </w:tc>
        <w:tc>
          <w:tcPr>
            <w:tcW w:w="7562" w:type="dxa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hyperlink r:id="rId17" w:history="1">
              <w:r>
                <w:rPr>
                  <w:rFonts w:cs="Arial"/>
                  <w:szCs w:val="21"/>
                </w:rPr>
                <w:t>http://</w:t>
              </w:r>
              <w:r>
                <w:rPr>
                  <w:rFonts w:cs="Arial" w:hint="eastAsia"/>
                  <w:szCs w:val="21"/>
                </w:rPr>
                <w:t>comm</w:t>
              </w:r>
              <w:r>
                <w:rPr>
                  <w:rFonts w:cs="Arial"/>
                  <w:szCs w:val="21"/>
                </w:rPr>
                <w:t>.</w:t>
              </w:r>
              <w:r>
                <w:rPr>
                  <w:rFonts w:cs="Arial" w:hint="eastAsia"/>
                  <w:szCs w:val="21"/>
                </w:rPr>
                <w:t>sischain.cn</w:t>
              </w:r>
              <w:r>
                <w:rPr>
                  <w:rFonts w:cs="Arial"/>
                  <w:szCs w:val="21"/>
                </w:rPr>
                <w:t>/</w:t>
              </w:r>
              <w:r>
                <w:rPr>
                  <w:rFonts w:cs="Arial" w:hint="eastAsia"/>
                  <w:szCs w:val="21"/>
                </w:rPr>
                <w:t>dev/</w:t>
              </w:r>
              <w:r w:rsidRPr="003E714E">
                <w:rPr>
                  <w:rFonts w:cs="Arial"/>
                  <w:szCs w:val="21"/>
                </w:rPr>
                <w:t>firmware</w:t>
              </w:r>
              <w:r>
                <w:rPr>
                  <w:rFonts w:cs="Arial" w:hint="eastAsia"/>
                  <w:szCs w:val="21"/>
                </w:rPr>
                <w:t>.do</w:t>
              </w:r>
              <w:r w:rsidRPr="000B19FD">
                <w:rPr>
                  <w:rFonts w:cs="Arial" w:hint="eastAsia"/>
                  <w:szCs w:val="21"/>
                </w:rPr>
                <w:t>?</w:t>
              </w:r>
              <w:r w:rsidRPr="000B19FD">
                <w:rPr>
                  <w:rFonts w:cs="Arial"/>
                  <w:szCs w:val="21"/>
                </w:rPr>
                <w:t>token=TOKEN</w:t>
              </w:r>
            </w:hyperlink>
          </w:p>
        </w:tc>
      </w:tr>
      <w:tr w:rsidR="003E714E" w:rsidTr="00F549D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</w:t>
            </w:r>
            <w:r>
              <w:rPr>
                <w:rFonts w:eastAsia="宋体" w:hAnsi="宋体" w:cs="Arial" w:hint="eastAsia"/>
                <w:szCs w:val="21"/>
              </w:rPr>
              <w:t>参数</w:t>
            </w:r>
          </w:p>
        </w:tc>
        <w:tc>
          <w:tcPr>
            <w:tcW w:w="7562" w:type="dxa"/>
          </w:tcPr>
          <w:p w:rsidR="003E714E" w:rsidRDefault="003E714E" w:rsidP="00F549D4">
            <w:pPr>
              <w:numPr>
                <w:ilvl w:val="0"/>
                <w:numId w:val="6"/>
              </w:numPr>
              <w:spacing w:line="240" w:lineRule="auto"/>
              <w:ind w:rightChars="100" w:right="210"/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eastAsia="宋体" w:cs="Arial"/>
                <w:szCs w:val="21"/>
              </w:rPr>
              <w:t>token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接口请求临时凭证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  </w:t>
            </w:r>
          </w:p>
        </w:tc>
      </w:tr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7562" w:type="dxa"/>
          </w:tcPr>
          <w:p w:rsidR="003E714E" w:rsidRDefault="003E714E" w:rsidP="00F549D4"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3E714E" w:rsidRDefault="003E714E" w:rsidP="00F549D4">
            <w:pPr>
              <w:spacing w:line="240" w:lineRule="exact"/>
              <w:ind w:right="210" w:firstLineChars="100" w:firstLine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 xml:space="preserve">"total":100,             </w:t>
            </w:r>
            <w:r>
              <w:rPr>
                <w:rFonts w:eastAsia="宋体" w:cs="Arial" w:hint="eastAsia"/>
                <w:sz w:val="18"/>
                <w:szCs w:val="18"/>
              </w:rPr>
              <w:t xml:space="preserve">   </w:t>
            </w:r>
            <w:r>
              <w:rPr>
                <w:rFonts w:eastAsia="宋体" w:cs="Arial"/>
                <w:sz w:val="18"/>
                <w:szCs w:val="18"/>
              </w:rPr>
              <w:tab/>
            </w:r>
            <w:r>
              <w:rPr>
                <w:rFonts w:eastAsia="宋体" w:cs="Arial" w:hint="eastAsia"/>
                <w:sz w:val="18"/>
                <w:szCs w:val="18"/>
              </w:rPr>
              <w:tab/>
            </w:r>
            <w:r>
              <w:rPr>
                <w:rFonts w:eastAsia="宋体" w:cs="Arial"/>
                <w:sz w:val="18"/>
                <w:szCs w:val="18"/>
              </w:rPr>
              <w:tab/>
            </w:r>
            <w:r>
              <w:rPr>
                <w:rFonts w:eastAsia="宋体" w:cs="Arial" w:hint="eastAsia"/>
                <w:sz w:val="18"/>
                <w:szCs w:val="18"/>
              </w:rPr>
              <w:t xml:space="preserve"> //</w:t>
            </w:r>
            <w:r>
              <w:rPr>
                <w:rFonts w:eastAsia="宋体" w:cs="Arial" w:hint="eastAsia"/>
                <w:sz w:val="18"/>
                <w:szCs w:val="18"/>
              </w:rPr>
              <w:t>设备总数</w:t>
            </w:r>
          </w:p>
          <w:p w:rsidR="003E714E" w:rsidRPr="004B00AD" w:rsidRDefault="003E714E" w:rsidP="00F549D4">
            <w:pPr>
              <w:spacing w:line="240" w:lineRule="exact"/>
              <w:ind w:right="210" w:firstLineChars="100" w:firstLine="18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"</w:t>
            </w:r>
            <w:r w:rsidRPr="00C85545">
              <w:rPr>
                <w:rFonts w:eastAsia="宋体" w:cs="Arial"/>
                <w:szCs w:val="21"/>
              </w:rPr>
              <w:t>taskId</w:t>
            </w:r>
            <w:r w:rsidRPr="004B00AD"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 xml:space="preserve">:1345                   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任务</w:t>
            </w:r>
            <w:r>
              <w:rPr>
                <w:rFonts w:eastAsia="宋体" w:cs="Arial" w:hint="eastAsia"/>
                <w:sz w:val="18"/>
                <w:szCs w:val="18"/>
              </w:rPr>
              <w:t>ID</w:t>
            </w:r>
          </w:p>
          <w:p w:rsidR="003E714E" w:rsidRDefault="003E714E" w:rsidP="00F549D4">
            <w:pPr>
              <w:spacing w:line="240" w:lineRule="exact"/>
              <w:ind w:right="210" w:firstLineChars="100" w:firstLine="210"/>
              <w:rPr>
                <w:rFonts w:eastAsia="宋体" w:cs="Arial" w:hint="eastAsia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"data" : </w:t>
            </w:r>
          </w:p>
          <w:p w:rsidR="003E714E" w:rsidRDefault="003E714E" w:rsidP="00F549D4">
            <w:pPr>
              <w:spacing w:line="240" w:lineRule="exact"/>
              <w:ind w:leftChars="402" w:left="844" w:right="210" w:firstLine="345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3E714E" w:rsidRDefault="003E714E" w:rsidP="00F549D4">
            <w:pPr>
              <w:spacing w:line="240" w:lineRule="exact"/>
              <w:ind w:right="210" w:firstLineChars="700" w:firstLine="147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Cs w:val="21"/>
              </w:rPr>
              <w:t>"</w:t>
            </w:r>
            <w:r w:rsidRPr="00413E84">
              <w:rPr>
                <w:rFonts w:eastAsia="宋体" w:cs="Arial"/>
                <w:szCs w:val="21"/>
              </w:rPr>
              <w:t>devNums</w:t>
            </w:r>
            <w:r>
              <w:rPr>
                <w:rFonts w:eastAsia="宋体" w:cs="Arial" w:hint="eastAsia"/>
                <w:szCs w:val="21"/>
              </w:rPr>
              <w:t>":"98780E0A0287","98780E0A0288",</w:t>
            </w:r>
            <w:r>
              <w:rPr>
                <w:rFonts w:eastAsia="宋体" w:cs="Arial" w:hint="eastAsia"/>
                <w:sz w:val="18"/>
                <w:szCs w:val="18"/>
              </w:rPr>
              <w:t>//</w:t>
            </w:r>
            <w:r>
              <w:rPr>
                <w:rFonts w:eastAsia="宋体" w:cs="Arial" w:hint="eastAsia"/>
                <w:sz w:val="18"/>
                <w:szCs w:val="18"/>
              </w:rPr>
              <w:t>设备编号集合</w:t>
            </w:r>
          </w:p>
          <w:p w:rsidR="003E714E" w:rsidRDefault="003E714E" w:rsidP="00F549D4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"conf":{</w:t>
            </w:r>
          </w:p>
          <w:p w:rsidR="003E714E" w:rsidRPr="00041B6A" w:rsidRDefault="003E714E" w:rsidP="00F549D4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"dl_url":"http://dl.tzx.com/ipkg/libradiotap_1.0.0-1_ar71xx.ipk",    //</w:t>
            </w:r>
            <w:r w:rsidRPr="00041B6A">
              <w:rPr>
                <w:rFonts w:eastAsia="宋体" w:cs="Arial" w:hint="eastAsia"/>
                <w:szCs w:val="21"/>
              </w:rPr>
              <w:t>安装包所在地址，可携带参数，设备会原封不动的访问完整的</w:t>
            </w:r>
            <w:r w:rsidRPr="00041B6A">
              <w:rPr>
                <w:rFonts w:eastAsia="宋体" w:cs="Arial"/>
                <w:szCs w:val="21"/>
              </w:rPr>
              <w:t>url</w:t>
            </w:r>
          </w:p>
          <w:p w:rsidR="003E714E" w:rsidRPr="00041B6A" w:rsidRDefault="003E714E" w:rsidP="00F549D4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Cs w:val="21"/>
              </w:rPr>
            </w:pPr>
            <w:r w:rsidRPr="00041B6A">
              <w:rPr>
                <w:rFonts w:eastAsia="宋体" w:cs="Arial"/>
                <w:szCs w:val="21"/>
              </w:rPr>
              <w:t>"</w:t>
            </w:r>
            <w:r w:rsidRPr="003E714E">
              <w:rPr>
                <w:rFonts w:eastAsia="宋体" w:cs="Arial"/>
                <w:szCs w:val="21"/>
              </w:rPr>
              <w:t>firmware</w:t>
            </w:r>
            <w:r w:rsidRPr="00041B6A">
              <w:rPr>
                <w:rFonts w:eastAsia="宋体" w:cs="Arial"/>
                <w:szCs w:val="21"/>
              </w:rPr>
              <w:t>_md5":"850844a79e25f48fbe30b4383be2089f",       //</w:t>
            </w:r>
            <w:r w:rsidRPr="00041B6A">
              <w:rPr>
                <w:rFonts w:eastAsia="宋体" w:cs="Arial" w:hint="eastAsia"/>
                <w:szCs w:val="21"/>
              </w:rPr>
              <w:t>安装包</w:t>
            </w:r>
            <w:r w:rsidRPr="00041B6A">
              <w:rPr>
                <w:rFonts w:eastAsia="宋体" w:cs="Arial"/>
                <w:szCs w:val="21"/>
              </w:rPr>
              <w:t>md5</w:t>
            </w:r>
            <w:r w:rsidRPr="00041B6A">
              <w:rPr>
                <w:rFonts w:eastAsia="宋体" w:cs="Arial" w:hint="eastAsia"/>
                <w:szCs w:val="21"/>
              </w:rPr>
              <w:t>值</w:t>
            </w:r>
          </w:p>
          <w:p w:rsidR="003E714E" w:rsidRDefault="003E714E" w:rsidP="00F549D4">
            <w:pPr>
              <w:spacing w:line="240" w:lineRule="exact"/>
              <w:ind w:leftChars="402" w:left="844" w:right="210" w:firstLineChars="264" w:firstLine="554"/>
              <w:rPr>
                <w:rFonts w:eastAsia="宋体" w:cs="Arial"/>
                <w:sz w:val="13"/>
                <w:szCs w:val="13"/>
              </w:rPr>
            </w:pPr>
            <w:r w:rsidRPr="00041B6A">
              <w:rPr>
                <w:rFonts w:eastAsia="宋体" w:cs="Arial"/>
                <w:szCs w:val="21"/>
              </w:rPr>
              <w:t>"notify_url":"http://118.190.93.151/install_ipk" //</w:t>
            </w:r>
            <w:r w:rsidRPr="00041B6A">
              <w:rPr>
                <w:rFonts w:eastAsia="宋体" w:cs="Arial" w:hint="eastAsia"/>
                <w:szCs w:val="21"/>
              </w:rPr>
              <w:t>不可携带参数</w:t>
            </w:r>
            <w:r>
              <w:rPr>
                <w:rFonts w:eastAsia="宋体" w:cs="Arial" w:hint="eastAsia"/>
                <w:szCs w:val="21"/>
              </w:rPr>
              <w:t xml:space="preserve">  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</w:t>
            </w:r>
          </w:p>
          <w:p w:rsidR="003E714E" w:rsidRDefault="003E714E" w:rsidP="00F549D4">
            <w:pPr>
              <w:spacing w:line="240" w:lineRule="exact"/>
              <w:ind w:right="210" w:firstLineChars="100" w:firstLine="210"/>
              <w:rPr>
                <w:rFonts w:eastAsia="宋体" w:cs="Arial" w:hint="eastAsia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</w:t>
            </w:r>
          </w:p>
          <w:p w:rsidR="003E714E" w:rsidRDefault="003E714E" w:rsidP="00F549D4"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3E714E" w:rsidTr="00F549D4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7562" w:type="dxa"/>
          </w:tcPr>
          <w:p w:rsidR="003E714E" w:rsidRDefault="003E714E" w:rsidP="00F549D4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3E714E" w:rsidRDefault="003E714E" w:rsidP="00F549D4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"code"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0,   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3E714E" w:rsidRDefault="003E714E" w:rsidP="00F549D4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"msg"</w:t>
            </w:r>
            <w:r>
              <w:rPr>
                <w:rFonts w:eastAsia="宋体" w:cs="Arial" w:hint="eastAsia"/>
                <w:szCs w:val="21"/>
              </w:rPr>
              <w:t>：</w:t>
            </w:r>
            <w:r>
              <w:rPr>
                <w:rFonts w:eastAsia="宋体" w:cs="Arial" w:hint="eastAsia"/>
                <w:szCs w:val="21"/>
              </w:rPr>
              <w:t>"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 w:hint="eastAsia"/>
                <w:szCs w:val="21"/>
              </w:rPr>
              <w:t>",                    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3E714E" w:rsidRDefault="003E714E" w:rsidP="00F549D4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}</w:t>
            </w:r>
          </w:p>
        </w:tc>
      </w:tr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返回说明</w:t>
            </w:r>
          </w:p>
        </w:tc>
        <w:tc>
          <w:tcPr>
            <w:tcW w:w="7562" w:type="dxa"/>
          </w:tcPr>
          <w:p w:rsidR="003E714E" w:rsidRDefault="003E714E" w:rsidP="00F549D4">
            <w:pPr>
              <w:ind w:left="630" w:right="210" w:hangingChars="300" w:hanging="630"/>
              <w:rPr>
                <w:rFonts w:eastAsia="宋体" w:cs="Arial"/>
                <w:szCs w:val="21"/>
              </w:rPr>
            </w:pPr>
          </w:p>
        </w:tc>
      </w:tr>
      <w:tr w:rsidR="003E714E" w:rsidTr="00F549D4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E714E" w:rsidRDefault="003E714E" w:rsidP="00F549D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7562" w:type="dxa"/>
          </w:tcPr>
          <w:p w:rsidR="003E714E" w:rsidRDefault="003E714E" w:rsidP="00F549D4"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 w:rsidR="00845663" w:rsidRPr="005B2ED9" w:rsidRDefault="00845663" w:rsidP="003E714E">
      <w:pPr>
        <w:pStyle w:val="4"/>
        <w:spacing w:before="128"/>
        <w:ind w:firstLine="420"/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845663">
      <w:pPr>
        <w:rPr>
          <w:rFonts w:eastAsia="宋体" w:cs="Arial"/>
          <w:szCs w:val="22"/>
        </w:rPr>
      </w:pPr>
    </w:p>
    <w:p w:rsidR="00845663" w:rsidRDefault="00BD7CFD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13" w:name="_Toc463885370"/>
      <w:r>
        <w:rPr>
          <w:rFonts w:ascii="Arial" w:hAnsi="Arial" w:cs="Arial" w:hint="eastAsia"/>
          <w:color w:val="244061"/>
          <w:kern w:val="2"/>
        </w:rPr>
        <w:t>异常码</w:t>
      </w:r>
      <w:bookmarkEnd w:id="13"/>
    </w:p>
    <w:p w:rsidR="00845663" w:rsidRDefault="00845663">
      <w:pPr>
        <w:ind w:right="210"/>
        <w:rPr>
          <w:rFonts w:eastAsia="宋体" w:cs="Arial"/>
          <w:color w:val="244061"/>
        </w:rPr>
      </w:pPr>
    </w:p>
    <w:p w:rsidR="00845663" w:rsidRDefault="00845663"/>
    <w:sectPr w:rsidR="00845663" w:rsidSect="008456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cols w:space="720"/>
      <w:docGrid w:type="lines" w:linePitch="32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24F" w:rsidRDefault="0049724F" w:rsidP="00845663">
      <w:pPr>
        <w:spacing w:line="240" w:lineRule="auto"/>
      </w:pPr>
      <w:r>
        <w:separator/>
      </w:r>
    </w:p>
  </w:endnote>
  <w:endnote w:type="continuationSeparator" w:id="1">
    <w:p w:rsidR="0049724F" w:rsidRDefault="0049724F" w:rsidP="00845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845663">
    <w:pPr>
      <w:pStyle w:val="a0"/>
      <w:ind w:rightChars="10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2C4BEE">
    <w:pPr>
      <w:pStyle w:val="a0"/>
      <w:framePr w:wrap="around" w:vAnchor="text" w:hAnchor="margin" w:xAlign="outside" w:y="1"/>
      <w:numPr>
        <w:ilvl w:val="0"/>
        <w:numId w:val="0"/>
      </w:numPr>
      <w:ind w:leftChars="160" w:left="336" w:right="210"/>
      <w:jc w:val="right"/>
    </w:pPr>
    <w:r>
      <w:fldChar w:fldCharType="begin"/>
    </w:r>
    <w:r w:rsidR="00BD7CFD">
      <w:instrText xml:space="preserve"> PAGE   \* MERGEFORMAT </w:instrText>
    </w:r>
    <w:r>
      <w:fldChar w:fldCharType="separate"/>
    </w:r>
    <w:r w:rsidR="003E714E" w:rsidRPr="003E714E">
      <w:rPr>
        <w:noProof/>
        <w:lang w:val="zh-CN"/>
      </w:rPr>
      <w:t>10</w:t>
    </w:r>
    <w:r>
      <w:fldChar w:fldCharType="end"/>
    </w:r>
  </w:p>
  <w:p w:rsidR="00845663" w:rsidRDefault="00845663"/>
  <w:p w:rsidR="00845663" w:rsidRDefault="00845663">
    <w:pPr>
      <w:pStyle w:val="a0"/>
      <w:numPr>
        <w:ilvl w:val="0"/>
        <w:numId w:val="0"/>
      </w:numPr>
      <w:ind w:leftChars="160" w:left="336" w:rightChars="10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845663">
    <w:pPr>
      <w:pStyle w:val="a0"/>
      <w:ind w:rightChars="10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24F" w:rsidRDefault="0049724F" w:rsidP="00845663">
      <w:pPr>
        <w:spacing w:line="240" w:lineRule="auto"/>
      </w:pPr>
      <w:r>
        <w:separator/>
      </w:r>
    </w:p>
  </w:footnote>
  <w:footnote w:type="continuationSeparator" w:id="1">
    <w:p w:rsidR="0049724F" w:rsidRDefault="0049724F" w:rsidP="008456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845663">
    <w:pPr>
      <w:pStyle w:val="a"/>
      <w:ind w:left="63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845663">
    <w:pPr>
      <w:pStyle w:val="a"/>
      <w:numPr>
        <w:ilvl w:val="0"/>
        <w:numId w:val="0"/>
      </w:numPr>
      <w:ind w:leftChars="200" w:left="420" w:rightChars="10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663" w:rsidRDefault="00845663">
    <w:pPr>
      <w:pStyle w:val="a"/>
      <w:ind w:left="63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EC410D"/>
    <w:multiLevelType w:val="singleLevel"/>
    <w:tmpl w:val="C2EC410D"/>
    <w:lvl w:ilvl="0">
      <w:start w:val="1"/>
      <w:numFmt w:val="decimal"/>
      <w:suff w:val="nothing"/>
      <w:lvlText w:val="%1、"/>
      <w:lvlJc w:val="left"/>
    </w:lvl>
  </w:abstractNum>
  <w:abstractNum w:abstractNumId="1">
    <w:nsid w:val="00000009"/>
    <w:multiLevelType w:val="multilevel"/>
    <w:tmpl w:val="00000009"/>
    <w:lvl w:ilvl="0">
      <w:start w:val="1"/>
      <w:numFmt w:val="bullet"/>
      <w:pStyle w:val="a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A"/>
    <w:multiLevelType w:val="singleLevel"/>
    <w:tmpl w:val="0000000A"/>
    <w:lvl w:ilvl="0">
      <w:start w:val="1"/>
      <w:numFmt w:val="bullet"/>
      <w:pStyle w:val="a0"/>
      <w:lvlText w:val=""/>
      <w:lvlJc w:val="left"/>
      <w:pPr>
        <w:tabs>
          <w:tab w:val="left" w:pos="227"/>
        </w:tabs>
        <w:ind w:left="227" w:hanging="227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chineseCounting"/>
      <w:pStyle w:val="1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cs="宋体" w:hint="eastAsia"/>
        <w:b/>
        <w:szCs w:val="30"/>
      </w:rPr>
    </w:lvl>
    <w:lvl w:ilvl="1">
      <w:start w:val="1"/>
      <w:numFmt w:val="chineseCounting"/>
      <w:pStyle w:val="2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  <w:lang w:val="en-US"/>
      </w:rPr>
    </w:lvl>
    <w:lvl w:ilvl="2">
      <w:start w:val="1"/>
      <w:numFmt w:val="decimal"/>
      <w:pStyle w:val="3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ascii="宋体" w:eastAsia="宋体" w:hAnsi="宋体" w:cs="宋体" w:hint="eastAsia"/>
        <w:sz w:val="32"/>
        <w:szCs w:val="32"/>
      </w:rPr>
    </w:lvl>
    <w:lvl w:ilvl="3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ascii="宋体" w:eastAsia="宋体" w:hAnsi="宋体" w:cs="宋体" w:hint="eastAsia"/>
        <w:sz w:val="24"/>
        <w:szCs w:val="24"/>
      </w:rPr>
    </w:lvl>
    <w:lvl w:ilvl="5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ascii="宋体" w:eastAsia="宋体" w:hAnsi="宋体" w:cs="宋体" w:hint="eastAsia"/>
        <w:b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4">
    <w:nsid w:val="3D6E68E7"/>
    <w:multiLevelType w:val="singleLevel"/>
    <w:tmpl w:val="4077927B"/>
    <w:lvl w:ilvl="0">
      <w:start w:val="1"/>
      <w:numFmt w:val="decimal"/>
      <w:suff w:val="nothing"/>
      <w:lvlText w:val="%1、"/>
      <w:lvlJc w:val="left"/>
    </w:lvl>
  </w:abstractNum>
  <w:abstractNum w:abstractNumId="5">
    <w:nsid w:val="4077927B"/>
    <w:multiLevelType w:val="singleLevel"/>
    <w:tmpl w:val="4077927B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1B6A"/>
    <w:rsid w:val="00043B32"/>
    <w:rsid w:val="000B19FD"/>
    <w:rsid w:val="001414DE"/>
    <w:rsid w:val="00172A27"/>
    <w:rsid w:val="001915CA"/>
    <w:rsid w:val="001C0DE3"/>
    <w:rsid w:val="00280AFF"/>
    <w:rsid w:val="002C4BEE"/>
    <w:rsid w:val="003130B7"/>
    <w:rsid w:val="00382844"/>
    <w:rsid w:val="00392B50"/>
    <w:rsid w:val="003C0135"/>
    <w:rsid w:val="003C3466"/>
    <w:rsid w:val="003E714E"/>
    <w:rsid w:val="00413E84"/>
    <w:rsid w:val="0043158F"/>
    <w:rsid w:val="0049724F"/>
    <w:rsid w:val="004A7939"/>
    <w:rsid w:val="004B00AD"/>
    <w:rsid w:val="004B3708"/>
    <w:rsid w:val="004F3889"/>
    <w:rsid w:val="0054385F"/>
    <w:rsid w:val="00554FE8"/>
    <w:rsid w:val="00580641"/>
    <w:rsid w:val="005B0AD4"/>
    <w:rsid w:val="005B2ED9"/>
    <w:rsid w:val="00605DE3"/>
    <w:rsid w:val="006F536E"/>
    <w:rsid w:val="00720974"/>
    <w:rsid w:val="007301EC"/>
    <w:rsid w:val="007E458A"/>
    <w:rsid w:val="00845663"/>
    <w:rsid w:val="008808C4"/>
    <w:rsid w:val="009D537D"/>
    <w:rsid w:val="00A826AA"/>
    <w:rsid w:val="00AE6064"/>
    <w:rsid w:val="00B34E70"/>
    <w:rsid w:val="00BA6362"/>
    <w:rsid w:val="00BC4C87"/>
    <w:rsid w:val="00BD7CFD"/>
    <w:rsid w:val="00C42E7C"/>
    <w:rsid w:val="00C85545"/>
    <w:rsid w:val="00D6074F"/>
    <w:rsid w:val="00D764D7"/>
    <w:rsid w:val="00DC37F8"/>
    <w:rsid w:val="00FB4593"/>
    <w:rsid w:val="01197974"/>
    <w:rsid w:val="0133081B"/>
    <w:rsid w:val="013574A1"/>
    <w:rsid w:val="01443CD6"/>
    <w:rsid w:val="014A6732"/>
    <w:rsid w:val="015523D8"/>
    <w:rsid w:val="01641DF5"/>
    <w:rsid w:val="0174672A"/>
    <w:rsid w:val="01990101"/>
    <w:rsid w:val="019A065C"/>
    <w:rsid w:val="019F3662"/>
    <w:rsid w:val="01B12378"/>
    <w:rsid w:val="01BF333B"/>
    <w:rsid w:val="01C77195"/>
    <w:rsid w:val="01D26BBB"/>
    <w:rsid w:val="01DA6407"/>
    <w:rsid w:val="02165DA2"/>
    <w:rsid w:val="0243148D"/>
    <w:rsid w:val="02456668"/>
    <w:rsid w:val="024F3457"/>
    <w:rsid w:val="0259342A"/>
    <w:rsid w:val="027C6B55"/>
    <w:rsid w:val="0281563C"/>
    <w:rsid w:val="028314FB"/>
    <w:rsid w:val="02840582"/>
    <w:rsid w:val="02961069"/>
    <w:rsid w:val="030453DF"/>
    <w:rsid w:val="030F449F"/>
    <w:rsid w:val="034318FB"/>
    <w:rsid w:val="0343370D"/>
    <w:rsid w:val="03515D4F"/>
    <w:rsid w:val="03767623"/>
    <w:rsid w:val="0387761B"/>
    <w:rsid w:val="038E4FAF"/>
    <w:rsid w:val="038F0B07"/>
    <w:rsid w:val="03A410C3"/>
    <w:rsid w:val="03BC581E"/>
    <w:rsid w:val="03C61705"/>
    <w:rsid w:val="03D6437F"/>
    <w:rsid w:val="03EC18C3"/>
    <w:rsid w:val="03FC58F4"/>
    <w:rsid w:val="040269E5"/>
    <w:rsid w:val="04114ADB"/>
    <w:rsid w:val="04136BEB"/>
    <w:rsid w:val="042B29A9"/>
    <w:rsid w:val="04387B0F"/>
    <w:rsid w:val="044569F3"/>
    <w:rsid w:val="045430E9"/>
    <w:rsid w:val="04565ADB"/>
    <w:rsid w:val="04570653"/>
    <w:rsid w:val="046C36F5"/>
    <w:rsid w:val="046C5FD2"/>
    <w:rsid w:val="04701D8C"/>
    <w:rsid w:val="047B6ACE"/>
    <w:rsid w:val="049674D3"/>
    <w:rsid w:val="049D519B"/>
    <w:rsid w:val="04A22632"/>
    <w:rsid w:val="04C34696"/>
    <w:rsid w:val="04E72442"/>
    <w:rsid w:val="0506273E"/>
    <w:rsid w:val="051A6C8A"/>
    <w:rsid w:val="05427B6E"/>
    <w:rsid w:val="0544756F"/>
    <w:rsid w:val="05522EF3"/>
    <w:rsid w:val="05736713"/>
    <w:rsid w:val="05913B95"/>
    <w:rsid w:val="059A134E"/>
    <w:rsid w:val="05AC4CBD"/>
    <w:rsid w:val="05AF1585"/>
    <w:rsid w:val="05BC6483"/>
    <w:rsid w:val="05C133E8"/>
    <w:rsid w:val="05D67D00"/>
    <w:rsid w:val="06264D18"/>
    <w:rsid w:val="06321301"/>
    <w:rsid w:val="063219E0"/>
    <w:rsid w:val="0643797D"/>
    <w:rsid w:val="0656312B"/>
    <w:rsid w:val="06595449"/>
    <w:rsid w:val="06610369"/>
    <w:rsid w:val="066A616E"/>
    <w:rsid w:val="06705647"/>
    <w:rsid w:val="06862333"/>
    <w:rsid w:val="06AC611F"/>
    <w:rsid w:val="06EC559A"/>
    <w:rsid w:val="07166BB2"/>
    <w:rsid w:val="072434BC"/>
    <w:rsid w:val="07252BA2"/>
    <w:rsid w:val="07303514"/>
    <w:rsid w:val="07440E12"/>
    <w:rsid w:val="07483362"/>
    <w:rsid w:val="07532611"/>
    <w:rsid w:val="076F0BA6"/>
    <w:rsid w:val="077846C7"/>
    <w:rsid w:val="077F6BE5"/>
    <w:rsid w:val="078A7009"/>
    <w:rsid w:val="079066E2"/>
    <w:rsid w:val="07971839"/>
    <w:rsid w:val="07BB3F29"/>
    <w:rsid w:val="07DB2B3C"/>
    <w:rsid w:val="07EE49EF"/>
    <w:rsid w:val="08004FB8"/>
    <w:rsid w:val="083A5102"/>
    <w:rsid w:val="08473FCA"/>
    <w:rsid w:val="08496B2F"/>
    <w:rsid w:val="086F5E21"/>
    <w:rsid w:val="08706F97"/>
    <w:rsid w:val="08B40274"/>
    <w:rsid w:val="08E16CFB"/>
    <w:rsid w:val="09147F08"/>
    <w:rsid w:val="091711B8"/>
    <w:rsid w:val="091E7959"/>
    <w:rsid w:val="09465E59"/>
    <w:rsid w:val="0963499B"/>
    <w:rsid w:val="096C7E36"/>
    <w:rsid w:val="096F50F5"/>
    <w:rsid w:val="097A5E69"/>
    <w:rsid w:val="099E068C"/>
    <w:rsid w:val="09BC3F9C"/>
    <w:rsid w:val="09BE7328"/>
    <w:rsid w:val="09CE1D7B"/>
    <w:rsid w:val="09D80C97"/>
    <w:rsid w:val="09DA5236"/>
    <w:rsid w:val="09EB6E87"/>
    <w:rsid w:val="09F05E5B"/>
    <w:rsid w:val="0A230BFD"/>
    <w:rsid w:val="0A2403D3"/>
    <w:rsid w:val="0A3B1C71"/>
    <w:rsid w:val="0A3C3EAE"/>
    <w:rsid w:val="0A4F3159"/>
    <w:rsid w:val="0A74085C"/>
    <w:rsid w:val="0A7A6B9C"/>
    <w:rsid w:val="0A7B33A5"/>
    <w:rsid w:val="0A7E4688"/>
    <w:rsid w:val="0A8A2AA0"/>
    <w:rsid w:val="0AA707A0"/>
    <w:rsid w:val="0AC63573"/>
    <w:rsid w:val="0B015BC7"/>
    <w:rsid w:val="0B067238"/>
    <w:rsid w:val="0B263B80"/>
    <w:rsid w:val="0B3E6DCF"/>
    <w:rsid w:val="0B557923"/>
    <w:rsid w:val="0B65306B"/>
    <w:rsid w:val="0B704042"/>
    <w:rsid w:val="0B720B10"/>
    <w:rsid w:val="0B757937"/>
    <w:rsid w:val="0B795E67"/>
    <w:rsid w:val="0B840224"/>
    <w:rsid w:val="0B9435AE"/>
    <w:rsid w:val="0BBE6BB6"/>
    <w:rsid w:val="0BE42FDA"/>
    <w:rsid w:val="0BF722FA"/>
    <w:rsid w:val="0C065ED0"/>
    <w:rsid w:val="0C0935CF"/>
    <w:rsid w:val="0C144104"/>
    <w:rsid w:val="0C3960AA"/>
    <w:rsid w:val="0C3D7ADE"/>
    <w:rsid w:val="0C727057"/>
    <w:rsid w:val="0C785073"/>
    <w:rsid w:val="0C8E4224"/>
    <w:rsid w:val="0C91399A"/>
    <w:rsid w:val="0C980016"/>
    <w:rsid w:val="0CA2725E"/>
    <w:rsid w:val="0CC77566"/>
    <w:rsid w:val="0CDB3598"/>
    <w:rsid w:val="0CE5685F"/>
    <w:rsid w:val="0D130F3E"/>
    <w:rsid w:val="0D1C1574"/>
    <w:rsid w:val="0D2A580C"/>
    <w:rsid w:val="0D2E4CDD"/>
    <w:rsid w:val="0D3554A1"/>
    <w:rsid w:val="0D562755"/>
    <w:rsid w:val="0D6322D9"/>
    <w:rsid w:val="0DB16A64"/>
    <w:rsid w:val="0DBC304D"/>
    <w:rsid w:val="0DCD68E2"/>
    <w:rsid w:val="0DD17164"/>
    <w:rsid w:val="0DDE5230"/>
    <w:rsid w:val="0E136B49"/>
    <w:rsid w:val="0E1538AB"/>
    <w:rsid w:val="0E3E3CB1"/>
    <w:rsid w:val="0E477276"/>
    <w:rsid w:val="0E4F31BA"/>
    <w:rsid w:val="0E52223D"/>
    <w:rsid w:val="0E8873F6"/>
    <w:rsid w:val="0E984DA4"/>
    <w:rsid w:val="0EB10C06"/>
    <w:rsid w:val="0EB50246"/>
    <w:rsid w:val="0EDA04C2"/>
    <w:rsid w:val="0EE92383"/>
    <w:rsid w:val="0EEC7CC5"/>
    <w:rsid w:val="0EF272DF"/>
    <w:rsid w:val="0EF42676"/>
    <w:rsid w:val="0F034C7E"/>
    <w:rsid w:val="0F21113D"/>
    <w:rsid w:val="0F295294"/>
    <w:rsid w:val="0F4C3466"/>
    <w:rsid w:val="0F561D7B"/>
    <w:rsid w:val="0F784ADD"/>
    <w:rsid w:val="0F825A87"/>
    <w:rsid w:val="0F8C7424"/>
    <w:rsid w:val="0F8F616A"/>
    <w:rsid w:val="0F9A7AD5"/>
    <w:rsid w:val="0F9B2798"/>
    <w:rsid w:val="0FC8734B"/>
    <w:rsid w:val="0FE37331"/>
    <w:rsid w:val="0FEB28D9"/>
    <w:rsid w:val="0FEC01B7"/>
    <w:rsid w:val="0FFC65F1"/>
    <w:rsid w:val="101E5F5A"/>
    <w:rsid w:val="102E2890"/>
    <w:rsid w:val="107E07A5"/>
    <w:rsid w:val="10814552"/>
    <w:rsid w:val="108A0884"/>
    <w:rsid w:val="10AE7BF1"/>
    <w:rsid w:val="10BE0EE3"/>
    <w:rsid w:val="10DD3C56"/>
    <w:rsid w:val="10E71117"/>
    <w:rsid w:val="10E816AA"/>
    <w:rsid w:val="11254C0A"/>
    <w:rsid w:val="112B09B7"/>
    <w:rsid w:val="112C1309"/>
    <w:rsid w:val="1136083F"/>
    <w:rsid w:val="11442205"/>
    <w:rsid w:val="11481C33"/>
    <w:rsid w:val="116E7ED4"/>
    <w:rsid w:val="118B7147"/>
    <w:rsid w:val="1190661F"/>
    <w:rsid w:val="119A320C"/>
    <w:rsid w:val="119C75B5"/>
    <w:rsid w:val="119D156E"/>
    <w:rsid w:val="11A75853"/>
    <w:rsid w:val="11C678BE"/>
    <w:rsid w:val="11CC3F3D"/>
    <w:rsid w:val="11E37117"/>
    <w:rsid w:val="1215643E"/>
    <w:rsid w:val="122E221D"/>
    <w:rsid w:val="1248372D"/>
    <w:rsid w:val="126507C2"/>
    <w:rsid w:val="126B4A6F"/>
    <w:rsid w:val="126D0C7F"/>
    <w:rsid w:val="126D69EF"/>
    <w:rsid w:val="12780923"/>
    <w:rsid w:val="12A4669D"/>
    <w:rsid w:val="12A52649"/>
    <w:rsid w:val="12A65443"/>
    <w:rsid w:val="12AC6F24"/>
    <w:rsid w:val="12FE7245"/>
    <w:rsid w:val="13544771"/>
    <w:rsid w:val="135F0D0A"/>
    <w:rsid w:val="136C0AF2"/>
    <w:rsid w:val="136E3775"/>
    <w:rsid w:val="137933EC"/>
    <w:rsid w:val="13895949"/>
    <w:rsid w:val="138D4812"/>
    <w:rsid w:val="138D6CFD"/>
    <w:rsid w:val="13A137AC"/>
    <w:rsid w:val="13A74D30"/>
    <w:rsid w:val="13AB0535"/>
    <w:rsid w:val="13B60B23"/>
    <w:rsid w:val="13CA1304"/>
    <w:rsid w:val="13D31A14"/>
    <w:rsid w:val="13E67AE7"/>
    <w:rsid w:val="13FF0625"/>
    <w:rsid w:val="1434482C"/>
    <w:rsid w:val="144A2CBD"/>
    <w:rsid w:val="144A5380"/>
    <w:rsid w:val="14504466"/>
    <w:rsid w:val="14505A73"/>
    <w:rsid w:val="14632606"/>
    <w:rsid w:val="147036B8"/>
    <w:rsid w:val="147B1FE6"/>
    <w:rsid w:val="14957354"/>
    <w:rsid w:val="14B035B1"/>
    <w:rsid w:val="14C142C6"/>
    <w:rsid w:val="14C3012E"/>
    <w:rsid w:val="14EA0D80"/>
    <w:rsid w:val="14F618A7"/>
    <w:rsid w:val="15022B36"/>
    <w:rsid w:val="150326BA"/>
    <w:rsid w:val="15072923"/>
    <w:rsid w:val="15166999"/>
    <w:rsid w:val="152C2495"/>
    <w:rsid w:val="15392198"/>
    <w:rsid w:val="15550F12"/>
    <w:rsid w:val="156C1908"/>
    <w:rsid w:val="157E54B0"/>
    <w:rsid w:val="1581756B"/>
    <w:rsid w:val="159367AE"/>
    <w:rsid w:val="15A70B46"/>
    <w:rsid w:val="15D83FED"/>
    <w:rsid w:val="15D87E92"/>
    <w:rsid w:val="15F30C76"/>
    <w:rsid w:val="160A7EB2"/>
    <w:rsid w:val="160F0CEB"/>
    <w:rsid w:val="16132844"/>
    <w:rsid w:val="161D63C1"/>
    <w:rsid w:val="16502C4D"/>
    <w:rsid w:val="165444A4"/>
    <w:rsid w:val="165B709E"/>
    <w:rsid w:val="1664096F"/>
    <w:rsid w:val="16646B65"/>
    <w:rsid w:val="166740E3"/>
    <w:rsid w:val="166B5801"/>
    <w:rsid w:val="1672338F"/>
    <w:rsid w:val="1675781E"/>
    <w:rsid w:val="167C78FB"/>
    <w:rsid w:val="167C7BBD"/>
    <w:rsid w:val="167D1B52"/>
    <w:rsid w:val="168075FD"/>
    <w:rsid w:val="16DB52B5"/>
    <w:rsid w:val="16DC67F5"/>
    <w:rsid w:val="16E52C5C"/>
    <w:rsid w:val="16F07F00"/>
    <w:rsid w:val="16F20D75"/>
    <w:rsid w:val="1710152D"/>
    <w:rsid w:val="171C1DE9"/>
    <w:rsid w:val="171F17E8"/>
    <w:rsid w:val="17204129"/>
    <w:rsid w:val="17255AAD"/>
    <w:rsid w:val="172E623A"/>
    <w:rsid w:val="173242F4"/>
    <w:rsid w:val="17366B09"/>
    <w:rsid w:val="17466692"/>
    <w:rsid w:val="1748373C"/>
    <w:rsid w:val="175B095C"/>
    <w:rsid w:val="17607725"/>
    <w:rsid w:val="1764139C"/>
    <w:rsid w:val="1797313B"/>
    <w:rsid w:val="1799295B"/>
    <w:rsid w:val="17B428DD"/>
    <w:rsid w:val="17BF4D3E"/>
    <w:rsid w:val="181C05CD"/>
    <w:rsid w:val="182421C6"/>
    <w:rsid w:val="182E1334"/>
    <w:rsid w:val="1831400A"/>
    <w:rsid w:val="184701BA"/>
    <w:rsid w:val="184A5EA6"/>
    <w:rsid w:val="18A60E92"/>
    <w:rsid w:val="18B46E3E"/>
    <w:rsid w:val="18B5535D"/>
    <w:rsid w:val="18B57BED"/>
    <w:rsid w:val="18C517B8"/>
    <w:rsid w:val="18C53720"/>
    <w:rsid w:val="18CC3E9B"/>
    <w:rsid w:val="18D01EC7"/>
    <w:rsid w:val="18F17AB4"/>
    <w:rsid w:val="193106F4"/>
    <w:rsid w:val="194C4BE2"/>
    <w:rsid w:val="19741E88"/>
    <w:rsid w:val="197B0735"/>
    <w:rsid w:val="19813E1B"/>
    <w:rsid w:val="19874034"/>
    <w:rsid w:val="19B536DB"/>
    <w:rsid w:val="19B87DEE"/>
    <w:rsid w:val="19BD656F"/>
    <w:rsid w:val="19C953D6"/>
    <w:rsid w:val="19CB6355"/>
    <w:rsid w:val="19D8571B"/>
    <w:rsid w:val="19D932CC"/>
    <w:rsid w:val="19E07FC2"/>
    <w:rsid w:val="1A001800"/>
    <w:rsid w:val="1A4579A0"/>
    <w:rsid w:val="1A5800A4"/>
    <w:rsid w:val="1A6A0719"/>
    <w:rsid w:val="1A6E79C7"/>
    <w:rsid w:val="1A886E27"/>
    <w:rsid w:val="1A9D3DE7"/>
    <w:rsid w:val="1AB73622"/>
    <w:rsid w:val="1ABF2F01"/>
    <w:rsid w:val="1AEA7F36"/>
    <w:rsid w:val="1AF03832"/>
    <w:rsid w:val="1B083444"/>
    <w:rsid w:val="1B187219"/>
    <w:rsid w:val="1B3C40E9"/>
    <w:rsid w:val="1B543D56"/>
    <w:rsid w:val="1B6F4465"/>
    <w:rsid w:val="1B745B87"/>
    <w:rsid w:val="1B8944F1"/>
    <w:rsid w:val="1B9B0961"/>
    <w:rsid w:val="1BAE6973"/>
    <w:rsid w:val="1BB57F0E"/>
    <w:rsid w:val="1BBD0B5C"/>
    <w:rsid w:val="1BC0266E"/>
    <w:rsid w:val="1BC175AF"/>
    <w:rsid w:val="1BCF288D"/>
    <w:rsid w:val="1BD355B6"/>
    <w:rsid w:val="1BEA3117"/>
    <w:rsid w:val="1BF03689"/>
    <w:rsid w:val="1BF8424D"/>
    <w:rsid w:val="1C0C0CAA"/>
    <w:rsid w:val="1C211A86"/>
    <w:rsid w:val="1C41363E"/>
    <w:rsid w:val="1C563F43"/>
    <w:rsid w:val="1C606EBB"/>
    <w:rsid w:val="1C61067E"/>
    <w:rsid w:val="1C720440"/>
    <w:rsid w:val="1CA53EA0"/>
    <w:rsid w:val="1CD92DD3"/>
    <w:rsid w:val="1CE677D4"/>
    <w:rsid w:val="1CEB6614"/>
    <w:rsid w:val="1D1131C5"/>
    <w:rsid w:val="1D1D2286"/>
    <w:rsid w:val="1D25142B"/>
    <w:rsid w:val="1D2E1337"/>
    <w:rsid w:val="1D3C21F1"/>
    <w:rsid w:val="1D3F08B5"/>
    <w:rsid w:val="1D5661D1"/>
    <w:rsid w:val="1D893F91"/>
    <w:rsid w:val="1DAD1BE8"/>
    <w:rsid w:val="1DC56E90"/>
    <w:rsid w:val="1DCB4DF5"/>
    <w:rsid w:val="1DEC31BE"/>
    <w:rsid w:val="1DFC2590"/>
    <w:rsid w:val="1E13142D"/>
    <w:rsid w:val="1E600E48"/>
    <w:rsid w:val="1E7F3FDB"/>
    <w:rsid w:val="1E7F6CF8"/>
    <w:rsid w:val="1E877976"/>
    <w:rsid w:val="1E8857F1"/>
    <w:rsid w:val="1E8E1B22"/>
    <w:rsid w:val="1EB52113"/>
    <w:rsid w:val="1ED1118E"/>
    <w:rsid w:val="1ED50CC6"/>
    <w:rsid w:val="1EF46CF8"/>
    <w:rsid w:val="1F066CC3"/>
    <w:rsid w:val="1F09472F"/>
    <w:rsid w:val="1F2A386D"/>
    <w:rsid w:val="1F2C6F23"/>
    <w:rsid w:val="1F4B2B50"/>
    <w:rsid w:val="1F595DB4"/>
    <w:rsid w:val="1F5F0035"/>
    <w:rsid w:val="1F6B0F85"/>
    <w:rsid w:val="1F7C5EC7"/>
    <w:rsid w:val="1FC323D2"/>
    <w:rsid w:val="1FCB1638"/>
    <w:rsid w:val="200F257D"/>
    <w:rsid w:val="20216496"/>
    <w:rsid w:val="202173FB"/>
    <w:rsid w:val="20222037"/>
    <w:rsid w:val="20502D66"/>
    <w:rsid w:val="205568F2"/>
    <w:rsid w:val="2060352A"/>
    <w:rsid w:val="2064224D"/>
    <w:rsid w:val="208C26C7"/>
    <w:rsid w:val="209F44A7"/>
    <w:rsid w:val="20AF566E"/>
    <w:rsid w:val="20C932B8"/>
    <w:rsid w:val="20ED6495"/>
    <w:rsid w:val="21061191"/>
    <w:rsid w:val="210E7893"/>
    <w:rsid w:val="21115368"/>
    <w:rsid w:val="214A2538"/>
    <w:rsid w:val="21580BEF"/>
    <w:rsid w:val="216379F5"/>
    <w:rsid w:val="216F6DB1"/>
    <w:rsid w:val="21720B45"/>
    <w:rsid w:val="217316FF"/>
    <w:rsid w:val="217F6650"/>
    <w:rsid w:val="219C11BF"/>
    <w:rsid w:val="21C20F88"/>
    <w:rsid w:val="22210990"/>
    <w:rsid w:val="222126BC"/>
    <w:rsid w:val="2241222A"/>
    <w:rsid w:val="224610DB"/>
    <w:rsid w:val="225B63CD"/>
    <w:rsid w:val="225D714D"/>
    <w:rsid w:val="22655DF8"/>
    <w:rsid w:val="227A1D50"/>
    <w:rsid w:val="227A48EA"/>
    <w:rsid w:val="227E6C78"/>
    <w:rsid w:val="228A7C96"/>
    <w:rsid w:val="228E392D"/>
    <w:rsid w:val="2291472C"/>
    <w:rsid w:val="229A2E10"/>
    <w:rsid w:val="22A43CD3"/>
    <w:rsid w:val="22A95FF6"/>
    <w:rsid w:val="22C477E9"/>
    <w:rsid w:val="22C9736B"/>
    <w:rsid w:val="22E96CE6"/>
    <w:rsid w:val="22EA20CC"/>
    <w:rsid w:val="22F5572A"/>
    <w:rsid w:val="231571CB"/>
    <w:rsid w:val="231A098A"/>
    <w:rsid w:val="23226462"/>
    <w:rsid w:val="23243E4E"/>
    <w:rsid w:val="23244C66"/>
    <w:rsid w:val="232D4D86"/>
    <w:rsid w:val="23322E41"/>
    <w:rsid w:val="235C4DB7"/>
    <w:rsid w:val="236C5340"/>
    <w:rsid w:val="237E34A6"/>
    <w:rsid w:val="238934B9"/>
    <w:rsid w:val="23895DF4"/>
    <w:rsid w:val="23A42162"/>
    <w:rsid w:val="23A8772E"/>
    <w:rsid w:val="23B923FB"/>
    <w:rsid w:val="23BC52E2"/>
    <w:rsid w:val="23C0407E"/>
    <w:rsid w:val="23CA49E7"/>
    <w:rsid w:val="23CD4B74"/>
    <w:rsid w:val="23F36772"/>
    <w:rsid w:val="24186659"/>
    <w:rsid w:val="241F6C5B"/>
    <w:rsid w:val="24201CAE"/>
    <w:rsid w:val="24241657"/>
    <w:rsid w:val="24485DDF"/>
    <w:rsid w:val="244B4016"/>
    <w:rsid w:val="244E1558"/>
    <w:rsid w:val="246458CF"/>
    <w:rsid w:val="247B7AC6"/>
    <w:rsid w:val="249847B0"/>
    <w:rsid w:val="24A22661"/>
    <w:rsid w:val="24A506A5"/>
    <w:rsid w:val="24AE00F5"/>
    <w:rsid w:val="25043D1A"/>
    <w:rsid w:val="25047DC0"/>
    <w:rsid w:val="25115164"/>
    <w:rsid w:val="251F425D"/>
    <w:rsid w:val="2524432E"/>
    <w:rsid w:val="2533411C"/>
    <w:rsid w:val="259214C6"/>
    <w:rsid w:val="25981381"/>
    <w:rsid w:val="25BE1AF3"/>
    <w:rsid w:val="25E74895"/>
    <w:rsid w:val="25F1289B"/>
    <w:rsid w:val="25FC33BD"/>
    <w:rsid w:val="26120066"/>
    <w:rsid w:val="263E3956"/>
    <w:rsid w:val="26764D66"/>
    <w:rsid w:val="267D62C8"/>
    <w:rsid w:val="268C5530"/>
    <w:rsid w:val="269E65C3"/>
    <w:rsid w:val="26A24809"/>
    <w:rsid w:val="26A51A31"/>
    <w:rsid w:val="26BA3034"/>
    <w:rsid w:val="26BF1438"/>
    <w:rsid w:val="26C413F9"/>
    <w:rsid w:val="26C51EDB"/>
    <w:rsid w:val="26CC2F8D"/>
    <w:rsid w:val="26D32205"/>
    <w:rsid w:val="26DF4FB6"/>
    <w:rsid w:val="26E1534F"/>
    <w:rsid w:val="26E712AF"/>
    <w:rsid w:val="26E90CF7"/>
    <w:rsid w:val="2710161B"/>
    <w:rsid w:val="27213A67"/>
    <w:rsid w:val="274C662A"/>
    <w:rsid w:val="27545DE4"/>
    <w:rsid w:val="27550EC5"/>
    <w:rsid w:val="276F542B"/>
    <w:rsid w:val="27901733"/>
    <w:rsid w:val="27935FA2"/>
    <w:rsid w:val="27937065"/>
    <w:rsid w:val="279A780A"/>
    <w:rsid w:val="27BD7E2B"/>
    <w:rsid w:val="27C425A1"/>
    <w:rsid w:val="27CA0534"/>
    <w:rsid w:val="27CF1DDE"/>
    <w:rsid w:val="27D60AB2"/>
    <w:rsid w:val="27F41F9B"/>
    <w:rsid w:val="27F47899"/>
    <w:rsid w:val="27FC181B"/>
    <w:rsid w:val="28026AC3"/>
    <w:rsid w:val="280C5324"/>
    <w:rsid w:val="280D6B74"/>
    <w:rsid w:val="2836738D"/>
    <w:rsid w:val="2844018D"/>
    <w:rsid w:val="288634DC"/>
    <w:rsid w:val="288D0636"/>
    <w:rsid w:val="289767E6"/>
    <w:rsid w:val="289C60EC"/>
    <w:rsid w:val="28CF3983"/>
    <w:rsid w:val="28D358F6"/>
    <w:rsid w:val="28D8747E"/>
    <w:rsid w:val="28E51600"/>
    <w:rsid w:val="28F22BB6"/>
    <w:rsid w:val="28F33BF5"/>
    <w:rsid w:val="292267B1"/>
    <w:rsid w:val="292610A8"/>
    <w:rsid w:val="293007D4"/>
    <w:rsid w:val="29374DB5"/>
    <w:rsid w:val="29514FF8"/>
    <w:rsid w:val="29DE0545"/>
    <w:rsid w:val="29EE18EA"/>
    <w:rsid w:val="2A0D20FB"/>
    <w:rsid w:val="2A3B07B9"/>
    <w:rsid w:val="2A425647"/>
    <w:rsid w:val="2A4C3087"/>
    <w:rsid w:val="2A536CEC"/>
    <w:rsid w:val="2A537D66"/>
    <w:rsid w:val="2AC90225"/>
    <w:rsid w:val="2ACA232C"/>
    <w:rsid w:val="2ACC6195"/>
    <w:rsid w:val="2B166144"/>
    <w:rsid w:val="2B205EFF"/>
    <w:rsid w:val="2B232102"/>
    <w:rsid w:val="2B2D7FCA"/>
    <w:rsid w:val="2B2E0116"/>
    <w:rsid w:val="2B5F0D83"/>
    <w:rsid w:val="2B5F6917"/>
    <w:rsid w:val="2B60151D"/>
    <w:rsid w:val="2B673092"/>
    <w:rsid w:val="2B7335D6"/>
    <w:rsid w:val="2B73505A"/>
    <w:rsid w:val="2B74399B"/>
    <w:rsid w:val="2B7C3ED2"/>
    <w:rsid w:val="2B9A7C8E"/>
    <w:rsid w:val="2BC76B2E"/>
    <w:rsid w:val="2BFD1C75"/>
    <w:rsid w:val="2C1A59EC"/>
    <w:rsid w:val="2C502E6B"/>
    <w:rsid w:val="2C693F13"/>
    <w:rsid w:val="2C6E7053"/>
    <w:rsid w:val="2C7F776C"/>
    <w:rsid w:val="2C87262B"/>
    <w:rsid w:val="2C8B5CDC"/>
    <w:rsid w:val="2C9A665D"/>
    <w:rsid w:val="2C9B3CCD"/>
    <w:rsid w:val="2CA5726B"/>
    <w:rsid w:val="2CA93B69"/>
    <w:rsid w:val="2CC02FFE"/>
    <w:rsid w:val="2CC067A8"/>
    <w:rsid w:val="2CC8611B"/>
    <w:rsid w:val="2CE05FBB"/>
    <w:rsid w:val="2CE33BC9"/>
    <w:rsid w:val="2CE5265D"/>
    <w:rsid w:val="2CF1074A"/>
    <w:rsid w:val="2CFB5E80"/>
    <w:rsid w:val="2D0768C9"/>
    <w:rsid w:val="2D262551"/>
    <w:rsid w:val="2D2A7242"/>
    <w:rsid w:val="2D47669F"/>
    <w:rsid w:val="2D4F59EB"/>
    <w:rsid w:val="2D657227"/>
    <w:rsid w:val="2D680157"/>
    <w:rsid w:val="2D6D09DE"/>
    <w:rsid w:val="2D910C70"/>
    <w:rsid w:val="2DAC5183"/>
    <w:rsid w:val="2DBD7A7D"/>
    <w:rsid w:val="2DC37A0D"/>
    <w:rsid w:val="2DC415F0"/>
    <w:rsid w:val="2DEF00FE"/>
    <w:rsid w:val="2DF55BA6"/>
    <w:rsid w:val="2E153FBB"/>
    <w:rsid w:val="2E1A0090"/>
    <w:rsid w:val="2E3E5D4B"/>
    <w:rsid w:val="2E3F6F6F"/>
    <w:rsid w:val="2E7547B4"/>
    <w:rsid w:val="2E900ED8"/>
    <w:rsid w:val="2EA73F21"/>
    <w:rsid w:val="2EB0208B"/>
    <w:rsid w:val="2EB25153"/>
    <w:rsid w:val="2EB2778D"/>
    <w:rsid w:val="2EB5275B"/>
    <w:rsid w:val="2EC1569E"/>
    <w:rsid w:val="2EDE236C"/>
    <w:rsid w:val="2EEE7584"/>
    <w:rsid w:val="2F147530"/>
    <w:rsid w:val="2F264BF7"/>
    <w:rsid w:val="2F2A733F"/>
    <w:rsid w:val="2F4D6447"/>
    <w:rsid w:val="2F5311A8"/>
    <w:rsid w:val="2F676E25"/>
    <w:rsid w:val="2F831496"/>
    <w:rsid w:val="2F89639D"/>
    <w:rsid w:val="2F954873"/>
    <w:rsid w:val="2FA97B49"/>
    <w:rsid w:val="2FAC16E1"/>
    <w:rsid w:val="2FBA2EE9"/>
    <w:rsid w:val="2FC123A0"/>
    <w:rsid w:val="2FD07B9C"/>
    <w:rsid w:val="2FD17F98"/>
    <w:rsid w:val="2FE57EAE"/>
    <w:rsid w:val="2FEE550E"/>
    <w:rsid w:val="2FF56405"/>
    <w:rsid w:val="30046BA8"/>
    <w:rsid w:val="300F090D"/>
    <w:rsid w:val="301A62A7"/>
    <w:rsid w:val="301B739D"/>
    <w:rsid w:val="30382390"/>
    <w:rsid w:val="30392852"/>
    <w:rsid w:val="30457726"/>
    <w:rsid w:val="305377EF"/>
    <w:rsid w:val="30765F33"/>
    <w:rsid w:val="30980CFC"/>
    <w:rsid w:val="309E34D7"/>
    <w:rsid w:val="30AE4CE7"/>
    <w:rsid w:val="30C0361B"/>
    <w:rsid w:val="30C80BE9"/>
    <w:rsid w:val="30F2063C"/>
    <w:rsid w:val="30F468A0"/>
    <w:rsid w:val="30F969C9"/>
    <w:rsid w:val="3110328E"/>
    <w:rsid w:val="311F6404"/>
    <w:rsid w:val="313D4725"/>
    <w:rsid w:val="31530B28"/>
    <w:rsid w:val="315B2A60"/>
    <w:rsid w:val="315E6605"/>
    <w:rsid w:val="31A520DB"/>
    <w:rsid w:val="31A83AB7"/>
    <w:rsid w:val="31D94D6F"/>
    <w:rsid w:val="31DA5B5D"/>
    <w:rsid w:val="31DC5184"/>
    <w:rsid w:val="31E01476"/>
    <w:rsid w:val="31F867FF"/>
    <w:rsid w:val="3229244D"/>
    <w:rsid w:val="323A5B7D"/>
    <w:rsid w:val="324625FE"/>
    <w:rsid w:val="325A5F90"/>
    <w:rsid w:val="325D7079"/>
    <w:rsid w:val="3263261E"/>
    <w:rsid w:val="32856C41"/>
    <w:rsid w:val="329357FB"/>
    <w:rsid w:val="32B1116D"/>
    <w:rsid w:val="32BA42DE"/>
    <w:rsid w:val="32DF5EDC"/>
    <w:rsid w:val="32E12394"/>
    <w:rsid w:val="32EA622B"/>
    <w:rsid w:val="3317063D"/>
    <w:rsid w:val="33254C3B"/>
    <w:rsid w:val="33256846"/>
    <w:rsid w:val="334C2F74"/>
    <w:rsid w:val="335154CA"/>
    <w:rsid w:val="33765DDD"/>
    <w:rsid w:val="33780D57"/>
    <w:rsid w:val="338052DA"/>
    <w:rsid w:val="33CB29A0"/>
    <w:rsid w:val="340C794B"/>
    <w:rsid w:val="341D766D"/>
    <w:rsid w:val="341E16EE"/>
    <w:rsid w:val="342A7D26"/>
    <w:rsid w:val="344176C6"/>
    <w:rsid w:val="34424A72"/>
    <w:rsid w:val="345D43E8"/>
    <w:rsid w:val="348651B0"/>
    <w:rsid w:val="34AA10E7"/>
    <w:rsid w:val="34D6290E"/>
    <w:rsid w:val="34E1426F"/>
    <w:rsid w:val="34FB0FBA"/>
    <w:rsid w:val="350D61FB"/>
    <w:rsid w:val="353B1F8D"/>
    <w:rsid w:val="35473E81"/>
    <w:rsid w:val="354A5C1C"/>
    <w:rsid w:val="35644C6B"/>
    <w:rsid w:val="357D0A45"/>
    <w:rsid w:val="358F39AA"/>
    <w:rsid w:val="35BF7B9B"/>
    <w:rsid w:val="35D56CA1"/>
    <w:rsid w:val="35D703D6"/>
    <w:rsid w:val="35E52076"/>
    <w:rsid w:val="35FC21C1"/>
    <w:rsid w:val="360A3E02"/>
    <w:rsid w:val="360D4CFB"/>
    <w:rsid w:val="362E4BA2"/>
    <w:rsid w:val="364F5C3E"/>
    <w:rsid w:val="36586C5B"/>
    <w:rsid w:val="36765C9A"/>
    <w:rsid w:val="367B2F3C"/>
    <w:rsid w:val="36856D9E"/>
    <w:rsid w:val="368D2DAA"/>
    <w:rsid w:val="36953252"/>
    <w:rsid w:val="36C20ACD"/>
    <w:rsid w:val="36C77D43"/>
    <w:rsid w:val="36D67EBE"/>
    <w:rsid w:val="36F2221A"/>
    <w:rsid w:val="37120C46"/>
    <w:rsid w:val="371F4676"/>
    <w:rsid w:val="372437A3"/>
    <w:rsid w:val="37243BE3"/>
    <w:rsid w:val="3731056E"/>
    <w:rsid w:val="3734439E"/>
    <w:rsid w:val="374B1371"/>
    <w:rsid w:val="37765E7A"/>
    <w:rsid w:val="37803EFC"/>
    <w:rsid w:val="37993C57"/>
    <w:rsid w:val="37AE15D1"/>
    <w:rsid w:val="37CF08A1"/>
    <w:rsid w:val="37E609CA"/>
    <w:rsid w:val="37E731CC"/>
    <w:rsid w:val="37F81B98"/>
    <w:rsid w:val="38180B83"/>
    <w:rsid w:val="383E3763"/>
    <w:rsid w:val="384B651B"/>
    <w:rsid w:val="384E2B1A"/>
    <w:rsid w:val="385A185C"/>
    <w:rsid w:val="386F7C27"/>
    <w:rsid w:val="389D2259"/>
    <w:rsid w:val="389D2719"/>
    <w:rsid w:val="38A738F9"/>
    <w:rsid w:val="38B20745"/>
    <w:rsid w:val="38BF0B75"/>
    <w:rsid w:val="38D33BB1"/>
    <w:rsid w:val="38F058FD"/>
    <w:rsid w:val="38F35964"/>
    <w:rsid w:val="390E6854"/>
    <w:rsid w:val="392447D9"/>
    <w:rsid w:val="396D709C"/>
    <w:rsid w:val="39742997"/>
    <w:rsid w:val="397B1587"/>
    <w:rsid w:val="398E29AD"/>
    <w:rsid w:val="39C14845"/>
    <w:rsid w:val="39D30F3A"/>
    <w:rsid w:val="39EC3963"/>
    <w:rsid w:val="39F87256"/>
    <w:rsid w:val="39FD0C72"/>
    <w:rsid w:val="39FF7695"/>
    <w:rsid w:val="3A1276C2"/>
    <w:rsid w:val="3A2F5974"/>
    <w:rsid w:val="3A4B2F3F"/>
    <w:rsid w:val="3A640BC9"/>
    <w:rsid w:val="3A663C06"/>
    <w:rsid w:val="3A941BBD"/>
    <w:rsid w:val="3A9D5F1F"/>
    <w:rsid w:val="3AC76CBE"/>
    <w:rsid w:val="3ADE10E3"/>
    <w:rsid w:val="3AF8709A"/>
    <w:rsid w:val="3B01452F"/>
    <w:rsid w:val="3B20455E"/>
    <w:rsid w:val="3B262726"/>
    <w:rsid w:val="3B6010D6"/>
    <w:rsid w:val="3B700EB0"/>
    <w:rsid w:val="3B7865CA"/>
    <w:rsid w:val="3BA221BD"/>
    <w:rsid w:val="3BB2395F"/>
    <w:rsid w:val="3BCD28DB"/>
    <w:rsid w:val="3BD73599"/>
    <w:rsid w:val="3BE121AE"/>
    <w:rsid w:val="3BF72A45"/>
    <w:rsid w:val="3C013A9A"/>
    <w:rsid w:val="3C067AF1"/>
    <w:rsid w:val="3C1C7159"/>
    <w:rsid w:val="3C2332E6"/>
    <w:rsid w:val="3C3156A7"/>
    <w:rsid w:val="3C3D5AEC"/>
    <w:rsid w:val="3C3E612E"/>
    <w:rsid w:val="3C430990"/>
    <w:rsid w:val="3C4769BA"/>
    <w:rsid w:val="3C4D0FE0"/>
    <w:rsid w:val="3C506908"/>
    <w:rsid w:val="3C597DF7"/>
    <w:rsid w:val="3C5D3928"/>
    <w:rsid w:val="3CA261C9"/>
    <w:rsid w:val="3CA55F79"/>
    <w:rsid w:val="3CAA3F18"/>
    <w:rsid w:val="3CAA4B41"/>
    <w:rsid w:val="3CAC2173"/>
    <w:rsid w:val="3CB3780E"/>
    <w:rsid w:val="3CC4002A"/>
    <w:rsid w:val="3CC60DBC"/>
    <w:rsid w:val="3CCA16CE"/>
    <w:rsid w:val="3CD138F5"/>
    <w:rsid w:val="3CD26514"/>
    <w:rsid w:val="3CD9487E"/>
    <w:rsid w:val="3CE60152"/>
    <w:rsid w:val="3CEA74D9"/>
    <w:rsid w:val="3D0A1856"/>
    <w:rsid w:val="3D0C3B55"/>
    <w:rsid w:val="3D316F30"/>
    <w:rsid w:val="3D474FA1"/>
    <w:rsid w:val="3D4F7660"/>
    <w:rsid w:val="3D5E7FF3"/>
    <w:rsid w:val="3D7D4787"/>
    <w:rsid w:val="3D99063F"/>
    <w:rsid w:val="3DAD7DCE"/>
    <w:rsid w:val="3DB2338A"/>
    <w:rsid w:val="3DC17189"/>
    <w:rsid w:val="3DE00894"/>
    <w:rsid w:val="3DFA7416"/>
    <w:rsid w:val="3E1505E1"/>
    <w:rsid w:val="3E176DD7"/>
    <w:rsid w:val="3E251720"/>
    <w:rsid w:val="3E3506FF"/>
    <w:rsid w:val="3E4B26B9"/>
    <w:rsid w:val="3E51420C"/>
    <w:rsid w:val="3E785D7C"/>
    <w:rsid w:val="3E9A1858"/>
    <w:rsid w:val="3EA935CA"/>
    <w:rsid w:val="3EAF4ECA"/>
    <w:rsid w:val="3EBA78DE"/>
    <w:rsid w:val="3ED049D7"/>
    <w:rsid w:val="3EE71C96"/>
    <w:rsid w:val="3F0B360E"/>
    <w:rsid w:val="3F0C2567"/>
    <w:rsid w:val="3F2D37F3"/>
    <w:rsid w:val="3F597642"/>
    <w:rsid w:val="3F694807"/>
    <w:rsid w:val="3F7117CE"/>
    <w:rsid w:val="3F833678"/>
    <w:rsid w:val="3FAF343B"/>
    <w:rsid w:val="3FC21052"/>
    <w:rsid w:val="3FC51A8D"/>
    <w:rsid w:val="3FC55DB2"/>
    <w:rsid w:val="3FCB45F3"/>
    <w:rsid w:val="3FE13D10"/>
    <w:rsid w:val="3FF03488"/>
    <w:rsid w:val="3FF475EF"/>
    <w:rsid w:val="400145FD"/>
    <w:rsid w:val="400A2E97"/>
    <w:rsid w:val="40123010"/>
    <w:rsid w:val="401E1795"/>
    <w:rsid w:val="40263BE5"/>
    <w:rsid w:val="403D3576"/>
    <w:rsid w:val="40410925"/>
    <w:rsid w:val="404C5816"/>
    <w:rsid w:val="40686EEF"/>
    <w:rsid w:val="407675D3"/>
    <w:rsid w:val="40795D34"/>
    <w:rsid w:val="407D637F"/>
    <w:rsid w:val="408A3A29"/>
    <w:rsid w:val="408E1D9E"/>
    <w:rsid w:val="40914F60"/>
    <w:rsid w:val="40974C5E"/>
    <w:rsid w:val="409C7C14"/>
    <w:rsid w:val="40A8058B"/>
    <w:rsid w:val="40CE78E0"/>
    <w:rsid w:val="40D31BA1"/>
    <w:rsid w:val="40FD5D6B"/>
    <w:rsid w:val="41002E37"/>
    <w:rsid w:val="410312CC"/>
    <w:rsid w:val="41125F6E"/>
    <w:rsid w:val="411B52E8"/>
    <w:rsid w:val="412714D2"/>
    <w:rsid w:val="412B7DF3"/>
    <w:rsid w:val="412C700E"/>
    <w:rsid w:val="414142E2"/>
    <w:rsid w:val="416950CA"/>
    <w:rsid w:val="41894E5D"/>
    <w:rsid w:val="419E5819"/>
    <w:rsid w:val="41C775E6"/>
    <w:rsid w:val="41DA1AC7"/>
    <w:rsid w:val="41DD373D"/>
    <w:rsid w:val="41E318DA"/>
    <w:rsid w:val="41EA05C6"/>
    <w:rsid w:val="420250E8"/>
    <w:rsid w:val="421C4D20"/>
    <w:rsid w:val="4252167F"/>
    <w:rsid w:val="42544A19"/>
    <w:rsid w:val="4262361C"/>
    <w:rsid w:val="427C7BAF"/>
    <w:rsid w:val="427D706E"/>
    <w:rsid w:val="4285030D"/>
    <w:rsid w:val="428B5460"/>
    <w:rsid w:val="42B044E2"/>
    <w:rsid w:val="42CA0799"/>
    <w:rsid w:val="42DC6B3C"/>
    <w:rsid w:val="42E73E4A"/>
    <w:rsid w:val="431D36FC"/>
    <w:rsid w:val="432B5A55"/>
    <w:rsid w:val="43423126"/>
    <w:rsid w:val="43585A65"/>
    <w:rsid w:val="43615564"/>
    <w:rsid w:val="436743FE"/>
    <w:rsid w:val="436776AC"/>
    <w:rsid w:val="4372725D"/>
    <w:rsid w:val="437422E7"/>
    <w:rsid w:val="437511FF"/>
    <w:rsid w:val="437824A7"/>
    <w:rsid w:val="437B16EA"/>
    <w:rsid w:val="43880449"/>
    <w:rsid w:val="439B776E"/>
    <w:rsid w:val="43AB3B00"/>
    <w:rsid w:val="43C24E3A"/>
    <w:rsid w:val="43E013D2"/>
    <w:rsid w:val="43E421C4"/>
    <w:rsid w:val="440A0A5B"/>
    <w:rsid w:val="44186757"/>
    <w:rsid w:val="44220749"/>
    <w:rsid w:val="442F0DE4"/>
    <w:rsid w:val="44311015"/>
    <w:rsid w:val="44543D3D"/>
    <w:rsid w:val="445B7CFB"/>
    <w:rsid w:val="44A123CC"/>
    <w:rsid w:val="44B146A5"/>
    <w:rsid w:val="44C33212"/>
    <w:rsid w:val="44D1231E"/>
    <w:rsid w:val="44E831B7"/>
    <w:rsid w:val="44EE5B6A"/>
    <w:rsid w:val="44F67E97"/>
    <w:rsid w:val="44FD512C"/>
    <w:rsid w:val="44FE6461"/>
    <w:rsid w:val="451E69FB"/>
    <w:rsid w:val="45291B75"/>
    <w:rsid w:val="452B6024"/>
    <w:rsid w:val="453B5CF7"/>
    <w:rsid w:val="453F7665"/>
    <w:rsid w:val="4554358B"/>
    <w:rsid w:val="456E1501"/>
    <w:rsid w:val="4578641E"/>
    <w:rsid w:val="45964C01"/>
    <w:rsid w:val="45BE1CD2"/>
    <w:rsid w:val="45CA6CDF"/>
    <w:rsid w:val="45E21D23"/>
    <w:rsid w:val="45E413D9"/>
    <w:rsid w:val="45F258E5"/>
    <w:rsid w:val="45F9556B"/>
    <w:rsid w:val="4641217A"/>
    <w:rsid w:val="464D416D"/>
    <w:rsid w:val="4660781D"/>
    <w:rsid w:val="46677196"/>
    <w:rsid w:val="4693234C"/>
    <w:rsid w:val="46964F19"/>
    <w:rsid w:val="46AC54F2"/>
    <w:rsid w:val="46C63E58"/>
    <w:rsid w:val="46D1764C"/>
    <w:rsid w:val="46E433AA"/>
    <w:rsid w:val="47041F34"/>
    <w:rsid w:val="47223902"/>
    <w:rsid w:val="47262DE3"/>
    <w:rsid w:val="472A596B"/>
    <w:rsid w:val="47346E23"/>
    <w:rsid w:val="47432972"/>
    <w:rsid w:val="4743777D"/>
    <w:rsid w:val="474A43A2"/>
    <w:rsid w:val="47770DD3"/>
    <w:rsid w:val="47A161CA"/>
    <w:rsid w:val="47B853AC"/>
    <w:rsid w:val="47D20688"/>
    <w:rsid w:val="47DC3D3D"/>
    <w:rsid w:val="47E25ADB"/>
    <w:rsid w:val="47F534B3"/>
    <w:rsid w:val="481A7C7F"/>
    <w:rsid w:val="48373C88"/>
    <w:rsid w:val="48621E8A"/>
    <w:rsid w:val="487A20C8"/>
    <w:rsid w:val="48841C51"/>
    <w:rsid w:val="48972D75"/>
    <w:rsid w:val="489F273E"/>
    <w:rsid w:val="48A60B9B"/>
    <w:rsid w:val="48A95633"/>
    <w:rsid w:val="48CC0562"/>
    <w:rsid w:val="48CE7C17"/>
    <w:rsid w:val="48D11442"/>
    <w:rsid w:val="48D303C3"/>
    <w:rsid w:val="48DF4E64"/>
    <w:rsid w:val="48E70A1C"/>
    <w:rsid w:val="48F93C82"/>
    <w:rsid w:val="49021A10"/>
    <w:rsid w:val="49047FA5"/>
    <w:rsid w:val="49141D46"/>
    <w:rsid w:val="49303E86"/>
    <w:rsid w:val="49337D40"/>
    <w:rsid w:val="497216EF"/>
    <w:rsid w:val="49736852"/>
    <w:rsid w:val="49744660"/>
    <w:rsid w:val="498C2BDD"/>
    <w:rsid w:val="499E3EA8"/>
    <w:rsid w:val="49A85E04"/>
    <w:rsid w:val="49CB1C9C"/>
    <w:rsid w:val="49E26F6E"/>
    <w:rsid w:val="4A0C33CA"/>
    <w:rsid w:val="4A1037A8"/>
    <w:rsid w:val="4A127014"/>
    <w:rsid w:val="4A1D2C03"/>
    <w:rsid w:val="4A261B87"/>
    <w:rsid w:val="4A310C86"/>
    <w:rsid w:val="4A4D5A01"/>
    <w:rsid w:val="4A711F40"/>
    <w:rsid w:val="4A7B1762"/>
    <w:rsid w:val="4AA96008"/>
    <w:rsid w:val="4ABA3A94"/>
    <w:rsid w:val="4ABB6CC9"/>
    <w:rsid w:val="4ABF4ACE"/>
    <w:rsid w:val="4AE36172"/>
    <w:rsid w:val="4AEF7E26"/>
    <w:rsid w:val="4B0973BF"/>
    <w:rsid w:val="4B10370B"/>
    <w:rsid w:val="4B1803D1"/>
    <w:rsid w:val="4B1A0D37"/>
    <w:rsid w:val="4B284371"/>
    <w:rsid w:val="4B310902"/>
    <w:rsid w:val="4B5B757E"/>
    <w:rsid w:val="4B630E8B"/>
    <w:rsid w:val="4B7335D6"/>
    <w:rsid w:val="4B7378BE"/>
    <w:rsid w:val="4B797E44"/>
    <w:rsid w:val="4B820F8D"/>
    <w:rsid w:val="4B990A60"/>
    <w:rsid w:val="4B9F5E90"/>
    <w:rsid w:val="4BA628EE"/>
    <w:rsid w:val="4BAF1E0D"/>
    <w:rsid w:val="4BE8199D"/>
    <w:rsid w:val="4BF46BDE"/>
    <w:rsid w:val="4C0F6545"/>
    <w:rsid w:val="4C116AD4"/>
    <w:rsid w:val="4C153E80"/>
    <w:rsid w:val="4C160D55"/>
    <w:rsid w:val="4C311794"/>
    <w:rsid w:val="4C613FAB"/>
    <w:rsid w:val="4CA8505B"/>
    <w:rsid w:val="4CAA5CF1"/>
    <w:rsid w:val="4CAD6B23"/>
    <w:rsid w:val="4CAE2DC4"/>
    <w:rsid w:val="4CCF4ECB"/>
    <w:rsid w:val="4CE50250"/>
    <w:rsid w:val="4CEB622A"/>
    <w:rsid w:val="4D0B6DC1"/>
    <w:rsid w:val="4D261E30"/>
    <w:rsid w:val="4D2C22A9"/>
    <w:rsid w:val="4D2E7A89"/>
    <w:rsid w:val="4D421451"/>
    <w:rsid w:val="4D5D2C3C"/>
    <w:rsid w:val="4D5F6BD0"/>
    <w:rsid w:val="4D621864"/>
    <w:rsid w:val="4D655E02"/>
    <w:rsid w:val="4D7C2EEE"/>
    <w:rsid w:val="4D8A0C0A"/>
    <w:rsid w:val="4D9651E2"/>
    <w:rsid w:val="4DBC6DDC"/>
    <w:rsid w:val="4DF20549"/>
    <w:rsid w:val="4E0C31AF"/>
    <w:rsid w:val="4E100587"/>
    <w:rsid w:val="4E285F3D"/>
    <w:rsid w:val="4E29715C"/>
    <w:rsid w:val="4E317E39"/>
    <w:rsid w:val="4E3376F3"/>
    <w:rsid w:val="4E3F6985"/>
    <w:rsid w:val="4E547225"/>
    <w:rsid w:val="4E576432"/>
    <w:rsid w:val="4E5B3FD9"/>
    <w:rsid w:val="4E966AD4"/>
    <w:rsid w:val="4EAA5492"/>
    <w:rsid w:val="4EB42F9D"/>
    <w:rsid w:val="4EBA61A1"/>
    <w:rsid w:val="4ED920FB"/>
    <w:rsid w:val="4EDC07A6"/>
    <w:rsid w:val="4EF37C3B"/>
    <w:rsid w:val="4F09481B"/>
    <w:rsid w:val="4F167EA8"/>
    <w:rsid w:val="4F483D8E"/>
    <w:rsid w:val="4F4C1CDC"/>
    <w:rsid w:val="4F5501A7"/>
    <w:rsid w:val="4F652C95"/>
    <w:rsid w:val="4F8A7EFC"/>
    <w:rsid w:val="4F971FDA"/>
    <w:rsid w:val="4FB82614"/>
    <w:rsid w:val="4FD146BF"/>
    <w:rsid w:val="4FD234C7"/>
    <w:rsid w:val="4FF5542B"/>
    <w:rsid w:val="50004DCF"/>
    <w:rsid w:val="503C4FB6"/>
    <w:rsid w:val="503E3589"/>
    <w:rsid w:val="504D325E"/>
    <w:rsid w:val="505E04B2"/>
    <w:rsid w:val="5068233F"/>
    <w:rsid w:val="508C7D7C"/>
    <w:rsid w:val="50977F9D"/>
    <w:rsid w:val="50A66662"/>
    <w:rsid w:val="50AE59D0"/>
    <w:rsid w:val="50CE09AB"/>
    <w:rsid w:val="50D57615"/>
    <w:rsid w:val="50DA25DE"/>
    <w:rsid w:val="50E92A97"/>
    <w:rsid w:val="50F17DC1"/>
    <w:rsid w:val="50F2426E"/>
    <w:rsid w:val="50F70E55"/>
    <w:rsid w:val="50FC341B"/>
    <w:rsid w:val="51074621"/>
    <w:rsid w:val="51147CA4"/>
    <w:rsid w:val="512329EF"/>
    <w:rsid w:val="51321516"/>
    <w:rsid w:val="513D0234"/>
    <w:rsid w:val="51443D27"/>
    <w:rsid w:val="51630D93"/>
    <w:rsid w:val="516B0BE7"/>
    <w:rsid w:val="516E015E"/>
    <w:rsid w:val="516E4E8F"/>
    <w:rsid w:val="517C6C92"/>
    <w:rsid w:val="5182477A"/>
    <w:rsid w:val="519368F4"/>
    <w:rsid w:val="51965484"/>
    <w:rsid w:val="519C0721"/>
    <w:rsid w:val="51E33E6D"/>
    <w:rsid w:val="51EC78AD"/>
    <w:rsid w:val="51F87B01"/>
    <w:rsid w:val="51FB30CC"/>
    <w:rsid w:val="52175A95"/>
    <w:rsid w:val="52271566"/>
    <w:rsid w:val="524B5D08"/>
    <w:rsid w:val="524C2CE9"/>
    <w:rsid w:val="526724B8"/>
    <w:rsid w:val="526D2DF2"/>
    <w:rsid w:val="52B35B49"/>
    <w:rsid w:val="52D74734"/>
    <w:rsid w:val="52D973E0"/>
    <w:rsid w:val="52EF6AAA"/>
    <w:rsid w:val="53146A99"/>
    <w:rsid w:val="531915BD"/>
    <w:rsid w:val="532374BB"/>
    <w:rsid w:val="53345316"/>
    <w:rsid w:val="53387CEA"/>
    <w:rsid w:val="533B7386"/>
    <w:rsid w:val="53475E90"/>
    <w:rsid w:val="53492690"/>
    <w:rsid w:val="534E4C25"/>
    <w:rsid w:val="536933E4"/>
    <w:rsid w:val="536D5647"/>
    <w:rsid w:val="536E10FE"/>
    <w:rsid w:val="53A0000A"/>
    <w:rsid w:val="53AC5F7A"/>
    <w:rsid w:val="53B2649B"/>
    <w:rsid w:val="53C07488"/>
    <w:rsid w:val="53C15AB0"/>
    <w:rsid w:val="53C30AB1"/>
    <w:rsid w:val="53C7339A"/>
    <w:rsid w:val="53C964CB"/>
    <w:rsid w:val="53D427CA"/>
    <w:rsid w:val="53D51BDE"/>
    <w:rsid w:val="53DB6792"/>
    <w:rsid w:val="53E42AB1"/>
    <w:rsid w:val="53FD376F"/>
    <w:rsid w:val="54022EEE"/>
    <w:rsid w:val="541209EC"/>
    <w:rsid w:val="54284EEF"/>
    <w:rsid w:val="542D1F3A"/>
    <w:rsid w:val="5437766B"/>
    <w:rsid w:val="54472F31"/>
    <w:rsid w:val="54572CAA"/>
    <w:rsid w:val="545C4228"/>
    <w:rsid w:val="54977A58"/>
    <w:rsid w:val="54BC4065"/>
    <w:rsid w:val="54C37350"/>
    <w:rsid w:val="54C379E8"/>
    <w:rsid w:val="54C85650"/>
    <w:rsid w:val="54F909F2"/>
    <w:rsid w:val="55083052"/>
    <w:rsid w:val="553D6E50"/>
    <w:rsid w:val="5560652E"/>
    <w:rsid w:val="556F0C49"/>
    <w:rsid w:val="559D28A4"/>
    <w:rsid w:val="55A250A1"/>
    <w:rsid w:val="55B458B1"/>
    <w:rsid w:val="55C225CB"/>
    <w:rsid w:val="562C201F"/>
    <w:rsid w:val="563145C2"/>
    <w:rsid w:val="5635161B"/>
    <w:rsid w:val="5638268A"/>
    <w:rsid w:val="5638697B"/>
    <w:rsid w:val="56611BB5"/>
    <w:rsid w:val="56803CFB"/>
    <w:rsid w:val="569A0447"/>
    <w:rsid w:val="56AF47C0"/>
    <w:rsid w:val="56B2482A"/>
    <w:rsid w:val="56C21F5D"/>
    <w:rsid w:val="56C607B8"/>
    <w:rsid w:val="56C735AA"/>
    <w:rsid w:val="56D94FC5"/>
    <w:rsid w:val="56E1045D"/>
    <w:rsid w:val="56F20C90"/>
    <w:rsid w:val="57000629"/>
    <w:rsid w:val="573B3D05"/>
    <w:rsid w:val="57642FA2"/>
    <w:rsid w:val="577060EB"/>
    <w:rsid w:val="577E1485"/>
    <w:rsid w:val="578D518C"/>
    <w:rsid w:val="57920483"/>
    <w:rsid w:val="57924361"/>
    <w:rsid w:val="579D72E7"/>
    <w:rsid w:val="579E284A"/>
    <w:rsid w:val="57A17356"/>
    <w:rsid w:val="57A84763"/>
    <w:rsid w:val="57AC5697"/>
    <w:rsid w:val="57AE3D11"/>
    <w:rsid w:val="57B257B5"/>
    <w:rsid w:val="57B96C48"/>
    <w:rsid w:val="57F04540"/>
    <w:rsid w:val="58173E8D"/>
    <w:rsid w:val="581D62D7"/>
    <w:rsid w:val="58223368"/>
    <w:rsid w:val="584A4260"/>
    <w:rsid w:val="585002B8"/>
    <w:rsid w:val="58560273"/>
    <w:rsid w:val="58571F81"/>
    <w:rsid w:val="586A3535"/>
    <w:rsid w:val="58770463"/>
    <w:rsid w:val="588A05CB"/>
    <w:rsid w:val="58982BC2"/>
    <w:rsid w:val="589D31A0"/>
    <w:rsid w:val="58BE71DB"/>
    <w:rsid w:val="58E5269F"/>
    <w:rsid w:val="58F85E95"/>
    <w:rsid w:val="58FA75F3"/>
    <w:rsid w:val="5903071D"/>
    <w:rsid w:val="590C639B"/>
    <w:rsid w:val="59395FBF"/>
    <w:rsid w:val="59403244"/>
    <w:rsid w:val="5957249A"/>
    <w:rsid w:val="595A2FF5"/>
    <w:rsid w:val="596E7C35"/>
    <w:rsid w:val="59906774"/>
    <w:rsid w:val="59BC2DA2"/>
    <w:rsid w:val="59BD1BC8"/>
    <w:rsid w:val="59DA15D8"/>
    <w:rsid w:val="59EF5AA4"/>
    <w:rsid w:val="59EF5E6B"/>
    <w:rsid w:val="59FC17E7"/>
    <w:rsid w:val="59FE2593"/>
    <w:rsid w:val="5A201546"/>
    <w:rsid w:val="5A271F67"/>
    <w:rsid w:val="5A311403"/>
    <w:rsid w:val="5A4A18C1"/>
    <w:rsid w:val="5A5556F0"/>
    <w:rsid w:val="5A6C20BF"/>
    <w:rsid w:val="5A895990"/>
    <w:rsid w:val="5A932111"/>
    <w:rsid w:val="5AAC6143"/>
    <w:rsid w:val="5AAE73B9"/>
    <w:rsid w:val="5AB010DD"/>
    <w:rsid w:val="5AB827A3"/>
    <w:rsid w:val="5ADA66D1"/>
    <w:rsid w:val="5ADC0CD5"/>
    <w:rsid w:val="5ADD2A40"/>
    <w:rsid w:val="5AE6496C"/>
    <w:rsid w:val="5AEC2BF0"/>
    <w:rsid w:val="5AEE3C8E"/>
    <w:rsid w:val="5AEF44B8"/>
    <w:rsid w:val="5AFA2F8E"/>
    <w:rsid w:val="5B13421B"/>
    <w:rsid w:val="5B490E21"/>
    <w:rsid w:val="5B516B92"/>
    <w:rsid w:val="5B5764B9"/>
    <w:rsid w:val="5B8047E3"/>
    <w:rsid w:val="5B841632"/>
    <w:rsid w:val="5BAB50A8"/>
    <w:rsid w:val="5BB628A5"/>
    <w:rsid w:val="5BB74268"/>
    <w:rsid w:val="5BE12277"/>
    <w:rsid w:val="5BF033ED"/>
    <w:rsid w:val="5C0001B0"/>
    <w:rsid w:val="5C000996"/>
    <w:rsid w:val="5C0038C0"/>
    <w:rsid w:val="5C0970EC"/>
    <w:rsid w:val="5C0A26E1"/>
    <w:rsid w:val="5C182962"/>
    <w:rsid w:val="5C29197A"/>
    <w:rsid w:val="5C3C550A"/>
    <w:rsid w:val="5C3F4CF7"/>
    <w:rsid w:val="5C441CED"/>
    <w:rsid w:val="5C457B3F"/>
    <w:rsid w:val="5C583705"/>
    <w:rsid w:val="5C6C06CE"/>
    <w:rsid w:val="5C9729AB"/>
    <w:rsid w:val="5C9C5243"/>
    <w:rsid w:val="5CB27A45"/>
    <w:rsid w:val="5CC97027"/>
    <w:rsid w:val="5CCF6385"/>
    <w:rsid w:val="5CD32BD1"/>
    <w:rsid w:val="5CE514AC"/>
    <w:rsid w:val="5CF017D1"/>
    <w:rsid w:val="5D0C1DBB"/>
    <w:rsid w:val="5D0C2BBC"/>
    <w:rsid w:val="5D33221F"/>
    <w:rsid w:val="5D5F4F28"/>
    <w:rsid w:val="5D605985"/>
    <w:rsid w:val="5D613797"/>
    <w:rsid w:val="5D640A14"/>
    <w:rsid w:val="5D657294"/>
    <w:rsid w:val="5D6C5C03"/>
    <w:rsid w:val="5D8F701C"/>
    <w:rsid w:val="5D924309"/>
    <w:rsid w:val="5D984C61"/>
    <w:rsid w:val="5DB63181"/>
    <w:rsid w:val="5DE62C7C"/>
    <w:rsid w:val="5DF56535"/>
    <w:rsid w:val="5E041078"/>
    <w:rsid w:val="5E0C1521"/>
    <w:rsid w:val="5E1B3469"/>
    <w:rsid w:val="5E2167A0"/>
    <w:rsid w:val="5E2F0D13"/>
    <w:rsid w:val="5E520535"/>
    <w:rsid w:val="5E5A274F"/>
    <w:rsid w:val="5E5E084D"/>
    <w:rsid w:val="5E61440B"/>
    <w:rsid w:val="5E787095"/>
    <w:rsid w:val="5E7A5696"/>
    <w:rsid w:val="5E973545"/>
    <w:rsid w:val="5EB75876"/>
    <w:rsid w:val="5ED20AEB"/>
    <w:rsid w:val="5EDA07F8"/>
    <w:rsid w:val="5EE40822"/>
    <w:rsid w:val="5EE5642D"/>
    <w:rsid w:val="5EE9562E"/>
    <w:rsid w:val="5EF80C27"/>
    <w:rsid w:val="5F093B59"/>
    <w:rsid w:val="5F112834"/>
    <w:rsid w:val="5F273323"/>
    <w:rsid w:val="5F2B60A9"/>
    <w:rsid w:val="5F3D168B"/>
    <w:rsid w:val="5F6D11D0"/>
    <w:rsid w:val="5F6D33BE"/>
    <w:rsid w:val="5F7F004A"/>
    <w:rsid w:val="5F84064C"/>
    <w:rsid w:val="5FC951B0"/>
    <w:rsid w:val="5FE41520"/>
    <w:rsid w:val="60094CCE"/>
    <w:rsid w:val="600B5B4C"/>
    <w:rsid w:val="600F0956"/>
    <w:rsid w:val="601A1DEB"/>
    <w:rsid w:val="6024687E"/>
    <w:rsid w:val="603807C7"/>
    <w:rsid w:val="60427133"/>
    <w:rsid w:val="60437DE6"/>
    <w:rsid w:val="605532FE"/>
    <w:rsid w:val="605C4CA1"/>
    <w:rsid w:val="608B34DB"/>
    <w:rsid w:val="60907464"/>
    <w:rsid w:val="609E1E92"/>
    <w:rsid w:val="60B22244"/>
    <w:rsid w:val="611128D2"/>
    <w:rsid w:val="61161386"/>
    <w:rsid w:val="61186E40"/>
    <w:rsid w:val="612729D7"/>
    <w:rsid w:val="613027D1"/>
    <w:rsid w:val="61340019"/>
    <w:rsid w:val="614107DC"/>
    <w:rsid w:val="615E189A"/>
    <w:rsid w:val="616B6A83"/>
    <w:rsid w:val="616F5DEA"/>
    <w:rsid w:val="61866AF6"/>
    <w:rsid w:val="61AB640B"/>
    <w:rsid w:val="61AE6060"/>
    <w:rsid w:val="61B0554C"/>
    <w:rsid w:val="61C27EC8"/>
    <w:rsid w:val="61C82385"/>
    <w:rsid w:val="61D673A4"/>
    <w:rsid w:val="61F075B6"/>
    <w:rsid w:val="61F25F1A"/>
    <w:rsid w:val="61F873CA"/>
    <w:rsid w:val="62053067"/>
    <w:rsid w:val="62107821"/>
    <w:rsid w:val="624F6A43"/>
    <w:rsid w:val="6251092F"/>
    <w:rsid w:val="6281445D"/>
    <w:rsid w:val="62987F1A"/>
    <w:rsid w:val="62A030F2"/>
    <w:rsid w:val="62A47A91"/>
    <w:rsid w:val="62C61B13"/>
    <w:rsid w:val="62CE3123"/>
    <w:rsid w:val="62F077F4"/>
    <w:rsid w:val="62FC7F11"/>
    <w:rsid w:val="634244C3"/>
    <w:rsid w:val="635C56F4"/>
    <w:rsid w:val="63623391"/>
    <w:rsid w:val="636D6C1C"/>
    <w:rsid w:val="637150A8"/>
    <w:rsid w:val="638724AE"/>
    <w:rsid w:val="638D0849"/>
    <w:rsid w:val="63987F85"/>
    <w:rsid w:val="63991A47"/>
    <w:rsid w:val="639E5C7E"/>
    <w:rsid w:val="639E67F3"/>
    <w:rsid w:val="63AF7242"/>
    <w:rsid w:val="63BC4601"/>
    <w:rsid w:val="63C973BB"/>
    <w:rsid w:val="63D20077"/>
    <w:rsid w:val="63D31365"/>
    <w:rsid w:val="63EB454A"/>
    <w:rsid w:val="6407534A"/>
    <w:rsid w:val="640978D7"/>
    <w:rsid w:val="640A323C"/>
    <w:rsid w:val="64262FB2"/>
    <w:rsid w:val="6429486C"/>
    <w:rsid w:val="644C4254"/>
    <w:rsid w:val="64592599"/>
    <w:rsid w:val="647C14E3"/>
    <w:rsid w:val="64A024A4"/>
    <w:rsid w:val="64B02A35"/>
    <w:rsid w:val="64B928B4"/>
    <w:rsid w:val="64B96481"/>
    <w:rsid w:val="64C11428"/>
    <w:rsid w:val="64C31953"/>
    <w:rsid w:val="64C35200"/>
    <w:rsid w:val="64E62E5D"/>
    <w:rsid w:val="64E97E5B"/>
    <w:rsid w:val="652C7D94"/>
    <w:rsid w:val="655B14E8"/>
    <w:rsid w:val="65926FF9"/>
    <w:rsid w:val="65A37406"/>
    <w:rsid w:val="65A735E0"/>
    <w:rsid w:val="65BA6E6C"/>
    <w:rsid w:val="65D4400F"/>
    <w:rsid w:val="65D65C3D"/>
    <w:rsid w:val="65F5288D"/>
    <w:rsid w:val="65F752C4"/>
    <w:rsid w:val="65FA0F31"/>
    <w:rsid w:val="65FC44D5"/>
    <w:rsid w:val="661A0335"/>
    <w:rsid w:val="662371F1"/>
    <w:rsid w:val="664A2063"/>
    <w:rsid w:val="66521EDB"/>
    <w:rsid w:val="66623E4A"/>
    <w:rsid w:val="6668123C"/>
    <w:rsid w:val="66714026"/>
    <w:rsid w:val="667B2E56"/>
    <w:rsid w:val="668C2E71"/>
    <w:rsid w:val="66940AEE"/>
    <w:rsid w:val="66963DCD"/>
    <w:rsid w:val="669B45AF"/>
    <w:rsid w:val="66B06CA5"/>
    <w:rsid w:val="66CD0D91"/>
    <w:rsid w:val="66D11A3D"/>
    <w:rsid w:val="66DC36D8"/>
    <w:rsid w:val="66E92B16"/>
    <w:rsid w:val="673009DE"/>
    <w:rsid w:val="673D247E"/>
    <w:rsid w:val="673D7DB1"/>
    <w:rsid w:val="67472F4F"/>
    <w:rsid w:val="67520382"/>
    <w:rsid w:val="676630AC"/>
    <w:rsid w:val="67674D22"/>
    <w:rsid w:val="67A15BAD"/>
    <w:rsid w:val="67BE4ED9"/>
    <w:rsid w:val="67C571CA"/>
    <w:rsid w:val="67CE354A"/>
    <w:rsid w:val="67E5590F"/>
    <w:rsid w:val="67E57B19"/>
    <w:rsid w:val="67EB0713"/>
    <w:rsid w:val="67FE53D3"/>
    <w:rsid w:val="68207584"/>
    <w:rsid w:val="68374068"/>
    <w:rsid w:val="686D0296"/>
    <w:rsid w:val="688F0A69"/>
    <w:rsid w:val="689B17B2"/>
    <w:rsid w:val="68B06053"/>
    <w:rsid w:val="68C864F2"/>
    <w:rsid w:val="68FF752B"/>
    <w:rsid w:val="69203D6E"/>
    <w:rsid w:val="6949056A"/>
    <w:rsid w:val="695A1395"/>
    <w:rsid w:val="695A4281"/>
    <w:rsid w:val="696139B6"/>
    <w:rsid w:val="6963224A"/>
    <w:rsid w:val="6985040B"/>
    <w:rsid w:val="69874877"/>
    <w:rsid w:val="69AE2C94"/>
    <w:rsid w:val="69B3429E"/>
    <w:rsid w:val="69EB60BF"/>
    <w:rsid w:val="69F92ED2"/>
    <w:rsid w:val="6A247014"/>
    <w:rsid w:val="6A263883"/>
    <w:rsid w:val="6A830218"/>
    <w:rsid w:val="6A933E3B"/>
    <w:rsid w:val="6A997E39"/>
    <w:rsid w:val="6AA03141"/>
    <w:rsid w:val="6AA10436"/>
    <w:rsid w:val="6AB14229"/>
    <w:rsid w:val="6ABE4987"/>
    <w:rsid w:val="6ABF3D9D"/>
    <w:rsid w:val="6AD06011"/>
    <w:rsid w:val="6AE4369E"/>
    <w:rsid w:val="6B0702DD"/>
    <w:rsid w:val="6B0A181E"/>
    <w:rsid w:val="6B1204CE"/>
    <w:rsid w:val="6B2D5CB6"/>
    <w:rsid w:val="6B2D76BF"/>
    <w:rsid w:val="6B372F48"/>
    <w:rsid w:val="6B4F7092"/>
    <w:rsid w:val="6B5042B3"/>
    <w:rsid w:val="6B5424A0"/>
    <w:rsid w:val="6B570EB8"/>
    <w:rsid w:val="6B652D90"/>
    <w:rsid w:val="6B78796B"/>
    <w:rsid w:val="6B8F603C"/>
    <w:rsid w:val="6B9019E4"/>
    <w:rsid w:val="6BC75039"/>
    <w:rsid w:val="6BE725BA"/>
    <w:rsid w:val="6BFA771C"/>
    <w:rsid w:val="6C091084"/>
    <w:rsid w:val="6C3C556B"/>
    <w:rsid w:val="6C4511F5"/>
    <w:rsid w:val="6C657F5F"/>
    <w:rsid w:val="6C762AD2"/>
    <w:rsid w:val="6C7F2481"/>
    <w:rsid w:val="6C7F7590"/>
    <w:rsid w:val="6C8304A3"/>
    <w:rsid w:val="6CA55799"/>
    <w:rsid w:val="6CD92CCA"/>
    <w:rsid w:val="6CDD612D"/>
    <w:rsid w:val="6CF37D0A"/>
    <w:rsid w:val="6CFC2B72"/>
    <w:rsid w:val="6D081F74"/>
    <w:rsid w:val="6D3F290A"/>
    <w:rsid w:val="6D4F0C4A"/>
    <w:rsid w:val="6D512D45"/>
    <w:rsid w:val="6D554B58"/>
    <w:rsid w:val="6D5872F3"/>
    <w:rsid w:val="6D5B0F58"/>
    <w:rsid w:val="6D643301"/>
    <w:rsid w:val="6D7F68B7"/>
    <w:rsid w:val="6D9860CF"/>
    <w:rsid w:val="6DA50F5B"/>
    <w:rsid w:val="6DBA761F"/>
    <w:rsid w:val="6DC16E2E"/>
    <w:rsid w:val="6DD33B0F"/>
    <w:rsid w:val="6DED1217"/>
    <w:rsid w:val="6DED7EB7"/>
    <w:rsid w:val="6DF04C5B"/>
    <w:rsid w:val="6DF326D7"/>
    <w:rsid w:val="6DFD1871"/>
    <w:rsid w:val="6E021172"/>
    <w:rsid w:val="6E054D45"/>
    <w:rsid w:val="6E1576E8"/>
    <w:rsid w:val="6E160737"/>
    <w:rsid w:val="6E2E128F"/>
    <w:rsid w:val="6E427836"/>
    <w:rsid w:val="6E6F5E16"/>
    <w:rsid w:val="6E7474ED"/>
    <w:rsid w:val="6E7674C3"/>
    <w:rsid w:val="6E8475BF"/>
    <w:rsid w:val="6E8B76DC"/>
    <w:rsid w:val="6E907568"/>
    <w:rsid w:val="6EB445D3"/>
    <w:rsid w:val="6EBD4ED9"/>
    <w:rsid w:val="6EE94EF2"/>
    <w:rsid w:val="6EEB3942"/>
    <w:rsid w:val="6F0413FC"/>
    <w:rsid w:val="6F084A09"/>
    <w:rsid w:val="6F247683"/>
    <w:rsid w:val="6F2E6FE1"/>
    <w:rsid w:val="6F434222"/>
    <w:rsid w:val="6F5B547B"/>
    <w:rsid w:val="6F6D6BFB"/>
    <w:rsid w:val="6F714E43"/>
    <w:rsid w:val="6F800341"/>
    <w:rsid w:val="6FBC0871"/>
    <w:rsid w:val="6FC150C4"/>
    <w:rsid w:val="6FD15101"/>
    <w:rsid w:val="6FD21375"/>
    <w:rsid w:val="6FD854A8"/>
    <w:rsid w:val="6FF44D67"/>
    <w:rsid w:val="6FF6071D"/>
    <w:rsid w:val="70094356"/>
    <w:rsid w:val="700C4582"/>
    <w:rsid w:val="70337553"/>
    <w:rsid w:val="70481601"/>
    <w:rsid w:val="7057181B"/>
    <w:rsid w:val="705C6F97"/>
    <w:rsid w:val="707446D9"/>
    <w:rsid w:val="70812E5E"/>
    <w:rsid w:val="70914518"/>
    <w:rsid w:val="70A85E21"/>
    <w:rsid w:val="70A97DD2"/>
    <w:rsid w:val="70BA6684"/>
    <w:rsid w:val="70C12354"/>
    <w:rsid w:val="70C30A81"/>
    <w:rsid w:val="70C53C1E"/>
    <w:rsid w:val="70DF71AE"/>
    <w:rsid w:val="70E00BC5"/>
    <w:rsid w:val="70E62781"/>
    <w:rsid w:val="70F778E6"/>
    <w:rsid w:val="71005D7F"/>
    <w:rsid w:val="71114670"/>
    <w:rsid w:val="7112679A"/>
    <w:rsid w:val="71141E89"/>
    <w:rsid w:val="7119369F"/>
    <w:rsid w:val="713C1300"/>
    <w:rsid w:val="71457794"/>
    <w:rsid w:val="71464221"/>
    <w:rsid w:val="71485A45"/>
    <w:rsid w:val="71495E5E"/>
    <w:rsid w:val="7178708F"/>
    <w:rsid w:val="718F6116"/>
    <w:rsid w:val="71AD31B7"/>
    <w:rsid w:val="71CA55D2"/>
    <w:rsid w:val="71DF59C5"/>
    <w:rsid w:val="71E25179"/>
    <w:rsid w:val="71EE340B"/>
    <w:rsid w:val="722E3FD9"/>
    <w:rsid w:val="723643F8"/>
    <w:rsid w:val="7247151B"/>
    <w:rsid w:val="72560031"/>
    <w:rsid w:val="72560DFA"/>
    <w:rsid w:val="72603BF2"/>
    <w:rsid w:val="72657979"/>
    <w:rsid w:val="72697FA4"/>
    <w:rsid w:val="72785E48"/>
    <w:rsid w:val="727A5F17"/>
    <w:rsid w:val="72B969DD"/>
    <w:rsid w:val="72EC2316"/>
    <w:rsid w:val="72F02A64"/>
    <w:rsid w:val="73117F74"/>
    <w:rsid w:val="73154F4E"/>
    <w:rsid w:val="73304570"/>
    <w:rsid w:val="736615DC"/>
    <w:rsid w:val="737461A7"/>
    <w:rsid w:val="738D4B0C"/>
    <w:rsid w:val="73A63ABE"/>
    <w:rsid w:val="73AD2581"/>
    <w:rsid w:val="73DD39DA"/>
    <w:rsid w:val="73EA0AE7"/>
    <w:rsid w:val="73FB7B0B"/>
    <w:rsid w:val="73FF1328"/>
    <w:rsid w:val="74070AB4"/>
    <w:rsid w:val="74210E0F"/>
    <w:rsid w:val="74347DEB"/>
    <w:rsid w:val="743A3DB4"/>
    <w:rsid w:val="7443104C"/>
    <w:rsid w:val="744C6751"/>
    <w:rsid w:val="745A4BAB"/>
    <w:rsid w:val="747549AB"/>
    <w:rsid w:val="747E0CB5"/>
    <w:rsid w:val="74892277"/>
    <w:rsid w:val="74955DDA"/>
    <w:rsid w:val="74A8543C"/>
    <w:rsid w:val="74A91D3F"/>
    <w:rsid w:val="74A95846"/>
    <w:rsid w:val="74B22798"/>
    <w:rsid w:val="74BA1341"/>
    <w:rsid w:val="74C96793"/>
    <w:rsid w:val="74DE7899"/>
    <w:rsid w:val="75080CB4"/>
    <w:rsid w:val="750E6ACF"/>
    <w:rsid w:val="75154322"/>
    <w:rsid w:val="751B7DD5"/>
    <w:rsid w:val="75220FCA"/>
    <w:rsid w:val="75243220"/>
    <w:rsid w:val="752574BD"/>
    <w:rsid w:val="756A06D9"/>
    <w:rsid w:val="75796D99"/>
    <w:rsid w:val="7585444A"/>
    <w:rsid w:val="758B7307"/>
    <w:rsid w:val="75A205D3"/>
    <w:rsid w:val="75A63B0E"/>
    <w:rsid w:val="75C93356"/>
    <w:rsid w:val="760D2D17"/>
    <w:rsid w:val="76247E16"/>
    <w:rsid w:val="76897495"/>
    <w:rsid w:val="76AD73BF"/>
    <w:rsid w:val="76D33A37"/>
    <w:rsid w:val="76D64D8F"/>
    <w:rsid w:val="76E179FC"/>
    <w:rsid w:val="770659D7"/>
    <w:rsid w:val="772A4491"/>
    <w:rsid w:val="773313A1"/>
    <w:rsid w:val="7738620E"/>
    <w:rsid w:val="773902AB"/>
    <w:rsid w:val="77527866"/>
    <w:rsid w:val="776C0A12"/>
    <w:rsid w:val="777E549A"/>
    <w:rsid w:val="77824288"/>
    <w:rsid w:val="77C13D4A"/>
    <w:rsid w:val="77D067B4"/>
    <w:rsid w:val="77D763E5"/>
    <w:rsid w:val="77E673B0"/>
    <w:rsid w:val="77F138D0"/>
    <w:rsid w:val="77F310EB"/>
    <w:rsid w:val="77F64C7C"/>
    <w:rsid w:val="78032E5F"/>
    <w:rsid w:val="78154740"/>
    <w:rsid w:val="78224195"/>
    <w:rsid w:val="783811D3"/>
    <w:rsid w:val="7844228E"/>
    <w:rsid w:val="78753C33"/>
    <w:rsid w:val="788E7EE5"/>
    <w:rsid w:val="7893745C"/>
    <w:rsid w:val="78972ACC"/>
    <w:rsid w:val="78A57281"/>
    <w:rsid w:val="78AA486F"/>
    <w:rsid w:val="78BC2A3E"/>
    <w:rsid w:val="78BC6C45"/>
    <w:rsid w:val="78DB1959"/>
    <w:rsid w:val="78E37517"/>
    <w:rsid w:val="78E41577"/>
    <w:rsid w:val="78E61DF1"/>
    <w:rsid w:val="78F47202"/>
    <w:rsid w:val="79427A92"/>
    <w:rsid w:val="795373F3"/>
    <w:rsid w:val="79720A9C"/>
    <w:rsid w:val="79773764"/>
    <w:rsid w:val="797C3B89"/>
    <w:rsid w:val="7983796C"/>
    <w:rsid w:val="79855E0C"/>
    <w:rsid w:val="79A30C9D"/>
    <w:rsid w:val="79B4517C"/>
    <w:rsid w:val="79D76A56"/>
    <w:rsid w:val="79DD5EB4"/>
    <w:rsid w:val="79E52AB8"/>
    <w:rsid w:val="79EA6C7F"/>
    <w:rsid w:val="79F406BA"/>
    <w:rsid w:val="7A053AF5"/>
    <w:rsid w:val="7A06670B"/>
    <w:rsid w:val="7A1C708A"/>
    <w:rsid w:val="7A293676"/>
    <w:rsid w:val="7A295214"/>
    <w:rsid w:val="7A323841"/>
    <w:rsid w:val="7A3D0BDA"/>
    <w:rsid w:val="7A5F31D6"/>
    <w:rsid w:val="7A792004"/>
    <w:rsid w:val="7A925A0A"/>
    <w:rsid w:val="7A9B3692"/>
    <w:rsid w:val="7AA42987"/>
    <w:rsid w:val="7AA459B1"/>
    <w:rsid w:val="7AA46470"/>
    <w:rsid w:val="7AB737FE"/>
    <w:rsid w:val="7ABB0602"/>
    <w:rsid w:val="7AC778D3"/>
    <w:rsid w:val="7ACC5AFD"/>
    <w:rsid w:val="7ACD13DB"/>
    <w:rsid w:val="7ACE5D32"/>
    <w:rsid w:val="7AE56E42"/>
    <w:rsid w:val="7B070ADF"/>
    <w:rsid w:val="7B1E7FE7"/>
    <w:rsid w:val="7B3D4970"/>
    <w:rsid w:val="7B5F6D53"/>
    <w:rsid w:val="7B642DB7"/>
    <w:rsid w:val="7B916B91"/>
    <w:rsid w:val="7BBA0620"/>
    <w:rsid w:val="7BDB6335"/>
    <w:rsid w:val="7BDE05AD"/>
    <w:rsid w:val="7BF2505D"/>
    <w:rsid w:val="7C015610"/>
    <w:rsid w:val="7C136A46"/>
    <w:rsid w:val="7C1B64BC"/>
    <w:rsid w:val="7C321668"/>
    <w:rsid w:val="7C3B6329"/>
    <w:rsid w:val="7C433C55"/>
    <w:rsid w:val="7C565B5B"/>
    <w:rsid w:val="7C5B763E"/>
    <w:rsid w:val="7C787853"/>
    <w:rsid w:val="7C7925E9"/>
    <w:rsid w:val="7C80773B"/>
    <w:rsid w:val="7C907FBC"/>
    <w:rsid w:val="7CB2083F"/>
    <w:rsid w:val="7CC022F2"/>
    <w:rsid w:val="7CD174EB"/>
    <w:rsid w:val="7CD65F26"/>
    <w:rsid w:val="7CDB39FE"/>
    <w:rsid w:val="7CFC682E"/>
    <w:rsid w:val="7D106CA9"/>
    <w:rsid w:val="7D141079"/>
    <w:rsid w:val="7D1D4A6A"/>
    <w:rsid w:val="7D1F69D9"/>
    <w:rsid w:val="7D257E9B"/>
    <w:rsid w:val="7D4E2122"/>
    <w:rsid w:val="7D5A4957"/>
    <w:rsid w:val="7D6600F9"/>
    <w:rsid w:val="7D697EFA"/>
    <w:rsid w:val="7D6F23FF"/>
    <w:rsid w:val="7D771A9C"/>
    <w:rsid w:val="7DA813D4"/>
    <w:rsid w:val="7DAF550B"/>
    <w:rsid w:val="7DAF58BE"/>
    <w:rsid w:val="7DB1405C"/>
    <w:rsid w:val="7DBD08AB"/>
    <w:rsid w:val="7DC42555"/>
    <w:rsid w:val="7DD24089"/>
    <w:rsid w:val="7DD74ED7"/>
    <w:rsid w:val="7DF033FD"/>
    <w:rsid w:val="7E0A5715"/>
    <w:rsid w:val="7E3B7463"/>
    <w:rsid w:val="7E470FF7"/>
    <w:rsid w:val="7E517BC2"/>
    <w:rsid w:val="7E600361"/>
    <w:rsid w:val="7E752B17"/>
    <w:rsid w:val="7E960792"/>
    <w:rsid w:val="7EA457D7"/>
    <w:rsid w:val="7EA76FAD"/>
    <w:rsid w:val="7EBD5AD3"/>
    <w:rsid w:val="7EFB1E3F"/>
    <w:rsid w:val="7EFB4041"/>
    <w:rsid w:val="7F0C0E51"/>
    <w:rsid w:val="7F191A4A"/>
    <w:rsid w:val="7F2F2DF5"/>
    <w:rsid w:val="7F33131B"/>
    <w:rsid w:val="7F4133FF"/>
    <w:rsid w:val="7F51524E"/>
    <w:rsid w:val="7F520D11"/>
    <w:rsid w:val="7F646AAA"/>
    <w:rsid w:val="7F6B6701"/>
    <w:rsid w:val="7F6F352E"/>
    <w:rsid w:val="7F9A5754"/>
    <w:rsid w:val="7FB25FE2"/>
    <w:rsid w:val="7FBD1372"/>
    <w:rsid w:val="7FBE24BC"/>
    <w:rsid w:val="7FC35C27"/>
    <w:rsid w:val="7FCC65A6"/>
    <w:rsid w:val="7FCE3072"/>
    <w:rsid w:val="7FD02258"/>
    <w:rsid w:val="7FE4593F"/>
    <w:rsid w:val="7FED0A15"/>
    <w:rsid w:val="7FFC1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5663"/>
    <w:pPr>
      <w:widowControl w:val="0"/>
      <w:spacing w:line="312" w:lineRule="auto"/>
    </w:pPr>
    <w:rPr>
      <w:rFonts w:ascii="Arial" w:eastAsia="Arial" w:hAnsi="Arial"/>
      <w:kern w:val="2"/>
      <w:sz w:val="21"/>
    </w:rPr>
  </w:style>
  <w:style w:type="paragraph" w:styleId="1">
    <w:name w:val="heading 1"/>
    <w:basedOn w:val="a1"/>
    <w:next w:val="a1"/>
    <w:link w:val="1Char"/>
    <w:qFormat/>
    <w:rsid w:val="00845663"/>
    <w:pPr>
      <w:numPr>
        <w:numId w:val="1"/>
      </w:numPr>
      <w:tabs>
        <w:tab w:val="clear" w:pos="425"/>
      </w:tabs>
      <w:jc w:val="center"/>
      <w:outlineLvl w:val="0"/>
    </w:pPr>
    <w:rPr>
      <w:rFonts w:ascii="Times New Roman" w:eastAsia="黑体" w:hAnsi="Times New Roman" w:hint="eastAsia"/>
      <w:b/>
      <w:color w:val="000000"/>
      <w:kern w:val="44"/>
      <w:sz w:val="30"/>
    </w:rPr>
  </w:style>
  <w:style w:type="paragraph" w:styleId="2">
    <w:name w:val="heading 2"/>
    <w:basedOn w:val="a1"/>
    <w:next w:val="a1"/>
    <w:link w:val="2Char"/>
    <w:qFormat/>
    <w:rsid w:val="00845663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eastAsia="宋体" w:hAnsi="Times New Roman"/>
      <w:b/>
      <w:kern w:val="0"/>
      <w:sz w:val="28"/>
    </w:rPr>
  </w:style>
  <w:style w:type="paragraph" w:styleId="3">
    <w:name w:val="heading 3"/>
    <w:basedOn w:val="a1"/>
    <w:next w:val="a1"/>
    <w:link w:val="3Char"/>
    <w:qFormat/>
    <w:rsid w:val="00845663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4">
    <w:name w:val="heading 4"/>
    <w:basedOn w:val="a1"/>
    <w:next w:val="a1"/>
    <w:link w:val="4Char"/>
    <w:qFormat/>
    <w:rsid w:val="00845663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uiPriority w:val="99"/>
    <w:semiHidden/>
    <w:unhideWhenUsed/>
    <w:qFormat/>
    <w:rsid w:val="00845663"/>
    <w:rPr>
      <w:rFonts w:ascii="宋体" w:eastAsia="宋体"/>
      <w:sz w:val="18"/>
      <w:szCs w:val="18"/>
    </w:rPr>
  </w:style>
  <w:style w:type="paragraph" w:styleId="a0">
    <w:name w:val="footer"/>
    <w:basedOn w:val="a1"/>
    <w:next w:val="a1"/>
    <w:link w:val="Char1"/>
    <w:uiPriority w:val="99"/>
    <w:qFormat/>
    <w:rsid w:val="00845663"/>
    <w:pPr>
      <w:numPr>
        <w:numId w:val="2"/>
      </w:numPr>
      <w:tabs>
        <w:tab w:val="clear" w:pos="227"/>
      </w:tabs>
      <w:snapToGrid w:val="0"/>
      <w:ind w:leftChars="160" w:left="336" w:firstLine="0"/>
    </w:pPr>
    <w:rPr>
      <w:rFonts w:asciiTheme="minorHAnsi" w:eastAsiaTheme="minorEastAsia" w:hAnsiTheme="minorHAnsi" w:cstheme="minorBidi"/>
      <w:szCs w:val="22"/>
    </w:rPr>
  </w:style>
  <w:style w:type="paragraph" w:styleId="a">
    <w:name w:val="header"/>
    <w:basedOn w:val="a1"/>
    <w:link w:val="Char10"/>
    <w:uiPriority w:val="99"/>
    <w:qFormat/>
    <w:rsid w:val="00845663"/>
    <w:pPr>
      <w:numPr>
        <w:numId w:val="3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420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0">
    <w:name w:val="toc 1"/>
    <w:basedOn w:val="a1"/>
    <w:next w:val="a1"/>
    <w:uiPriority w:val="39"/>
    <w:unhideWhenUsed/>
    <w:qFormat/>
    <w:rsid w:val="00845663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20">
    <w:name w:val="toc 2"/>
    <w:basedOn w:val="a1"/>
    <w:next w:val="a1"/>
    <w:uiPriority w:val="39"/>
    <w:unhideWhenUsed/>
    <w:qFormat/>
    <w:rsid w:val="00845663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paragraph" w:styleId="HTML">
    <w:name w:val="HTML Preformatted"/>
    <w:basedOn w:val="a1"/>
    <w:uiPriority w:val="99"/>
    <w:semiHidden/>
    <w:unhideWhenUsed/>
    <w:qFormat/>
    <w:rsid w:val="00845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kern w:val="0"/>
      <w:sz w:val="24"/>
      <w:szCs w:val="24"/>
    </w:rPr>
  </w:style>
  <w:style w:type="character" w:styleId="a6">
    <w:name w:val="Strong"/>
    <w:basedOn w:val="a2"/>
    <w:uiPriority w:val="22"/>
    <w:qFormat/>
    <w:rsid w:val="00845663"/>
    <w:rPr>
      <w:b/>
    </w:rPr>
  </w:style>
  <w:style w:type="character" w:styleId="a7">
    <w:name w:val="Hyperlink"/>
    <w:basedOn w:val="a2"/>
    <w:uiPriority w:val="99"/>
    <w:qFormat/>
    <w:rsid w:val="00845663"/>
    <w:rPr>
      <w:color w:val="459AE9"/>
      <w:u w:val="none"/>
    </w:rPr>
  </w:style>
  <w:style w:type="character" w:styleId="HTML0">
    <w:name w:val="HTML Code"/>
    <w:basedOn w:val="a2"/>
    <w:uiPriority w:val="99"/>
    <w:semiHidden/>
    <w:unhideWhenUsed/>
    <w:qFormat/>
    <w:rsid w:val="00845663"/>
    <w:rPr>
      <w:rFonts w:ascii="Courier New" w:hAnsi="Courier New"/>
      <w:sz w:val="20"/>
    </w:rPr>
  </w:style>
  <w:style w:type="table" w:styleId="a8">
    <w:name w:val="Table Grid"/>
    <w:basedOn w:val="a3"/>
    <w:uiPriority w:val="59"/>
    <w:qFormat/>
    <w:rsid w:val="008456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qFormat/>
    <w:rsid w:val="00845663"/>
    <w:rPr>
      <w:rFonts w:ascii="Times New Roman" w:eastAsia="黑体" w:hAnsi="Times New Roman" w:cs="Times New Roman"/>
      <w:b/>
      <w:color w:val="000000"/>
      <w:kern w:val="44"/>
      <w:sz w:val="30"/>
      <w:szCs w:val="20"/>
    </w:rPr>
  </w:style>
  <w:style w:type="character" w:customStyle="1" w:styleId="2Char">
    <w:name w:val="标题 2 Char"/>
    <w:basedOn w:val="a2"/>
    <w:link w:val="2"/>
    <w:qFormat/>
    <w:rsid w:val="0084566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Char">
    <w:name w:val="标题 3 Char"/>
    <w:basedOn w:val="a2"/>
    <w:link w:val="3"/>
    <w:qFormat/>
    <w:rsid w:val="00845663"/>
    <w:rPr>
      <w:rFonts w:ascii="Arial" w:eastAsia="宋体" w:hAnsi="Arial" w:cs="Times New Roman"/>
      <w:b/>
      <w:color w:val="244061"/>
      <w:sz w:val="30"/>
      <w:szCs w:val="20"/>
    </w:rPr>
  </w:style>
  <w:style w:type="character" w:customStyle="1" w:styleId="4Char">
    <w:name w:val="标题 4 Char"/>
    <w:basedOn w:val="a2"/>
    <w:link w:val="4"/>
    <w:qFormat/>
    <w:rsid w:val="00845663"/>
    <w:rPr>
      <w:rFonts w:ascii="Times New Roman" w:eastAsia="Arial" w:hAnsi="Times New Roman" w:cs="Times New Roman"/>
      <w:b/>
      <w:color w:val="244061"/>
      <w:kern w:val="0"/>
      <w:szCs w:val="20"/>
    </w:rPr>
  </w:style>
  <w:style w:type="character" w:customStyle="1" w:styleId="Char0">
    <w:name w:val="页眉 Char"/>
    <w:basedOn w:val="a2"/>
    <w:link w:val="a"/>
    <w:uiPriority w:val="99"/>
    <w:qFormat/>
    <w:rsid w:val="00845663"/>
  </w:style>
  <w:style w:type="character" w:customStyle="1" w:styleId="11">
    <w:name w:val="不明显强调1"/>
    <w:basedOn w:val="a2"/>
    <w:uiPriority w:val="19"/>
    <w:qFormat/>
    <w:rsid w:val="00845663"/>
    <w:rPr>
      <w:i/>
      <w:iCs/>
      <w:color w:val="808080"/>
    </w:rPr>
  </w:style>
  <w:style w:type="character" w:customStyle="1" w:styleId="Char2">
    <w:name w:val="页脚 Char"/>
    <w:basedOn w:val="a2"/>
    <w:link w:val="a0"/>
    <w:uiPriority w:val="99"/>
    <w:qFormat/>
    <w:rsid w:val="00845663"/>
  </w:style>
  <w:style w:type="character" w:customStyle="1" w:styleId="Char1">
    <w:name w:val="页脚 Char1"/>
    <w:basedOn w:val="a2"/>
    <w:link w:val="a0"/>
    <w:uiPriority w:val="99"/>
    <w:semiHidden/>
    <w:qFormat/>
    <w:rsid w:val="00845663"/>
    <w:rPr>
      <w:rFonts w:ascii="Arial" w:eastAsia="Arial" w:hAnsi="Arial" w:cs="Times New Roman"/>
      <w:sz w:val="18"/>
      <w:szCs w:val="18"/>
    </w:rPr>
  </w:style>
  <w:style w:type="character" w:customStyle="1" w:styleId="Char10">
    <w:name w:val="页眉 Char1"/>
    <w:basedOn w:val="a2"/>
    <w:link w:val="a"/>
    <w:uiPriority w:val="99"/>
    <w:semiHidden/>
    <w:qFormat/>
    <w:rsid w:val="00845663"/>
    <w:rPr>
      <w:rFonts w:ascii="Arial" w:eastAsia="Arial" w:hAnsi="Arial" w:cs="Times New Roman"/>
      <w:sz w:val="18"/>
      <w:szCs w:val="18"/>
    </w:rPr>
  </w:style>
  <w:style w:type="paragraph" w:customStyle="1" w:styleId="12">
    <w:name w:val="无间隔1"/>
    <w:qFormat/>
    <w:rsid w:val="00845663"/>
    <w:rPr>
      <w:rFonts w:ascii="Cambria" w:hAnsi="Cambria" w:cs="黑体"/>
      <w:sz w:val="22"/>
      <w:szCs w:val="22"/>
    </w:rPr>
  </w:style>
  <w:style w:type="character" w:customStyle="1" w:styleId="Char">
    <w:name w:val="文档结构图 Char"/>
    <w:basedOn w:val="a2"/>
    <w:link w:val="a5"/>
    <w:uiPriority w:val="99"/>
    <w:semiHidden/>
    <w:qFormat/>
    <w:rsid w:val="00845663"/>
    <w:rPr>
      <w:rFonts w:ascii="宋体" w:eastAsia="宋体" w:hAnsi="Arial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mm.qq.com/cgi-bin/menu/get?access_token=ACCESS_TOK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comm.qq.com/cgi-bin/menu/get?access_token=ACCESS_TOKEN" TargetMode="External"/><Relationship Id="rId17" Type="http://schemas.openxmlformats.org/officeDocument/2006/relationships/hyperlink" Target="http://comm.qq.com/cgi-bin/menu/get?access_token=ACCESS_TOKE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mm.qq.com/cgi-bin/menu/get?access_token=ACCESS_TOKE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m.qq.com/cgi-bin/menu/get?access_token=ACCESS_TOKE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mm.qq.com/cgi-bin/menu/get?access_token=ACCESS_TOKEN" TargetMode="External"/><Relationship Id="rId23" Type="http://schemas.openxmlformats.org/officeDocument/2006/relationships/footer" Target="footer3.xml"/><Relationship Id="rId10" Type="http://schemas.openxmlformats.org/officeDocument/2006/relationships/hyperlink" Target="http://comm.qq.com/cgi-bin/menu/get?access_token=ACCESS_TOKE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comm.qq.com/cgi-bin/menu/get?access_token=ACCESS_TOKEN" TargetMode="External"/><Relationship Id="rId14" Type="http://schemas.openxmlformats.org/officeDocument/2006/relationships/hyperlink" Target="http://comm.qq.com/cgi-bin/menu/get?access_token=ACCESS_TOKE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1247</Words>
  <Characters>7112</Characters>
  <Application>Microsoft Office Word</Application>
  <DocSecurity>0</DocSecurity>
  <Lines>59</Lines>
  <Paragraphs>16</Paragraphs>
  <ScaleCrop>false</ScaleCrop>
  <Company>Microsoft</Company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16</cp:revision>
  <dcterms:created xsi:type="dcterms:W3CDTF">2018-01-26T06:22:00Z</dcterms:created>
  <dcterms:modified xsi:type="dcterms:W3CDTF">2018-07-26T02:46:00Z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