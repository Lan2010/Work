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o:spt="203" style="position:absolute;left:0pt;margin-left:360.35pt;margin-top:0.6pt;height:841.9pt;width:238.1pt;mso-position-horizontal-relative:page;mso-position-vertical-relative:page;z-index:251660288;mso-width-relative:page;mso-height-relative:page;" coordsize="4911,15840203" o:allowincell="f">
            <o:lock v:ext="edit"/>
            <v:group id="Group 4" o:spid="_x0000_s1027" o:spt="203" style="position:absolute;left:15;top:0;height:15840;width:4896;" coordsize="4700,15840">
              <o:lock v:ext="edit"/>
              <v:rect id="Rectangle 13" o:spid="_x0000_s1028" o:spt="1" style="position:absolute;left:195;top:0;height:15840;width:4505;" fillcolor="#9BBB59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Rectangle 14" o:spid="_x0000_s1029" o:spt="1" alt="Light vertical" style="position:absolute;left:0;top:8;height:15825;width:195;v-text-anchor:middle;" fillcolor="#9BBB59" filled="t" stroked="f" coordsize="21600,21600">
                <v:path/>
                <v:fill type="pattern" on="t" opacity="52428f" o:opacity2="52428f" o:title="image1" focussize="0,0" r:id="rId10"/>
                <v:stroke on="f"/>
                <v:imagedata o:title=""/>
                <o:lock v:ext="edit"/>
              </v:rect>
            </v:group>
            <v:rect id="Rectangle 15" o:spid="_x0000_s1030" o:spt="1" style="position:absolute;left:15;top:0;height:3958;width:4896;v-text-anchor:bottom;" filled="f" stroked="f" coordsize="21600,21600">
              <v:path/>
              <v:fill on="f" opacity="52428f" focussize="0,0"/>
              <v:stroke on="f"/>
              <v:imagedata o:title=""/>
              <o:lock v:ext="edit"/>
              <v:textbox inset="10.16mm,5.08mm,5.08mm,5.08mm">
                <w:txbxContent>
                  <w:p>
                    <w:pPr>
                      <w:pStyle w:val="29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>
                    <w:pPr>
                      <w:pStyle w:val="29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o:spt="1" style="position:absolute;left:0;top:10658;height:4462;width:4889;v-text-anchor:bottom;" filled="f" stroked="f" coordsize="21600,21600">
              <v:path/>
              <v:fill on="f" opacity="52428f" focussize="0,0"/>
              <v:stroke on="f"/>
              <v:imagedata o:title=""/>
              <o:lock v:ext="edit"/>
              <v:textbox inset="10.16mm,5.08mm,5.08mm,5.08mm">
                <w:txbxContent>
                  <w:p>
                    <w:pPr>
                      <w:pStyle w:val="29"/>
                      <w:spacing w:line="360" w:lineRule="auto"/>
                      <w:rPr>
                        <w:color w:val="FFFFFF"/>
                      </w:rPr>
                    </w:pPr>
                    <w:r>
                      <w:rPr>
                        <w:rFonts w:hint="eastAsia"/>
                        <w:color w:val="FFFFFF"/>
                      </w:rPr>
                      <w:t>Jinmy</w:t>
                    </w:r>
                  </w:p>
                  <w:p>
                    <w:pPr>
                      <w:pStyle w:val="29"/>
                      <w:spacing w:line="360" w:lineRule="auto"/>
                      <w:jc w:val="both"/>
                      <w:rPr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  <w:t>22</w:t>
                    </w:r>
                  </w:p>
                </w:txbxContent>
              </v:textbox>
            </v:rect>
          </v:group>
        </w:pict>
      </w:r>
      <w:r>
        <w:rPr>
          <w:rFonts w:cs="Arial"/>
          <w:sz w:val="18"/>
          <w:szCs w:val="18"/>
        </w:rPr>
        <w:pict>
          <v:rect id="Rectangle 17" o:spid="_x0000_s1032" o:spt="1" style="position:absolute;left:0pt;margin-top:210.45pt;height:104.5pt;width:535.75pt;mso-position-horizontal:left;mso-position-horizontal-relative:page;mso-position-vertical-relative:page;z-index:251661312;v-text-anchor:middle;mso-width-relative:page;mso-height-relative:page;" fillcolor="#4F81BD" filled="t" stroked="t" coordsize="21600,21600" o:allowincell="f">
            <v:path/>
            <v:fill on="t" focussize="0,0"/>
            <v:stroke weight="1pt" color="#FFFFFF"/>
            <v:imagedata o:title=""/>
            <o:lock v:ext="edit"/>
            <v:textbox inset="5.08mm,1.27mm,5.08mm,1.27mm" style="mso-fit-shape-to-text:t;">
              <w:txbxContent>
                <w:p>
                  <w:pPr>
                    <w:pStyle w:val="29"/>
                    <w:ind w:right="360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  <w:t>设备管理平台接口文档</w:t>
                  </w:r>
                </w:p>
                <w:p>
                  <w:pPr>
                    <w:pStyle w:val="29"/>
                    <w:jc w:val="right"/>
                    <w:rPr>
                      <w:rFonts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  <w:t>版本：V1.0</w:t>
                  </w:r>
                </w:p>
              </w:txbxContent>
            </v:textbox>
          </v:rect>
        </w:pict>
      </w:r>
    </w:p>
    <w:p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>
      <w:pPr>
        <w:pStyle w:val="2"/>
        <w:numPr>
          <w:ilvl w:val="0"/>
          <w:numId w:val="0"/>
        </w:numPr>
        <w:rPr>
          <w:rFonts w:hint="default"/>
        </w:rPr>
      </w:pPr>
      <w:r>
        <w:t>文档目录</w:t>
      </w:r>
    </w:p>
    <w:p>
      <w:pPr>
        <w:ind w:left="210" w:right="210"/>
        <w:jc w:val="center"/>
        <w:rPr>
          <w:rFonts w:eastAsia="宋体" w:cs="Arial"/>
          <w:b/>
        </w:rPr>
      </w:pPr>
    </w:p>
    <w:p>
      <w:pPr>
        <w:pStyle w:val="13"/>
        <w:tabs>
          <w:tab w:val="right" w:leader="dot" w:pos="10456"/>
        </w:tabs>
        <w:rPr>
          <w:rFonts w:asciiTheme="minorHAnsi" w:hAnsiTheme="minorHAnsi" w:eastAsiaTheme="minorEastAsia" w:cstheme="minorBidi"/>
          <w:b w:val="0"/>
          <w:kern w:val="2"/>
          <w:sz w:val="21"/>
        </w:rPr>
      </w:pPr>
      <w:r>
        <w:rPr>
          <w:rFonts w:ascii="Arial" w:hAnsi="Arial" w:eastAsia="宋体" w:cs="Arial"/>
          <w:szCs w:val="18"/>
        </w:rPr>
        <w:fldChar w:fldCharType="begin"/>
      </w:r>
      <w:r>
        <w:rPr>
          <w:rFonts w:ascii="Arial" w:hAnsi="Arial" w:eastAsia="宋体" w:cs="Arial"/>
          <w:szCs w:val="18"/>
        </w:rPr>
        <w:instrText xml:space="preserve"> TOC \h \z \u \t "标题 3,1,标题 4,2,标题 5,3"</w:instrText>
      </w:r>
      <w:r>
        <w:rPr>
          <w:rFonts w:ascii="Arial" w:hAnsi="Arial" w:eastAsia="宋体" w:cs="Arial"/>
          <w:szCs w:val="18"/>
        </w:rPr>
        <w:fldChar w:fldCharType="separate"/>
      </w:r>
      <w:r>
        <w:fldChar w:fldCharType="begin"/>
      </w:r>
      <w:r>
        <w:instrText xml:space="preserve"> HYPERLINK \l "_Toc517442585" </w:instrText>
      </w:r>
      <w:r>
        <w:fldChar w:fldCharType="separate"/>
      </w:r>
      <w:r>
        <w:rPr>
          <w:rStyle w:val="18"/>
        </w:rPr>
        <w:t>1.</w:t>
      </w:r>
      <w:r>
        <w:rPr>
          <w:rStyle w:val="18"/>
          <w:rFonts w:hint="eastAsia" w:ascii="宋体" w:hAnsi="宋体" w:eastAsia="宋体" w:cs="宋体"/>
        </w:rPr>
        <w:t>用户登录</w:t>
      </w:r>
      <w:r>
        <w:tab/>
      </w:r>
      <w:r>
        <w:fldChar w:fldCharType="begin"/>
      </w:r>
      <w:r>
        <w:instrText xml:space="preserve"> PAGEREF _Toc517442585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"_Toc517442586"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1.1</w:t>
      </w:r>
      <w:r>
        <w:rPr>
          <w:rStyle w:val="18"/>
          <w:rFonts w:hint="eastAsia" w:ascii="Arial" w:hAnsi="Arial" w:eastAsia="宋体" w:cs="Arial"/>
        </w:rPr>
        <w:t>用户登录</w:t>
      </w:r>
      <w:r>
        <w:tab/>
      </w:r>
      <w:r>
        <w:fldChar w:fldCharType="begin"/>
      </w:r>
      <w:r>
        <w:instrText xml:space="preserve"> PAGEREF _Toc517442586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"_Toc517442587"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1.2</w:t>
      </w:r>
      <w:r>
        <w:rPr>
          <w:rStyle w:val="18"/>
          <w:rFonts w:hint="eastAsia" w:ascii="Arial" w:hAnsi="Arial" w:eastAsia="宋体" w:cs="Arial"/>
        </w:rPr>
        <w:t>用户注销</w:t>
      </w:r>
      <w:r>
        <w:tab/>
      </w:r>
      <w:r>
        <w:fldChar w:fldCharType="begin"/>
      </w:r>
      <w:r>
        <w:instrText xml:space="preserve"> PAGEREF _Toc517442587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"_Toc517442588"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1.3</w:t>
      </w:r>
      <w:r>
        <w:rPr>
          <w:rStyle w:val="18"/>
          <w:rFonts w:hint="eastAsia" w:ascii="Arial" w:hAnsi="Arial" w:eastAsia="宋体" w:cs="Arial"/>
        </w:rPr>
        <w:t>获取用户信息</w:t>
      </w:r>
      <w:r>
        <w:tab/>
      </w:r>
      <w:r>
        <w:fldChar w:fldCharType="begin"/>
      </w:r>
      <w:r>
        <w:instrText xml:space="preserve"> PAGEREF _Toc517442588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"_Toc517442589"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1.4</w:t>
      </w:r>
      <w:r>
        <w:rPr>
          <w:rStyle w:val="18"/>
          <w:rFonts w:hint="eastAsia" w:ascii="Arial" w:hAnsi="Arial" w:eastAsia="宋体" w:cs="Arial"/>
        </w:rPr>
        <w:t>修改密码</w:t>
      </w:r>
      <w:r>
        <w:tab/>
      </w:r>
      <w:r>
        <w:fldChar w:fldCharType="begin"/>
      </w:r>
      <w:r>
        <w:instrText xml:space="preserve"> PAGEREF _Toc517442589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"_Toc517442590"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1.5</w:t>
      </w:r>
      <w:r>
        <w:rPr>
          <w:rStyle w:val="18"/>
          <w:rFonts w:hint="eastAsia" w:ascii="Arial" w:hAnsi="Arial" w:eastAsia="宋体" w:cs="Arial"/>
        </w:rPr>
        <w:t>登陆日志</w:t>
      </w:r>
      <w:r>
        <w:tab/>
      </w:r>
      <w:r>
        <w:fldChar w:fldCharType="begin"/>
      </w:r>
      <w:r>
        <w:instrText xml:space="preserve"> PAGEREF _Toc517442590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"_Toc517442591" </w:instrText>
      </w:r>
      <w:r>
        <w:fldChar w:fldCharType="separate"/>
      </w:r>
      <w:r>
        <w:rPr>
          <w:rStyle w:val="18"/>
          <w:rFonts w:ascii="Arial" w:hAnsi="Arial" w:eastAsia="宋体" w:cs="Arial"/>
        </w:rPr>
        <w:t>1.5</w:t>
      </w:r>
      <w:r>
        <w:rPr>
          <w:rStyle w:val="18"/>
          <w:rFonts w:hint="eastAsia" w:ascii="Arial" w:hAnsi="Arial" w:eastAsia="宋体" w:cs="Arial"/>
        </w:rPr>
        <w:t>操作日志</w:t>
      </w:r>
      <w:r>
        <w:tab/>
      </w:r>
      <w:r>
        <w:fldChar w:fldCharType="begin"/>
      </w:r>
      <w:r>
        <w:instrText xml:space="preserve"> PAGEREF _Toc517442591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"_Toc517442592" </w:instrText>
      </w:r>
      <w:r>
        <w:fldChar w:fldCharType="separate"/>
      </w:r>
      <w:r>
        <w:rPr>
          <w:rStyle w:val="18"/>
          <w:rFonts w:ascii="Arial" w:hAnsi="Arial" w:eastAsia="宋体" w:cs="Arial"/>
        </w:rPr>
        <w:t xml:space="preserve">2.1 </w:t>
      </w:r>
      <w:r>
        <w:rPr>
          <w:rStyle w:val="18"/>
          <w:rFonts w:hint="eastAsia" w:ascii="Arial" w:hAnsi="Arial" w:eastAsia="宋体" w:cs="Arial"/>
        </w:rPr>
        <w:t>设备列表</w:t>
      </w:r>
      <w:r>
        <w:tab/>
      </w:r>
      <w:r>
        <w:fldChar w:fldCharType="begin"/>
      </w:r>
      <w:r>
        <w:instrText xml:space="preserve"> PAGEREF _Toc517442592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"_Toc517442593"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2.2</w:t>
      </w:r>
      <w:r>
        <w:rPr>
          <w:rStyle w:val="18"/>
          <w:rFonts w:hint="eastAsia" w:ascii="宋体" w:hAnsi="宋体" w:eastAsia="宋体" w:cs="宋体"/>
        </w:rPr>
        <w:t>设备入库</w:t>
      </w:r>
      <w:r>
        <w:rPr>
          <w:rStyle w:val="18"/>
          <w:rFonts w:ascii="宋体" w:hAnsi="宋体" w:cs="宋体"/>
        </w:rPr>
        <w:t>-</w:t>
      </w:r>
      <w:r>
        <w:rPr>
          <w:rStyle w:val="18"/>
          <w:rFonts w:hint="eastAsia" w:ascii="宋体" w:hAnsi="宋体" w:eastAsia="宋体" w:cs="宋体"/>
        </w:rPr>
        <w:t>单条插入</w:t>
      </w:r>
      <w:r>
        <w:tab/>
      </w:r>
      <w:r>
        <w:fldChar w:fldCharType="begin"/>
      </w:r>
      <w:r>
        <w:instrText xml:space="preserve"> PAGEREF _Toc517442593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"_Toc517442594"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2.3</w:t>
      </w:r>
      <w:r>
        <w:rPr>
          <w:rStyle w:val="18"/>
          <w:rFonts w:hint="eastAsia" w:ascii="宋体" w:hAnsi="宋体" w:eastAsia="宋体" w:cs="宋体"/>
        </w:rPr>
        <w:t>设备入库</w:t>
      </w:r>
      <w:r>
        <w:rPr>
          <w:rStyle w:val="18"/>
          <w:rFonts w:ascii="宋体" w:hAnsi="宋体" w:cs="宋体"/>
        </w:rPr>
        <w:t>-excel</w:t>
      </w:r>
      <w:r>
        <w:rPr>
          <w:rStyle w:val="18"/>
          <w:rFonts w:hint="eastAsia" w:ascii="宋体" w:hAnsi="宋体" w:eastAsia="宋体" w:cs="宋体"/>
        </w:rPr>
        <w:t>批量插入</w:t>
      </w:r>
      <w:r>
        <w:tab/>
      </w:r>
      <w:r>
        <w:fldChar w:fldCharType="begin"/>
      </w:r>
      <w:r>
        <w:instrText xml:space="preserve"> PAGEREF _Toc517442594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"_Toc517442595"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2.4</w:t>
      </w:r>
      <w:r>
        <w:rPr>
          <w:rStyle w:val="18"/>
          <w:rFonts w:hint="eastAsia" w:ascii="宋体" w:hAnsi="宋体" w:eastAsia="宋体" w:cs="宋体"/>
        </w:rPr>
        <w:t>设备入库</w:t>
      </w:r>
      <w:r>
        <w:rPr>
          <w:rStyle w:val="18"/>
          <w:rFonts w:ascii="宋体" w:hAnsi="宋体" w:cs="宋体"/>
        </w:rPr>
        <w:t>-</w:t>
      </w:r>
      <w:r>
        <w:rPr>
          <w:rStyle w:val="18"/>
          <w:rFonts w:hint="eastAsia" w:ascii="宋体" w:hAnsi="宋体" w:eastAsia="宋体" w:cs="宋体"/>
        </w:rPr>
        <w:t>更新设备信息</w:t>
      </w:r>
      <w:r>
        <w:tab/>
      </w:r>
      <w:r>
        <w:fldChar w:fldCharType="begin"/>
      </w:r>
      <w:r>
        <w:instrText xml:space="preserve"> PAGEREF _Toc517442595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"_Toc517442596"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2.5</w:t>
      </w:r>
      <w:r>
        <w:rPr>
          <w:rStyle w:val="18"/>
          <w:rFonts w:hint="eastAsia" w:ascii="宋体" w:hAnsi="宋体" w:eastAsia="宋体" w:cs="宋体"/>
        </w:rPr>
        <w:t>设备入库</w:t>
      </w:r>
      <w:r>
        <w:rPr>
          <w:rStyle w:val="18"/>
          <w:rFonts w:ascii="宋体" w:hAnsi="宋体" w:cs="宋体"/>
        </w:rPr>
        <w:t>-</w:t>
      </w:r>
      <w:r>
        <w:rPr>
          <w:rStyle w:val="18"/>
          <w:rFonts w:hint="eastAsia" w:ascii="宋体" w:hAnsi="宋体" w:eastAsia="宋体" w:cs="宋体"/>
        </w:rPr>
        <w:t>删除设备</w:t>
      </w:r>
      <w:r>
        <w:tab/>
      </w:r>
      <w:r>
        <w:fldChar w:fldCharType="begin"/>
      </w:r>
      <w:r>
        <w:instrText xml:space="preserve"> PAGEREF _Toc517442596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"_Toc517442597"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2.6</w:t>
      </w:r>
      <w:r>
        <w:rPr>
          <w:rStyle w:val="18"/>
          <w:rFonts w:hint="eastAsia" w:ascii="宋体" w:hAnsi="宋体" w:eastAsia="宋体" w:cs="宋体"/>
        </w:rPr>
        <w:t>型号创建</w:t>
      </w:r>
      <w:r>
        <w:tab/>
      </w:r>
      <w:r>
        <w:fldChar w:fldCharType="begin"/>
      </w:r>
      <w:r>
        <w:instrText xml:space="preserve"> PAGEREF _Toc517442597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"_Toc517442598"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2.7</w:t>
      </w:r>
      <w:r>
        <w:rPr>
          <w:rStyle w:val="18"/>
          <w:rFonts w:hint="eastAsia" w:ascii="宋体" w:hAnsi="宋体" w:eastAsia="宋体" w:cs="宋体"/>
        </w:rPr>
        <w:t>型号列表</w:t>
      </w:r>
      <w:r>
        <w:tab/>
      </w:r>
      <w:r>
        <w:fldChar w:fldCharType="begin"/>
      </w:r>
      <w:r>
        <w:instrText xml:space="preserve"> PAGEREF _Toc517442598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"_Toc517442599" </w:instrText>
      </w:r>
      <w:r>
        <w:fldChar w:fldCharType="separate"/>
      </w:r>
      <w:r>
        <w:rPr>
          <w:rStyle w:val="18"/>
          <w:rFonts w:ascii="Arial Unicode MS" w:hAnsi="Arial Unicode MS" w:eastAsia="Arial Unicode MS" w:cs="Arial Unicode MS"/>
        </w:rPr>
        <w:t>2.8</w:t>
      </w:r>
      <w:r>
        <w:rPr>
          <w:rStyle w:val="18"/>
          <w:rFonts w:hint="eastAsia" w:ascii="Arial Unicode MS" w:hAnsi="Arial Unicode MS" w:eastAsia="Arial Unicode MS" w:cs="Arial Unicode MS"/>
        </w:rPr>
        <w:t>型号删除</w:t>
      </w:r>
      <w:r>
        <w:tab/>
      </w:r>
      <w:r>
        <w:fldChar w:fldCharType="begin"/>
      </w:r>
      <w:r>
        <w:instrText xml:space="preserve"> PAGEREF _Toc517442599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>
      <w:pPr>
        <w:ind w:left="210" w:right="210"/>
        <w:jc w:val="center"/>
        <w:rPr>
          <w:rFonts w:eastAsia="宋体" w:cs="Arial"/>
          <w:sz w:val="18"/>
          <w:szCs w:val="18"/>
        </w:rPr>
      </w:pPr>
    </w:p>
    <w:p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>
      <w:pPr>
        <w:pStyle w:val="3"/>
        <w:spacing w:before="160"/>
        <w:rPr>
          <w:rFonts w:ascii="Arial" w:hAnsi="Arial" w:cs="Arial"/>
          <w:kern w:val="2"/>
        </w:rPr>
      </w:pPr>
      <w:r>
        <w:rPr>
          <w:rFonts w:hint="eastAsia" w:ascii="Arial" w:hAnsi="Arial" w:cs="Arial"/>
          <w:kern w:val="2"/>
        </w:rPr>
        <w:t>版本更迭记录</w:t>
      </w:r>
    </w:p>
    <w:p>
      <w:pPr>
        <w:ind w:left="210" w:right="210"/>
        <w:rPr>
          <w:rFonts w:eastAsia="宋体" w:cs="Arial"/>
        </w:rPr>
      </w:pPr>
    </w:p>
    <w:tbl>
      <w:tblPr>
        <w:tblStyle w:val="19"/>
        <w:tblW w:w="8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5"/>
        <w:gridCol w:w="2582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hint="eastAsia" w:eastAsia="宋体" w:cs="Arial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>
            <w:pPr>
              <w:spacing w:line="360" w:lineRule="auto"/>
              <w:ind w:left="-76" w:leftChars="-36" w:right="210" w:firstLine="58" w:firstLineChars="3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2018.6.19</w:t>
            </w: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金民尧</w:t>
            </w:r>
          </w:p>
        </w:tc>
        <w:tc>
          <w:tcPr>
            <w:tcW w:w="3344" w:type="dxa"/>
            <w:vAlign w:val="center"/>
          </w:tcPr>
          <w:p>
            <w:pPr>
              <w:numPr>
                <w:ilvl w:val="0"/>
                <w:numId w:val="4"/>
              </w:num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创建文档，约定数据交互规范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V1.1.0</w:t>
            </w: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2018.7.17</w:t>
            </w: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罗义腾</w:t>
            </w:r>
          </w:p>
        </w:tc>
        <w:tc>
          <w:tcPr>
            <w:tcW w:w="3344" w:type="dxa"/>
            <w:vAlign w:val="center"/>
          </w:tcPr>
          <w:p>
            <w:pPr>
              <w:numPr>
                <w:ilvl w:val="0"/>
                <w:numId w:val="5"/>
              </w:num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修改获取设备配置接口</w:t>
            </w:r>
          </w:p>
          <w:p>
            <w:pPr>
              <w:numPr>
                <w:ilvl w:val="0"/>
                <w:numId w:val="5"/>
              </w:num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修改设备入库-excel批量插入接口</w:t>
            </w:r>
          </w:p>
          <w:p>
            <w:pPr>
              <w:numPr>
                <w:ilvl w:val="0"/>
                <w:numId w:val="5"/>
              </w:num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新增概览模块接口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right="210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94" w:firstLineChars="108"/>
              <w:jc w:val="both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eastAsia="宋体" w:cs="Arial"/>
                <w:sz w:val="18"/>
                <w:szCs w:val="18"/>
              </w:rPr>
            </w:pPr>
          </w:p>
        </w:tc>
      </w:tr>
    </w:tbl>
    <w:p>
      <w:pPr>
        <w:ind w:right="210"/>
        <w:rPr>
          <w:rFonts w:eastAsia="宋体" w:cs="Arial"/>
        </w:rPr>
      </w:pPr>
    </w:p>
    <w:p>
      <w:pPr>
        <w:ind w:right="210"/>
        <w:rPr>
          <w:rFonts w:eastAsia="宋体" w:cs="Arial"/>
        </w:rPr>
      </w:pPr>
    </w:p>
    <w:p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>
      <w:pPr>
        <w:pStyle w:val="3"/>
        <w:spacing w:before="160"/>
        <w:rPr>
          <w:rFonts w:ascii="Arial" w:hAnsi="Arial" w:cs="Arial"/>
          <w:kern w:val="2"/>
        </w:rPr>
      </w:pPr>
      <w:r>
        <w:rPr>
          <w:rFonts w:hint="eastAsia" w:ascii="Arial" w:hAnsi="Arial" w:cs="Arial"/>
          <w:kern w:val="2"/>
        </w:rPr>
        <w:t>概述</w:t>
      </w:r>
    </w:p>
    <w:p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hint="eastAsia" w:eastAsia="宋体"/>
        </w:rPr>
        <w:t>为星控系统前后端交互</w:t>
      </w:r>
      <w:r>
        <w:rPr>
          <w:rFonts w:hint="eastAsia"/>
        </w:rPr>
        <w:t>接口</w:t>
      </w:r>
      <w:r>
        <w:rPr>
          <w:rFonts w:hint="eastAsia" w:eastAsia="宋体"/>
        </w:rPr>
        <w:t>文档</w:t>
      </w:r>
      <w:r>
        <w:rPr>
          <w:rFonts w:hint="eastAsia"/>
        </w:rPr>
        <w:t>，</w:t>
      </w:r>
      <w:r>
        <w:rPr>
          <w:rFonts w:hint="eastAsia" w:eastAsia="宋体"/>
        </w:rPr>
        <w:t>适用人员：前端开发人员，java后端开发人员，</w:t>
      </w:r>
      <w:r>
        <w:rPr>
          <w:rFonts w:hint="eastAsia" w:eastAsia="宋体" w:cs="Arial"/>
        </w:rPr>
        <w:t>项目经理。</w:t>
      </w:r>
    </w:p>
    <w:p>
      <w:pPr>
        <w:pStyle w:val="3"/>
        <w:spacing w:before="160"/>
        <w:rPr>
          <w:rFonts w:ascii="Arial" w:hAnsi="Arial" w:cs="Arial"/>
          <w:kern w:val="2"/>
        </w:rPr>
      </w:pPr>
      <w:bookmarkStart w:id="0" w:name="_Toc415573641"/>
      <w:bookmarkStart w:id="1" w:name="_Toc415573835"/>
      <w:bookmarkStart w:id="2" w:name="_Toc415573159"/>
      <w:bookmarkStart w:id="3" w:name="_Toc415573267"/>
      <w:bookmarkStart w:id="4" w:name="_Toc415559558"/>
      <w:bookmarkStart w:id="5" w:name="_Toc415573337"/>
      <w:r>
        <w:rPr>
          <w:rFonts w:hint="eastAsia" w:ascii="Arial" w:hAnsi="Arial" w:cs="Arial"/>
          <w:kern w:val="2"/>
        </w:rPr>
        <w:t>数据交互</w:t>
      </w:r>
      <w:bookmarkEnd w:id="0"/>
      <w:bookmarkEnd w:id="1"/>
      <w:bookmarkEnd w:id="2"/>
      <w:bookmarkEnd w:id="3"/>
      <w:bookmarkEnd w:id="4"/>
      <w:bookmarkEnd w:id="5"/>
      <w:r>
        <w:rPr>
          <w:rFonts w:hint="eastAsia" w:ascii="Arial" w:hAnsi="Arial" w:cs="Arial"/>
          <w:kern w:val="2"/>
        </w:rPr>
        <w:t>规范</w:t>
      </w:r>
    </w:p>
    <w:p>
      <w:pPr>
        <w:rPr>
          <w:rFonts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1、异步交互方式：</w:t>
      </w:r>
    </w:p>
    <w:p>
      <w:pPr>
        <w:spacing w:line="360" w:lineRule="auto"/>
        <w:ind w:firstLine="420"/>
      </w:pPr>
      <w:r>
        <w:rPr>
          <w:rFonts w:hint="eastAsia"/>
        </w:rPr>
        <w:t>（1）返回标准的</w:t>
      </w:r>
      <w:r>
        <w:t>json</w:t>
      </w:r>
      <w:r>
        <w:rPr>
          <w:rFonts w:hint="eastAsia" w:eastAsia="宋体"/>
        </w:rPr>
        <w:t>字符串</w:t>
      </w:r>
      <w:r>
        <w:rPr>
          <w:rFonts w:hint="eastAsia"/>
        </w:rPr>
        <w:t>格式。</w:t>
      </w:r>
    </w:p>
    <w:p>
      <w:pPr>
        <w:spacing w:line="276" w:lineRule="auto"/>
        <w:ind w:right="210" w:firstLine="420"/>
        <w:rPr>
          <w:rFonts w:eastAsia="宋体" w:cs="Arial"/>
          <w:szCs w:val="21"/>
        </w:rPr>
      </w:pPr>
      <w:r>
        <w:rPr>
          <w:rFonts w:hint="eastAsia" w:eastAsia="宋体" w:cs="Arial"/>
          <w:szCs w:val="21"/>
        </w:rPr>
        <w:tab/>
      </w:r>
      <w:r>
        <w:rPr>
          <w:rFonts w:hint="eastAsia" w:eastAsia="宋体" w:cs="Arial"/>
          <w:szCs w:val="21"/>
        </w:rPr>
        <w:t>示例：</w:t>
      </w:r>
    </w:p>
    <w:p>
      <w:pPr>
        <w:spacing w:line="276" w:lineRule="auto"/>
        <w:ind w:left="844" w:leftChars="402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{</w:t>
      </w:r>
    </w:p>
    <w:p>
      <w:pPr>
        <w:spacing w:line="276" w:lineRule="auto"/>
        <w:ind w:left="844" w:leftChars="402" w:right="210" w:firstLine="345"/>
        <w:rPr>
          <w:rFonts w:eastAsia="宋体" w:cs="Arial"/>
          <w:color w:val="FF0000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code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 xml:space="preserve">： </w:t>
      </w:r>
      <w:r>
        <w:rPr>
          <w:rFonts w:hint="eastAsia" w:eastAsia="宋体" w:cs="Arial"/>
          <w:szCs w:val="21"/>
        </w:rPr>
        <w:t>0</w:t>
      </w:r>
      <w:r>
        <w:rPr>
          <w:rFonts w:eastAsia="宋体" w:cs="Arial"/>
          <w:szCs w:val="21"/>
        </w:rPr>
        <w:t>，        // 服务器返回的请求</w:t>
      </w:r>
      <w:r>
        <w:rPr>
          <w:rFonts w:hint="eastAsia" w:eastAsia="宋体" w:cs="Arial"/>
          <w:szCs w:val="21"/>
        </w:rPr>
        <w:t>全局返回码</w:t>
      </w:r>
      <w:r>
        <w:rPr>
          <w:rFonts w:eastAsia="宋体" w:cs="Arial"/>
          <w:szCs w:val="21"/>
        </w:rPr>
        <w:t>。（0成功</w:t>
      </w:r>
      <w:r>
        <w:rPr>
          <w:rFonts w:hint="eastAsia" w:eastAsia="宋体" w:cs="Arial"/>
          <w:szCs w:val="21"/>
        </w:rPr>
        <w:t>，非0为异常，见异常定义表。</w:t>
      </w:r>
      <w:r>
        <w:rPr>
          <w:rFonts w:eastAsia="宋体" w:cs="Arial"/>
          <w:szCs w:val="21"/>
        </w:rPr>
        <w:t xml:space="preserve"> ）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msg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成功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 xml:space="preserve">， // </w:t>
      </w:r>
      <w:r>
        <w:rPr>
          <w:rFonts w:hint="eastAsia" w:eastAsia="宋体" w:cs="Arial"/>
          <w:szCs w:val="21"/>
        </w:rPr>
        <w:t>服务器返回的消息提示，</w:t>
      </w:r>
      <w:r>
        <w:rPr>
          <w:rFonts w:eastAsia="宋体" w:cs="Arial"/>
          <w:szCs w:val="21"/>
        </w:rPr>
        <w:t>相关的Message内容，由后端定义。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data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：[          // 数据均放到data</w:t>
      </w:r>
      <w:r>
        <w:rPr>
          <w:rFonts w:hint="eastAsia" w:eastAsia="宋体" w:cs="Arial"/>
          <w:szCs w:val="21"/>
        </w:rPr>
        <w:t>字段对应内容里。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{</w:t>
      </w:r>
    </w:p>
    <w:p>
      <w:pPr>
        <w:spacing w:line="276" w:lineRule="auto"/>
        <w:ind w:left="844" w:leftChars="402" w:right="210" w:firstLine="1155" w:firstLineChars="550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：1，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no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N003</w:t>
      </w:r>
      <w:r>
        <w:rPr>
          <w:rFonts w:hint="eastAsia" w:ascii="宋体" w:hAnsi="宋体" w:eastAsia="宋体" w:cs="Arial"/>
          <w:szCs w:val="21"/>
        </w:rPr>
        <w:t>”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}</w:t>
      </w:r>
      <w:r>
        <w:rPr>
          <w:rFonts w:hint="eastAsia" w:eastAsia="宋体" w:cs="Arial"/>
          <w:szCs w:val="21"/>
        </w:rPr>
        <w:t xml:space="preserve"> ，</w:t>
      </w:r>
    </w:p>
    <w:p>
      <w:pPr>
        <w:spacing w:line="276" w:lineRule="auto"/>
        <w:ind w:left="844" w:leftChars="402" w:right="210" w:firstLine="762"/>
        <w:rPr>
          <w:rFonts w:eastAsia="宋体" w:cs="Arial"/>
          <w:szCs w:val="21"/>
        </w:rPr>
      </w:pPr>
      <w:r>
        <w:rPr>
          <w:rFonts w:hint="eastAsia" w:eastAsia="宋体" w:cs="Arial"/>
          <w:szCs w:val="21"/>
        </w:rPr>
        <w:t>{</w:t>
      </w:r>
    </w:p>
    <w:p>
      <w:pPr>
        <w:spacing w:line="276" w:lineRule="auto"/>
        <w:ind w:left="844" w:leftChars="402" w:right="210" w:firstLine="1155" w:firstLineChars="550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eastAsia="宋体" w:cs="Arial"/>
          <w:szCs w:val="21"/>
        </w:rPr>
        <w:t>2</w:t>
      </w:r>
      <w:r>
        <w:rPr>
          <w:rFonts w:eastAsia="宋体" w:cs="Arial"/>
          <w:szCs w:val="21"/>
        </w:rPr>
        <w:t>，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no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N008</w:t>
      </w:r>
      <w:r>
        <w:rPr>
          <w:rFonts w:hint="eastAsia" w:ascii="宋体" w:hAnsi="宋体" w:eastAsia="宋体" w:cs="Arial"/>
          <w:szCs w:val="21"/>
        </w:rPr>
        <w:t>”</w:t>
      </w:r>
    </w:p>
    <w:p>
      <w:pPr>
        <w:spacing w:line="276" w:lineRule="auto"/>
        <w:ind w:left="844" w:leftChars="402" w:right="210" w:firstLine="762"/>
        <w:rPr>
          <w:rFonts w:eastAsia="宋体" w:cs="Arial"/>
          <w:szCs w:val="21"/>
        </w:rPr>
      </w:pPr>
      <w:r>
        <w:rPr>
          <w:rFonts w:hint="eastAsia" w:eastAsia="宋体" w:cs="Arial"/>
          <w:szCs w:val="21"/>
        </w:rPr>
        <w:t>}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eastAsia="宋体" w:cs="Arial"/>
          <w:szCs w:val="21"/>
        </w:rPr>
        <w:tab/>
      </w:r>
      <w:r>
        <w:rPr>
          <w:rFonts w:eastAsia="宋体" w:cs="Arial"/>
          <w:szCs w:val="21"/>
        </w:rPr>
        <w:t>]</w:t>
      </w:r>
    </w:p>
    <w:p>
      <w:pPr>
        <w:spacing w:line="276" w:lineRule="auto"/>
        <w:ind w:left="844" w:leftChars="402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}</w:t>
      </w:r>
    </w:p>
    <w:p>
      <w:pPr>
        <w:spacing w:line="360" w:lineRule="auto"/>
        <w:ind w:left="424" w:leftChars="202" w:right="210"/>
        <w:rPr>
          <w:rFonts w:eastAsia="宋体" w:cs="Arial"/>
          <w:color w:val="FF0000"/>
          <w:szCs w:val="21"/>
        </w:rPr>
      </w:pPr>
      <w:r>
        <w:rPr>
          <w:rFonts w:hint="eastAsia" w:eastAsia="宋体" w:cs="Arial"/>
          <w:color w:val="FF0000"/>
          <w:szCs w:val="21"/>
        </w:rPr>
        <w:t>注：data字段的value值为JSONArray（数组）或JSON</w:t>
      </w:r>
    </w:p>
    <w:p>
      <w:pPr>
        <w:spacing w:line="360" w:lineRule="auto"/>
        <w:ind w:left="424" w:leftChars="202" w:right="210"/>
        <w:rPr>
          <w:rFonts w:eastAsia="宋体" w:cs="Arial"/>
          <w:color w:val="FF0000"/>
          <w:szCs w:val="21"/>
        </w:rPr>
      </w:pPr>
      <w:r>
        <w:rPr>
          <w:rFonts w:hint="eastAsia" w:eastAsia="宋体" w:cs="Arial"/>
          <w:szCs w:val="21"/>
        </w:rPr>
        <w:t>2、指定页面方式</w:t>
      </w:r>
    </w:p>
    <w:p>
      <w:pPr>
        <w:spacing w:line="360" w:lineRule="auto"/>
        <w:ind w:left="424" w:leftChars="202" w:right="210"/>
        <w:rPr>
          <w:rFonts w:eastAsia="宋体" w:cs="Arial"/>
          <w:color w:val="FF0000"/>
          <w:szCs w:val="21"/>
        </w:rPr>
      </w:pPr>
      <w:r>
        <w:rPr>
          <w:rFonts w:hint="eastAsia" w:eastAsia="宋体" w:cs="Arial"/>
          <w:szCs w:val="21"/>
        </w:rPr>
        <w:t>（1）跳转指定JSP页面，页面路径由后端定义，数据展示采用EL表达式或者JSTL标签</w:t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Style w:val="25"/>
          <w:rFonts w:eastAsiaTheme="minorEastAsia"/>
        </w:rPr>
      </w:pPr>
    </w:p>
    <w:p>
      <w:pPr>
        <w:rPr>
          <w:rStyle w:val="25"/>
          <w:rFonts w:eastAsiaTheme="minorEastAsia"/>
        </w:rPr>
      </w:pPr>
    </w:p>
    <w:p>
      <w:pPr>
        <w:rPr>
          <w:rStyle w:val="25"/>
          <w:rFonts w:eastAsiaTheme="minorEastAsia"/>
        </w:rPr>
      </w:pPr>
    </w:p>
    <w:p>
      <w:pPr>
        <w:rPr>
          <w:rStyle w:val="25"/>
          <w:rFonts w:eastAsiaTheme="minorEastAsia"/>
        </w:rPr>
      </w:pPr>
    </w:p>
    <w:p>
      <w:pPr>
        <w:rPr>
          <w:rStyle w:val="25"/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"/>
        <w:spacing w:before="160"/>
        <w:rPr>
          <w:rFonts w:ascii="Arial" w:hAnsi="Arial" w:cs="Arial"/>
          <w:kern w:val="2"/>
        </w:rPr>
      </w:pPr>
      <w:r>
        <w:rPr>
          <w:rFonts w:hint="eastAsia" w:ascii="Arial" w:hAnsi="Arial" w:cs="Arial"/>
          <w:kern w:val="2"/>
        </w:rPr>
        <w:t>接口定义</w:t>
      </w:r>
    </w:p>
    <w:p>
      <w:pPr>
        <w:pStyle w:val="4"/>
        <w:numPr>
          <w:ilvl w:val="2"/>
          <w:numId w:val="0"/>
        </w:numPr>
        <w:tabs>
          <w:tab w:val="left" w:pos="251"/>
        </w:tabs>
        <w:spacing w:before="128"/>
        <w:rPr>
          <w:rFonts w:cs="Arial"/>
          <w:szCs w:val="22"/>
        </w:rPr>
      </w:pPr>
      <w:bookmarkStart w:id="6" w:name="_Toc517442585"/>
      <w:r>
        <w:rPr>
          <w:rFonts w:hint="eastAsia" w:cs="Arial"/>
          <w:szCs w:val="22"/>
        </w:rPr>
        <w:t>1.用户</w:t>
      </w:r>
      <w:bookmarkEnd w:id="6"/>
      <w:r>
        <w:rPr>
          <w:rFonts w:hint="eastAsia" w:cs="Arial"/>
          <w:szCs w:val="22"/>
        </w:rPr>
        <w:t>行为</w:t>
      </w:r>
    </w:p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bookmarkStart w:id="7" w:name="_Toc517442586"/>
      <w:r>
        <w:rPr>
          <w:rFonts w:hint="eastAsia" w:ascii="Arial" w:hAnsi="Arial" w:eastAsia="宋体" w:cs="Arial"/>
          <w:szCs w:val="22"/>
        </w:rPr>
        <w:t>1.1用户登录</w:t>
      </w:r>
      <w:bookmarkEnd w:id="7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color w:val="auto"/>
                <w:sz w:val="21"/>
                <w:szCs w:val="21"/>
              </w:rPr>
              <w:t>后台用户登录系统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hint="eastAsia" w:eastAsia="宋体" w:cs="Arial"/>
                <w:color w:val="000000"/>
              </w:rPr>
              <w:t>/api</w:t>
            </w: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</w:rPr>
              <w:t>login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user_name:账户名称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 xml:space="preserve">password:登录密码        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"data":{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bookmarkStart w:id="8" w:name="_Toc517442587"/>
      <w:r>
        <w:rPr>
          <w:rFonts w:hint="eastAsia" w:ascii="Arial" w:hAnsi="Arial" w:eastAsia="宋体" w:cs="Arial"/>
          <w:szCs w:val="22"/>
        </w:rPr>
        <w:t>1.2用户注销</w:t>
      </w:r>
      <w:bookmarkEnd w:id="8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color w:val="auto"/>
                <w:sz w:val="21"/>
                <w:szCs w:val="21"/>
              </w:rPr>
              <w:t>后台用户注销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hint="eastAsia" w:eastAsia="宋体" w:cs="Arial"/>
                <w:color w:val="000000"/>
              </w:rPr>
              <w:t>/api</w:t>
            </w: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</w:rPr>
              <w:t>logout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"data":{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cs="Arial"/>
          <w:color w:val="auto"/>
          <w:szCs w:val="22"/>
        </w:rPr>
      </w:pPr>
      <w:bookmarkStart w:id="9" w:name="_Toc517442588"/>
      <w:r>
        <w:rPr>
          <w:rFonts w:hint="eastAsia" w:ascii="Arial" w:hAnsi="Arial" w:eastAsia="宋体" w:cs="Arial"/>
          <w:szCs w:val="22"/>
        </w:rPr>
        <w:t>1.3获取用户信息</w:t>
      </w:r>
      <w:bookmarkEnd w:id="9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</w:rPr>
              <w:t>api/user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user_name:账户名称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"data":{</w:t>
            </w:r>
          </w:p>
          <w:p>
            <w:pPr>
              <w:pStyle w:val="15"/>
            </w:pPr>
            <w:r>
              <w:t>"password":"6e6f38b16127d64bdb02f0331d3ab305",</w:t>
            </w:r>
          </w:p>
          <w:p>
            <w:pPr>
              <w:pStyle w:val="15"/>
            </w:pPr>
            <w:r>
              <w:t>"user_id":1,</w:t>
            </w:r>
          </w:p>
          <w:p>
            <w:pPr>
              <w:pStyle w:val="15"/>
            </w:pPr>
            <w:r>
              <w:t>"user_name":"admin"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cs="Arial"/>
          <w:color w:val="auto"/>
          <w:szCs w:val="22"/>
        </w:rPr>
      </w:pPr>
      <w:bookmarkStart w:id="10" w:name="_Toc517442589"/>
      <w:r>
        <w:rPr>
          <w:rFonts w:hint="eastAsia" w:ascii="Arial" w:hAnsi="Arial" w:eastAsia="宋体" w:cs="Arial"/>
          <w:szCs w:val="22"/>
        </w:rPr>
        <w:t>1.4修改密码</w:t>
      </w:r>
      <w:bookmarkEnd w:id="10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hint="eastAsia" w:eastAsia="宋体" w:cs="Arial"/>
                <w:color w:val="000000"/>
              </w:rPr>
              <w:t>/api</w:t>
            </w: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</w:rPr>
              <w:t>updateAdminUser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必须参数：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user_name:账户名称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C0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password:密码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cs="Arial"/>
          <w:color w:val="auto"/>
          <w:szCs w:val="22"/>
        </w:rPr>
      </w:pPr>
      <w:bookmarkStart w:id="11" w:name="_Toc517442590"/>
      <w:r>
        <w:rPr>
          <w:rFonts w:hint="eastAsia" w:ascii="Arial" w:hAnsi="Arial" w:eastAsia="宋体" w:cs="Arial"/>
          <w:szCs w:val="22"/>
        </w:rPr>
        <w:t>1.5登陆日志</w:t>
      </w:r>
      <w:bookmarkEnd w:id="11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hint="eastAsia" w:eastAsia="宋体" w:cs="Arial"/>
                <w:color w:val="000000"/>
              </w:rPr>
              <w:t>/api</w:t>
            </w:r>
            <w:r>
              <w:rPr>
                <w:rFonts w:eastAsia="宋体" w:cs="Arial"/>
                <w:b/>
                <w:szCs w:val="21"/>
              </w:rPr>
              <w:t>/</w:t>
            </w:r>
            <w:r>
              <w:rPr>
                <w:rFonts w:hint="eastAsia" w:eastAsia="宋体" w:cs="Arial"/>
                <w:b/>
                <w:szCs w:val="21"/>
              </w:rPr>
              <w:t>l</w:t>
            </w:r>
            <w:r>
              <w:rPr>
                <w:rFonts w:eastAsia="宋体" w:cs="Arial"/>
                <w:b/>
                <w:szCs w:val="21"/>
              </w:rPr>
              <w:t>oginLog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C0"/>
                <w:sz w:val="24"/>
                <w:highlight w:val="white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pStyle w:val="15"/>
            </w:pPr>
            <w:r>
              <w:t>"data":[{</w:t>
            </w:r>
          </w:p>
          <w:p>
            <w:pPr>
              <w:pStyle w:val="15"/>
            </w:pPr>
            <w:r>
              <w:t xml:space="preserve">"id":17," // </w:t>
            </w:r>
            <w:r>
              <w:rPr>
                <w:rFonts w:hint="eastAsia"/>
              </w:rPr>
              <w:t>自增编号</w:t>
            </w:r>
          </w:p>
          <w:p>
            <w:pPr>
              <w:pStyle w:val="15"/>
            </w:pPr>
            <w:r>
              <w:t>loginOutTime":1530549070000,</w:t>
            </w:r>
          </w:p>
          <w:p>
            <w:pPr>
              <w:pStyle w:val="15"/>
            </w:pPr>
            <w:r>
              <w:t>"loginTime":1530520270000, //</w:t>
            </w:r>
            <w:r>
              <w:rPr>
                <w:rFonts w:hint="eastAsia"/>
              </w:rPr>
              <w:t>登录时间</w:t>
            </w:r>
          </w:p>
          <w:p>
            <w:pPr>
              <w:pStyle w:val="15"/>
            </w:pPr>
            <w:r>
              <w:t>"userName":"admin"//</w:t>
            </w:r>
            <w:r>
              <w:rPr>
                <w:rFonts w:hint="eastAsia"/>
              </w:rPr>
              <w:t>账户名</w:t>
            </w:r>
          </w:p>
          <w:p>
            <w:pPr>
              <w:pStyle w:val="15"/>
            </w:pPr>
            <w:r>
              <w:t>}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cs="Arial"/>
          <w:color w:val="auto"/>
          <w:szCs w:val="22"/>
        </w:rPr>
      </w:pPr>
      <w:bookmarkStart w:id="12" w:name="_Toc517442591"/>
      <w:r>
        <w:rPr>
          <w:rFonts w:hint="eastAsia" w:ascii="Arial" w:hAnsi="Arial" w:eastAsia="宋体" w:cs="Arial"/>
          <w:szCs w:val="22"/>
        </w:rPr>
        <w:t>1.6操作日志</w:t>
      </w:r>
      <w:bookmarkEnd w:id="12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hint="eastAsia" w:eastAsia="宋体" w:cs="Arial"/>
                <w:b/>
                <w:szCs w:val="21"/>
              </w:rPr>
              <w:t>/api/device</w:t>
            </w:r>
            <w:r>
              <w:rPr>
                <w:rFonts w:eastAsia="宋体" w:cs="Arial"/>
                <w:b/>
                <w:szCs w:val="21"/>
              </w:rPr>
              <w:t>/</w:t>
            </w:r>
            <w:r>
              <w:rPr>
                <w:rFonts w:hint="eastAsia" w:eastAsia="宋体" w:cs="Arial"/>
                <w:b/>
                <w:szCs w:val="21"/>
              </w:rPr>
              <w:t>deviceLog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C0"/>
                <w:sz w:val="24"/>
                <w:highlight w:val="white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pStyle w:val="15"/>
            </w:pPr>
            <w:r>
              <w:t>"data":[{</w:t>
            </w:r>
          </w:p>
          <w:p>
            <w:pPr>
              <w:pStyle w:val="15"/>
            </w:pPr>
            <w:r>
              <w:t xml:space="preserve">"id":5, // </w:t>
            </w:r>
            <w:r>
              <w:rPr>
                <w:rFonts w:hint="eastAsia"/>
              </w:rPr>
              <w:t>自增编号</w:t>
            </w:r>
          </w:p>
          <w:p>
            <w:pPr>
              <w:pStyle w:val="15"/>
            </w:pPr>
            <w:r>
              <w:t>"operTime":1530520281000, //</w:t>
            </w:r>
            <w:r>
              <w:rPr>
                <w:rFonts w:hint="eastAsia"/>
              </w:rPr>
              <w:t>操作时间</w:t>
            </w:r>
          </w:p>
          <w:p>
            <w:pPr>
              <w:pStyle w:val="15"/>
            </w:pPr>
            <w:r>
              <w:t>"operation":"用户admin添加了一台Mac地址为null的设备",</w:t>
            </w:r>
          </w:p>
          <w:p>
            <w:pPr>
              <w:pStyle w:val="15"/>
            </w:pPr>
            <w:r>
              <w:t xml:space="preserve">// </w:t>
            </w:r>
            <w:r>
              <w:rPr>
                <w:rFonts w:hint="eastAsia"/>
              </w:rPr>
              <w:t>操作</w:t>
            </w:r>
          </w:p>
          <w:p>
            <w:pPr>
              <w:pStyle w:val="15"/>
            </w:pPr>
            <w:r>
              <w:t xml:space="preserve">"orderNum":0, // </w:t>
            </w:r>
            <w:r>
              <w:rPr>
                <w:rFonts w:hint="eastAsia"/>
              </w:rPr>
              <w:t>操作顺序号</w:t>
            </w:r>
          </w:p>
          <w:p>
            <w:pPr>
              <w:pStyle w:val="15"/>
            </w:pPr>
            <w:r>
              <w:t>"user":"admin"//</w:t>
            </w:r>
            <w:r>
              <w:rPr>
                <w:rFonts w:hint="eastAsia"/>
              </w:rPr>
              <w:t>操作人</w:t>
            </w:r>
          </w:p>
          <w:p>
            <w:pPr>
              <w:pStyle w:val="15"/>
            </w:pPr>
            <w:r>
              <w:t>}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28"/>
      </w:pPr>
      <w:bookmarkStart w:id="13" w:name="_Toc517442592"/>
      <w:r>
        <w:rPr>
          <w:rFonts w:hint="eastAsia" w:cs="Arial"/>
          <w:szCs w:val="22"/>
        </w:rPr>
        <w:t>2.设备</w:t>
      </w:r>
      <w:bookmarkEnd w:id="13"/>
      <w:r>
        <w:rPr>
          <w:rFonts w:hint="eastAsia" w:cs="Arial"/>
          <w:szCs w:val="22"/>
        </w:rPr>
        <w:t>基本信息</w:t>
      </w:r>
    </w:p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r>
        <w:rPr>
          <w:rFonts w:hint="eastAsia" w:ascii="Arial" w:hAnsi="Arial" w:eastAsia="宋体" w:cs="Arial"/>
          <w:szCs w:val="22"/>
        </w:rPr>
        <w:t>2.1充电宝设备基本信息列表</w:t>
      </w:r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接口描述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充电宝设备基本信息列表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/api/device/list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请求参数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isBind 1 绑定， 0 未绑定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参数说明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返回格式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{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"msg":"请求成功",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"total":1,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"code":0,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"data":[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{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"addTime":1530658481000, //入库时间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"bindAccount":"123",//绑定的账户（星链app的账号）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"millisecond":72108000,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"onlineStatus":1, // 是否在线1:在线 0:不在线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"belongUnitId":0, // 所属单位编码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"version":"123",// 设备型号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"mac":"abc099809078",// mac地址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"productTtime":1530718157000, //生产日期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"number":"abc099809078",// 编号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"recordTime":1530658502000, //生成记的时间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"bindTime":1530718183000, //绑定时间（绑定星链app的时间）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"isOnlined":0, // 是否上过线，0未上过线，1上过线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"id":6, // 自增编号</w:t>
            </w:r>
          </w:p>
          <w:p>
            <w:pPr>
              <w:ind w:right="210" w:firstLine="630" w:firstLineChars="3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"tag":1//1:正常  0:删除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}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]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}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bookmarkStart w:id="14" w:name="_Toc517442593"/>
      <w:r>
        <w:rPr>
          <w:rFonts w:hint="eastAsia" w:ascii="Arial" w:hAnsi="Arial" w:eastAsia="宋体" w:cs="Arial"/>
          <w:szCs w:val="22"/>
        </w:rPr>
        <w:t>2.2设备入库-单条插入</w:t>
      </w:r>
      <w:bookmarkEnd w:id="14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3"/>
              <w:numPr>
                <w:ilvl w:val="1"/>
                <w:numId w:val="0"/>
              </w:numPr>
              <w:spacing w:before="160"/>
              <w:rPr>
                <w:rFonts w:ascii="Arial" w:hAnsi="Arial" w:cs="Arial"/>
                <w:b w:val="0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 w:val="0"/>
                <w:kern w:val="2"/>
                <w:sz w:val="21"/>
                <w:szCs w:val="21"/>
              </w:rPr>
              <w:t>单条插入一个设备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/api/device/addDevice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number:编号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version:设备型号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belongUnitId:所属单位编码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productTtime:生产日期 yyyy-MM-dd HH:mm:ss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mac:mac地址yyyy-MM-dd HH:mm:ss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addTime:入库时间yyyy-MM-dd HH:mm:ss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bindAccount//绑定的账户（星链app的账号）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C0"/>
                <w:sz w:val="24"/>
                <w:highlight w:val="white"/>
              </w:rPr>
            </w:pPr>
            <w:r>
              <w:rPr>
                <w:rFonts w:hint="eastAsia" w:eastAsia="宋体" w:cs="Arial"/>
                <w:szCs w:val="21"/>
              </w:rPr>
              <w:t>bindTime; //绑定时间（绑定星链app的时间）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bookmarkStart w:id="15" w:name="_Toc517442594"/>
      <w:r>
        <w:rPr>
          <w:rFonts w:hint="eastAsia" w:ascii="Arial" w:hAnsi="Arial" w:eastAsia="宋体" w:cs="Arial"/>
          <w:szCs w:val="22"/>
        </w:rPr>
        <w:t>2.3设备入库-excel批量插入</w:t>
      </w:r>
      <w:bookmarkEnd w:id="15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批量插入设备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/api/device</w:t>
            </w:r>
            <w:r>
              <w:rPr>
                <w:rFonts w:hAnsi="宋体" w:eastAsia="宋体" w:cs="Arial"/>
                <w:szCs w:val="21"/>
              </w:rPr>
              <w:t>/</w:t>
            </w:r>
            <w:r>
              <w:rPr>
                <w:rFonts w:hint="eastAsia" w:hAnsi="宋体" w:eastAsia="宋体" w:cs="Arial"/>
                <w:szCs w:val="21"/>
              </w:rPr>
              <w:t>importDevice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model：设备型号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参数说明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1、model：字段属性值为code码，001表示TZX-1</w:t>
            </w:r>
          </w:p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2、</w:t>
            </w:r>
            <w:r>
              <w:rPr>
                <w:rFonts w:hAnsi="宋体" w:eastAsia="宋体" w:cs="Arial"/>
                <w:szCs w:val="21"/>
              </w:rPr>
              <w:t>E</w:t>
            </w:r>
            <w:r>
              <w:rPr>
                <w:rFonts w:hint="eastAsia" w:hAnsi="宋体" w:eastAsia="宋体" w:cs="Arial"/>
                <w:szCs w:val="21"/>
              </w:rPr>
              <w:t>xcel最后一列不能为空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返回</w:t>
            </w:r>
            <w:r>
              <w:rPr>
                <w:rFonts w:hint="eastAsia" w:hAnsi="宋体" w:eastAsia="宋体" w:cs="Arial"/>
                <w:szCs w:val="21"/>
              </w:rPr>
              <w:t>格式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{</w:t>
            </w:r>
          </w:p>
          <w:p>
            <w:pPr>
              <w:ind w:right="210" w:firstLine="420" w:firstLineChars="20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ind w:right="210" w:firstLine="420" w:firstLineChars="20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bookmarkStart w:id="16" w:name="_Toc517442595"/>
      <w:r>
        <w:rPr>
          <w:rFonts w:hint="eastAsia" w:ascii="Arial" w:hAnsi="Arial" w:eastAsia="宋体" w:cs="Arial"/>
          <w:szCs w:val="22"/>
        </w:rPr>
        <w:t>2.4更新设备信息</w:t>
      </w:r>
      <w:bookmarkEnd w:id="16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3"/>
              <w:numPr>
                <w:ilvl w:val="1"/>
                <w:numId w:val="0"/>
              </w:numPr>
              <w:spacing w:before="160"/>
              <w:rPr>
                <w:rFonts w:ascii="Arial" w:hAnsi="Arial" w:cs="Arial"/>
                <w:b w:val="0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 w:val="0"/>
                <w:kern w:val="2"/>
                <w:sz w:val="21"/>
                <w:szCs w:val="21"/>
              </w:rPr>
              <w:t>更新设备信息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/api/device/updateDevice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id:设备的id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number:编号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version:设备型号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belongUnitId:所属单位编码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productTtime:生产日期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mac:mac地址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addTime:入库时间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String bindAccount//绑定的账户（星链app的账号）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bindTime; //绑定时间（绑定星链app的时间）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必须参数:id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bookmarkStart w:id="17" w:name="_Toc517442596"/>
      <w:r>
        <w:rPr>
          <w:rFonts w:hint="eastAsia" w:ascii="Arial" w:hAnsi="Arial" w:eastAsia="宋体" w:cs="Arial"/>
          <w:szCs w:val="22"/>
        </w:rPr>
        <w:t>2.5删除设备</w:t>
      </w:r>
      <w:bookmarkEnd w:id="17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删除设备信息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/api/device/deleteDevice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必须参数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Id:设备的id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bookmarkStart w:id="18" w:name="_Toc517442597"/>
      <w:r>
        <w:rPr>
          <w:rFonts w:hint="eastAsia" w:ascii="Arial" w:hAnsi="Arial" w:eastAsia="宋体" w:cs="Arial"/>
          <w:szCs w:val="22"/>
        </w:rPr>
        <w:t>2.6型号创建</w:t>
      </w:r>
      <w:bookmarkEnd w:id="18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3"/>
              <w:numPr>
                <w:ilvl w:val="1"/>
                <w:numId w:val="0"/>
              </w:numPr>
              <w:spacing w:before="160"/>
              <w:jc w:val="both"/>
              <w:rPr>
                <w:rFonts w:ascii="Arial" w:hAnsi="Arial" w:cs="Arial"/>
                <w:b w:val="0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 w:val="0"/>
                <w:kern w:val="2"/>
                <w:sz w:val="21"/>
                <w:szCs w:val="21"/>
              </w:rPr>
              <w:t>创建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/api/device/addDeviceType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code:编号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name:型号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bookmarkStart w:id="19" w:name="_Toc517442598"/>
      <w:r>
        <w:rPr>
          <w:rFonts w:hint="eastAsia" w:ascii="Arial" w:hAnsi="Arial" w:eastAsia="宋体" w:cs="Arial"/>
          <w:szCs w:val="22"/>
        </w:rPr>
        <w:t>2.7型号列表</w:t>
      </w:r>
      <w:bookmarkEnd w:id="19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3"/>
              <w:numPr>
                <w:ilvl w:val="1"/>
                <w:numId w:val="0"/>
              </w:numPr>
              <w:spacing w:before="160"/>
              <w:rPr>
                <w:rFonts w:ascii="Arial" w:hAnsi="Arial" w:cs="Arial"/>
                <w:b w:val="0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/>
                <w:b w:val="0"/>
                <w:kern w:val="2"/>
                <w:sz w:val="21"/>
                <w:szCs w:val="21"/>
              </w:rPr>
              <w:t>型号列表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/api/device/modelList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  ------（提示消息） </w:t>
            </w:r>
          </w:p>
          <w:p>
            <w:pPr>
              <w:spacing w:line="240" w:lineRule="auto"/>
              <w:ind w:right="210" w:rightChars="100" w:firstLine="210" w:firstLineChars="100"/>
              <w:rPr>
                <w:rFonts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“</w:t>
            </w:r>
            <w:r>
              <w:rPr>
                <w:rFonts w:eastAsia="宋体" w:cs="Arial"/>
                <w:szCs w:val="21"/>
              </w:rPr>
              <w:t>data</w:t>
            </w:r>
            <w:r>
              <w:rPr>
                <w:rFonts w:hint="eastAsia" w:ascii="宋体" w:hAnsi="宋体" w:eastAsia="宋体" w:cs="Arial"/>
                <w:szCs w:val="21"/>
              </w:rPr>
              <w:t>”</w:t>
            </w:r>
            <w:r>
              <w:rPr>
                <w:rFonts w:eastAsia="宋体" w:cs="Arial"/>
                <w:szCs w:val="21"/>
              </w:rPr>
              <w:t>：[</w:t>
            </w:r>
          </w:p>
          <w:p>
            <w:pPr>
              <w:pStyle w:val="15"/>
            </w:pPr>
            <w:r>
              <w:t>{"code":"001",</w:t>
            </w:r>
            <w:r>
              <w:rPr>
                <w:rFonts w:hint="eastAsia"/>
              </w:rPr>
              <w:t>//暂且不要,只显示name,也只存name</w:t>
            </w:r>
          </w:p>
          <w:p>
            <w:pPr>
              <w:pStyle w:val="15"/>
              <w:ind w:firstLine="600" w:firstLineChars="250"/>
            </w:pPr>
            <w:r>
              <w:t>"name":"TZX-Ⅰ",</w:t>
            </w:r>
          </w:p>
          <w:p>
            <w:pPr>
              <w:pStyle w:val="15"/>
              <w:ind w:firstLine="600" w:firstLineChars="250"/>
            </w:pPr>
            <w:r>
              <w:t>"tag":0}</w:t>
            </w:r>
          </w:p>
          <w:p>
            <w:pPr>
              <w:spacing w:line="276" w:lineRule="auto"/>
              <w:ind w:left="844" w:leftChars="402" w:right="210" w:firstLine="345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ab/>
            </w:r>
            <w:r>
              <w:rPr>
                <w:rFonts w:eastAsia="宋体" w:cs="Arial"/>
                <w:szCs w:val="21"/>
              </w:rPr>
              <w:t>]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ascii="Arial" w:hAnsi="Arial" w:eastAsia="宋体" w:cs="Arial"/>
          <w:szCs w:val="22"/>
        </w:rPr>
      </w:pPr>
      <w:bookmarkStart w:id="20" w:name="_Toc517442599"/>
      <w:r>
        <w:rPr>
          <w:rFonts w:hint="eastAsia" w:ascii="Arial" w:hAnsi="Arial" w:eastAsia="宋体" w:cs="Arial"/>
          <w:szCs w:val="22"/>
        </w:rPr>
        <w:t>2.8型号删除</w:t>
      </w:r>
      <w:bookmarkEnd w:id="20"/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型号删除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/api/device/deleteDeviceType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请求参数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必须参数:</w:t>
            </w:r>
          </w:p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code:编号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"code"：0,                                 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"msg"："请求成功",                         ------（提示消息）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28"/>
        <w:rPr>
          <w:rFonts w:cs="Arial"/>
          <w:szCs w:val="22"/>
        </w:rPr>
      </w:pPr>
      <w:r>
        <w:rPr>
          <w:rFonts w:hint="eastAsia" w:cs="Arial"/>
          <w:szCs w:val="22"/>
        </w:rPr>
        <w:t>3.设备配置信息</w:t>
      </w:r>
    </w:p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r>
        <w:rPr>
          <w:rFonts w:hint="eastAsia" w:ascii="Arial" w:hAnsi="Arial" w:eastAsia="宋体" w:cs="Arial"/>
          <w:szCs w:val="22"/>
        </w:rPr>
        <w:t xml:space="preserve">3.1修改配置  </w:t>
      </w:r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color w:val="auto"/>
                <w:sz w:val="21"/>
                <w:szCs w:val="21"/>
              </w:rPr>
              <w:t>用户进入单台设备详情页，修改配置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eastAsia="宋体" w:cs="Arial"/>
                <w:szCs w:val="21"/>
              </w:rPr>
              <w:t>/api/device/setConfig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210"/>
              <w:textAlignment w:val="auto"/>
              <w:outlineLvl w:val="9"/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{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210" w:firstLine="210" w:firstLineChars="100"/>
              <w:textAlignment w:val="auto"/>
              <w:outlineLvl w:val="9"/>
              <w:rPr>
                <w:rFonts w:hint="eastAsia" w:eastAsia="宋体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eastAsia="宋体" w:cs="Arial"/>
                <w:kern w:val="2"/>
                <w:sz w:val="21"/>
                <w:szCs w:val="21"/>
                <w:lang w:val="en-US" w:eastAsia="zh-CN" w:bidi="ar-SA"/>
              </w:rPr>
              <w:t>dev_num</w:t>
            </w: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eastAsia="宋体" w:cs="Arial"/>
                <w:kern w:val="2"/>
                <w:sz w:val="21"/>
                <w:szCs w:val="21"/>
                <w:lang w:val="en-US" w:eastAsia="zh-CN" w:bidi="ar-SA"/>
              </w:rPr>
              <w:t>:</w:t>
            </w: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eastAsia="宋体" w:cs="Arial"/>
                <w:kern w:val="2"/>
                <w:sz w:val="21"/>
                <w:szCs w:val="21"/>
                <w:lang w:val="en-US" w:eastAsia="zh-CN" w:bidi="ar-SA"/>
              </w:rPr>
              <w:t>98780E0A0287</w:t>
            </w: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"</w:t>
            </w:r>
            <w:r>
              <w:rPr>
                <w:rFonts w:hint="eastAsia" w:eastAsia="宋体" w:cs="Arial"/>
                <w:kern w:val="2"/>
                <w:sz w:val="21"/>
                <w:szCs w:val="21"/>
                <w:lang w:val="en-US" w:eastAsia="zh-CN" w:bidi="ar-SA"/>
              </w:rPr>
              <w:t xml:space="preserve">,             </w:t>
            </w:r>
            <w:r>
              <w:rPr>
                <w:rFonts w:hint="eastAsia" w:eastAsia="宋体" w:cs="Arial"/>
                <w:kern w:val="2"/>
                <w:sz w:val="18"/>
                <w:szCs w:val="18"/>
                <w:lang w:val="en-US" w:eastAsia="zh-CN" w:bidi="ar-SA"/>
              </w:rPr>
              <w:t xml:space="preserve">    //设备编号</w:t>
            </w:r>
          </w:p>
          <w:p>
            <w:pPr>
              <w:spacing w:line="240" w:lineRule="auto"/>
              <w:ind w:right="210" w:rightChars="100" w:firstLine="210" w:firstLineChars="100"/>
              <w:rPr>
                <w:rFonts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kern w:val="2"/>
                <w:sz w:val="21"/>
                <w:szCs w:val="21"/>
                <w:lang w:val="en-US" w:eastAsia="zh-CN" w:bidi="ar-SA"/>
              </w:rPr>
              <w:t>"conf" :</w:t>
            </w:r>
            <w:r>
              <w:rPr>
                <w:rFonts w:hint="eastAsia" w:eastAsia="宋体" w:cs="Arial"/>
                <w:szCs w:val="21"/>
              </w:rPr>
              <w:t xml:space="preserve">[ </w:t>
            </w:r>
          </w:p>
          <w:p>
            <w:pPr>
              <w:spacing w:line="240" w:lineRule="auto"/>
              <w:ind w:right="210" w:rightChars="100" w:firstLine="420" w:firstLineChars="2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{"o":"newprobe.probe.enable", "v":"1"}, </w:t>
            </w:r>
          </w:p>
          <w:p>
            <w:pPr>
              <w:spacing w:line="240" w:lineRule="auto"/>
              <w:ind w:left="4830" w:leftChars="200" w:right="210" w:rightChars="100" w:hanging="4410" w:hangingChars="2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{"o":"newprobe.probe.server", "v":"192.168.11.29"}, </w:t>
            </w:r>
          </w:p>
          <w:p>
            <w:pPr>
              <w:spacing w:line="240" w:lineRule="auto"/>
              <w:ind w:left="4830" w:leftChars="200" w:right="210" w:rightChars="100" w:hanging="4410" w:hangingChars="2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{"o":"newprobe.probe.port", "v":"3333"},</w:t>
            </w:r>
          </w:p>
          <w:p>
            <w:pPr>
              <w:spacing w:line="240" w:lineRule="auto"/>
              <w:ind w:left="4830" w:leftChars="200" w:right="210" w:rightChars="100" w:hanging="4410" w:hangingChars="2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{"o":"newprobe.probe.capcnt", "v":"2000"} ,</w:t>
            </w:r>
          </w:p>
          <w:p>
            <w:pPr>
              <w:spacing w:line="240" w:lineRule="auto"/>
              <w:ind w:left="4830" w:leftChars="200" w:right="210" w:rightChars="100" w:hanging="4410" w:hangingChars="2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{"o":"wireless.@wifi-iface[0].ssid", "v":"ssid"}</w:t>
            </w:r>
          </w:p>
          <w:p>
            <w:pPr>
              <w:spacing w:line="240" w:lineRule="auto"/>
              <w:ind w:right="210" w:rightChars="100" w:firstLine="210" w:firstLineChars="100"/>
              <w:rPr>
                <w:rFonts w:hint="eastAsia" w:eastAsia="宋体" w:cs="Arial"/>
                <w:szCs w:val="21"/>
              </w:rPr>
            </w:pPr>
            <w:bookmarkStart w:id="21" w:name="_GoBack"/>
            <w:bookmarkEnd w:id="21"/>
            <w:r>
              <w:rPr>
                <w:rFonts w:hint="eastAsia" w:eastAsia="宋体" w:cs="Arial"/>
                <w:szCs w:val="21"/>
              </w:rPr>
              <w:t>]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exact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{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"code":40301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"msg":"</w:t>
            </w:r>
            <w:r>
              <w:rPr>
                <w:rFonts w:hint="eastAsia" w:eastAsia="宋体" w:cs="Arial"/>
                <w:szCs w:val="21"/>
              </w:rPr>
              <w:t>中文提示信息</w:t>
            </w:r>
            <w:r>
              <w:rPr>
                <w:rFonts w:eastAsia="宋体" w:cs="Arial"/>
                <w:szCs w:val="21"/>
              </w:rPr>
              <w:t>"</w:t>
            </w:r>
          </w:p>
          <w:p>
            <w:pPr>
              <w:spacing w:line="240" w:lineRule="auto"/>
              <w:ind w:right="210" w:rightChars="1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r>
        <w:rPr>
          <w:rFonts w:hint="eastAsia" w:ascii="Arial" w:hAnsi="Arial" w:eastAsia="宋体" w:cs="Arial"/>
          <w:szCs w:val="22"/>
        </w:rPr>
        <w:t xml:space="preserve">3.2设备详情 </w:t>
      </w:r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color w:val="auto"/>
                <w:sz w:val="21"/>
                <w:szCs w:val="21"/>
              </w:rPr>
              <w:t>用户进入单台设备详情页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/api/device/getDeviceDetail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请求参数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参数说明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dev_num:设备编号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返回格式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{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"code":40301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"msg":"中文提示信息"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"conf":[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 xml:space="preserve">    {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"devParam":"a.e.r",               ------自增编号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"viewName":"探针开关",           ------参数中文释义，页面展示用名称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"value":"0",                      ------对应设备参数的值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"describe":"描述",                 ------参数描述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"rw":"r",                         ------r：可读，rw：可读写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"options":"{\"开\":\"1\",\"关\":\"0\"}"   ------输入类型的分类集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"group":"probe",                  ------所属模块的分组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"required":"1",                    ------是否必填</w:t>
            </w:r>
          </w:p>
          <w:p>
            <w:pPr>
              <w:ind w:left="3990" w:leftChars="200" w:right="210" w:hanging="3570" w:hangingChars="17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"rule":"mac",                     -----验证规则，例如mac表示是一个//mac地址类型的字符串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"inputType":"0"                   ------表单元素类型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"regExp":"^[0-9a-z]{14}$",         ------正则表达式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"regExpTip":"6-20",              ------正则验证提示，输入提示作用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},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{...},</w:t>
            </w:r>
          </w:p>
          <w:p>
            <w:pPr>
              <w:ind w:right="210" w:firstLine="420" w:firstLineChars="2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...</w:t>
            </w:r>
          </w:p>
          <w:p>
            <w:pPr>
              <w:ind w:right="210" w:firstLine="210" w:firstLineChars="10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]</w:t>
            </w:r>
          </w:p>
          <w:p>
            <w:pPr>
              <w:ind w:right="210"/>
              <w:rPr>
                <w:rFonts w:eastAsia="宋体" w:cs="Arial"/>
                <w:szCs w:val="22"/>
              </w:rPr>
            </w:pPr>
            <w:r>
              <w:rPr>
                <w:rFonts w:hint="eastAsia" w:eastAsia="宋体" w:cs="Arial"/>
                <w:szCs w:val="22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28"/>
        <w:rPr>
          <w:rFonts w:cs="Arial"/>
          <w:szCs w:val="22"/>
        </w:rPr>
      </w:pPr>
      <w:r>
        <w:rPr>
          <w:rFonts w:hint="eastAsia" w:cs="Arial"/>
          <w:szCs w:val="22"/>
        </w:rPr>
        <w:t>4. 重启系统</w:t>
      </w:r>
    </w:p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r>
        <w:rPr>
          <w:rFonts w:hint="eastAsia" w:ascii="Arial" w:hAnsi="Arial" w:eastAsia="宋体" w:cs="Arial"/>
          <w:szCs w:val="22"/>
        </w:rPr>
        <w:t xml:space="preserve">4.1重启充电宝系统 </w:t>
      </w:r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default" w:ascii="Arial" w:hAnsi="Arial" w:eastAsia="宋体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eastAsia="宋体" w:cs="Arial"/>
                <w:b w:val="0"/>
                <w:color w:val="auto"/>
                <w:sz w:val="21"/>
                <w:szCs w:val="21"/>
              </w:rPr>
              <w:t>重启充电宝系统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eastAsia="宋体" w:cs="Arial"/>
                <w:szCs w:val="21"/>
                <w:shd w:val="clear" w:color="auto" w:fill="FCFCFC"/>
              </w:rPr>
              <w:t>/api/device/reboot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G</w:t>
            </w:r>
            <w:r>
              <w:rPr>
                <w:rFonts w:hint="eastAsia" w:eastAsia="宋体" w:cs="Arial"/>
                <w:szCs w:val="21"/>
              </w:rPr>
              <w:t>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Integer reboot,</w:t>
            </w:r>
            <w:r>
              <w:rPr>
                <w:rFonts w:hint="eastAsia" w:eastAsia="宋体" w:cs="Arial"/>
                <w:szCs w:val="21"/>
              </w:rPr>
              <w:t>//1为重启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eastAsia="宋体" w:cs="Arial"/>
                <w:szCs w:val="21"/>
              </w:rPr>
              <w:t>String dev_num</w:t>
            </w:r>
            <w:r>
              <w:rPr>
                <w:rFonts w:hint="eastAsia" w:eastAsia="宋体" w:cs="Arial"/>
                <w:szCs w:val="21"/>
              </w:rPr>
              <w:t>//设备编号</w:t>
            </w:r>
          </w:p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</w:rPr>
              <w:t>批量重启</w:t>
            </w:r>
            <w:r>
              <w:rPr>
                <w:rFonts w:eastAsia="宋体" w:cs="Arial"/>
                <w:szCs w:val="21"/>
              </w:rPr>
              <w:t>dev_num</w:t>
            </w:r>
            <w:r>
              <w:rPr>
                <w:rFonts w:hint="eastAsia" w:ascii="Consolas" w:hAnsi="Consolas" w:eastAsia="宋体"/>
                <w:color w:val="000000"/>
                <w:sz w:val="24"/>
              </w:rPr>
              <w:t>用逗号分隔</w:t>
            </w:r>
            <w:r>
              <w:rPr>
                <w:rFonts w:eastAsia="宋体" w:cs="Arial"/>
                <w:szCs w:val="21"/>
              </w:rPr>
              <w:t>dev_num</w:t>
            </w:r>
            <w:r>
              <w:rPr>
                <w:rFonts w:hint="eastAsia" w:ascii="Consolas" w:hAnsi="Consolas" w:eastAsia="宋体"/>
                <w:color w:val="000000"/>
                <w:sz w:val="24"/>
              </w:rPr>
              <w:t xml:space="preserve"> = </w:t>
            </w:r>
            <w:r>
              <w:rPr>
                <w:rFonts w:ascii="Consolas" w:hAnsi="Consolas" w:eastAsia="宋体"/>
                <w:color w:val="000000"/>
                <w:sz w:val="24"/>
              </w:rPr>
              <w:t>“</w:t>
            </w:r>
            <w:r>
              <w:rPr>
                <w:rFonts w:hint="eastAsia" w:ascii="Consolas" w:hAnsi="Consolas" w:eastAsia="宋体"/>
                <w:color w:val="000000"/>
                <w:sz w:val="24"/>
              </w:rPr>
              <w:t>12a56,456b89,4b679</w:t>
            </w:r>
            <w:r>
              <w:rPr>
                <w:rFonts w:ascii="Consolas" w:hAnsi="Consolas" w:eastAsia="宋体"/>
                <w:color w:val="000000"/>
                <w:sz w:val="24"/>
              </w:rPr>
              <w:t>”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{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"code":40301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"msg":"</w:t>
            </w:r>
            <w:r>
              <w:rPr>
                <w:rFonts w:hint="eastAsia" w:eastAsia="宋体" w:cs="Arial"/>
                <w:szCs w:val="21"/>
              </w:rPr>
              <w:t>中文提示信息</w:t>
            </w:r>
            <w:r>
              <w:rPr>
                <w:rFonts w:eastAsia="宋体" w:cs="Arial"/>
                <w:szCs w:val="21"/>
              </w:rPr>
              <w:t>"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28"/>
        <w:rPr>
          <w:rFonts w:cs="Arial"/>
          <w:szCs w:val="22"/>
        </w:rPr>
      </w:pPr>
      <w:r>
        <w:rPr>
          <w:rFonts w:hint="eastAsia" w:cs="Arial"/>
          <w:szCs w:val="22"/>
        </w:rPr>
        <w:t>5. 概览</w:t>
      </w:r>
    </w:p>
    <w:p>
      <w:pPr>
        <w:pStyle w:val="5"/>
        <w:spacing w:before="128"/>
        <w:ind w:firstLine="420"/>
        <w:rPr>
          <w:rFonts w:ascii="Arial" w:hAnsi="Arial" w:eastAsia="宋体" w:cs="Arial"/>
          <w:szCs w:val="22"/>
        </w:rPr>
      </w:pPr>
      <w:r>
        <w:rPr>
          <w:rFonts w:hint="eastAsia" w:ascii="Arial" w:hAnsi="Arial" w:eastAsia="宋体" w:cs="Arial"/>
          <w:szCs w:val="22"/>
        </w:rPr>
        <w:t>5.1设备数量、绑定数目以及在线数的统计</w:t>
      </w:r>
    </w:p>
    <w:tbl>
      <w:tblPr>
        <w:tblStyle w:val="19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统计设备总数及其已上线数、未上线数，未绑定设备数及其当前在线数、今日在线数、未上线数，绑定设备数及其当前在线数、今日在线数。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/api/</w:t>
            </w:r>
            <w:r>
              <w:fldChar w:fldCharType="begin"/>
            </w:r>
            <w:r>
              <w:instrText xml:space="preserve"> HYPERLINK "https://www.baidu.com/link?url=5nC7biTaBDytxAn26dtWanFTcXw8CaP-m6wP34uAvslmz4EtKAu3QeNulp5OwepNlvrjb-F1ta2cGe-UEu_LrnCsJtKTyNkVsZB1c3XiAlG&amp;wd=&amp;eqid=d7d9004a00010e6f000000065b4ea3ed" \t "https://www.baidu.com/_blank" </w:instrText>
            </w:r>
            <w:r>
              <w:fldChar w:fldCharType="separate"/>
            </w:r>
            <w:r>
              <w:rPr>
                <w:rFonts w:eastAsia="宋体" w:cs="Arial"/>
                <w:szCs w:val="21"/>
              </w:rPr>
              <w:t>statistics</w:t>
            </w:r>
            <w:r>
              <w:rPr>
                <w:rFonts w:eastAsia="宋体" w:cs="Arial"/>
                <w:szCs w:val="21"/>
              </w:rPr>
              <w:fldChar w:fldCharType="end"/>
            </w:r>
            <w:r>
              <w:rPr>
                <w:rFonts w:hint="eastAsia" w:eastAsia="宋体" w:cs="Arial"/>
                <w:szCs w:val="21"/>
              </w:rPr>
              <w:t>/device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 w:rightChars="100"/>
              <w:rPr>
                <w:rFonts w:ascii="Consolas" w:hAnsi="Consolas" w:eastAsia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</w:tcPr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{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"code":</w:t>
            </w:r>
            <w:r>
              <w:rPr>
                <w:rFonts w:hint="eastAsia" w:eastAsia="宋体" w:cs="Arial"/>
                <w:szCs w:val="21"/>
              </w:rPr>
              <w:t>0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"msg":"</w:t>
            </w:r>
            <w:r>
              <w:rPr>
                <w:rFonts w:hint="eastAsia" w:eastAsia="宋体" w:cs="Arial"/>
                <w:szCs w:val="21"/>
              </w:rPr>
              <w:t>中文提示信息</w:t>
            </w:r>
            <w:r>
              <w:rPr>
                <w:rFonts w:eastAsia="宋体" w:cs="Arial"/>
                <w:szCs w:val="21"/>
              </w:rPr>
              <w:t>"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data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:{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"all": {//所有设备的的统计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"total":1098,             </w:t>
            </w:r>
            <w:r>
              <w:rPr>
                <w:rFonts w:hint="eastAsia" w:eastAsia="宋体" w:cs="Arial"/>
                <w:szCs w:val="22"/>
              </w:rPr>
              <w:t>------设备总数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"onlined":1000,           </w:t>
            </w:r>
            <w:r>
              <w:rPr>
                <w:rFonts w:hint="eastAsia" w:eastAsia="宋体" w:cs="Arial"/>
                <w:szCs w:val="22"/>
              </w:rPr>
              <w:t>------已上线数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"unonlined":98              </w:t>
            </w:r>
            <w:r>
              <w:rPr>
                <w:rFonts w:hint="eastAsia" w:eastAsia="宋体" w:cs="Arial"/>
                <w:szCs w:val="22"/>
              </w:rPr>
              <w:t>------未上线数</w:t>
            </w:r>
          </w:p>
          <w:p>
            <w:pPr>
              <w:spacing w:line="240" w:lineRule="exact"/>
              <w:ind w:right="210" w:firstLine="1050" w:firstLineChars="5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},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fldChar w:fldCharType="begin"/>
            </w:r>
            <w:r>
              <w:instrText xml:space="preserve"> HYPERLINK "http://www.baidu.com/link?url=7LJHGg9hC6zKpnVNbJuq1QLmfPPx8BLRZaUCjm1PhTGlMl2Ty5XaK85fItg-yV0iy0Nd4sf2hJcEtXN-8os4Vu5eBvY039F2W4Uq3bKkypG" \t "https://www.baidu.com/_blank" </w:instrText>
            </w:r>
            <w:r>
              <w:fldChar w:fldCharType="separate"/>
            </w:r>
            <w:r>
              <w:rPr>
                <w:rFonts w:eastAsia="宋体" w:cs="Arial"/>
                <w:szCs w:val="21"/>
              </w:rPr>
              <w:t>unbound</w:t>
            </w:r>
            <w:r>
              <w:rPr>
                <w:rFonts w:eastAsia="宋体" w:cs="Arial"/>
                <w:szCs w:val="21"/>
              </w:rPr>
              <w:fldChar w:fldCharType="end"/>
            </w:r>
            <w:r>
              <w:rPr>
                <w:rFonts w:hint="eastAsia" w:eastAsia="宋体" w:cs="Arial"/>
                <w:szCs w:val="21"/>
              </w:rPr>
              <w:t>":{//未绑定设备的统计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total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 xml:space="preserve">:1021,             </w:t>
            </w:r>
            <w:r>
              <w:rPr>
                <w:rFonts w:hint="eastAsia" w:eastAsia="宋体" w:cs="Arial"/>
                <w:szCs w:val="22"/>
              </w:rPr>
              <w:t>------未绑定设备数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online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 xml:space="preserve">:36,              </w:t>
            </w:r>
            <w:r>
              <w:rPr>
                <w:rFonts w:hint="eastAsia" w:eastAsia="宋体" w:cs="Arial"/>
                <w:szCs w:val="22"/>
              </w:rPr>
              <w:t>------</w:t>
            </w:r>
            <w:r>
              <w:rPr>
                <w:rFonts w:hint="eastAsia" w:hAnsi="宋体" w:eastAsia="宋体" w:cs="Arial"/>
                <w:szCs w:val="21"/>
              </w:rPr>
              <w:t>当前在线数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today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 xml:space="preserve">:908,             </w:t>
            </w:r>
            <w:r>
              <w:rPr>
                <w:rFonts w:hint="eastAsia" w:eastAsia="宋体" w:cs="Arial"/>
                <w:szCs w:val="22"/>
              </w:rPr>
              <w:t>------</w:t>
            </w:r>
            <w:r>
              <w:rPr>
                <w:rFonts w:hint="eastAsia" w:hAnsi="宋体" w:eastAsia="宋体" w:cs="Arial"/>
                <w:szCs w:val="21"/>
              </w:rPr>
              <w:t>今日在线数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unonlined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 xml:space="preserve">:90           </w:t>
            </w:r>
            <w:r>
              <w:rPr>
                <w:rFonts w:hint="eastAsia" w:eastAsia="宋体" w:cs="Arial"/>
                <w:szCs w:val="22"/>
              </w:rPr>
              <w:t>------</w:t>
            </w:r>
            <w:r>
              <w:rPr>
                <w:rFonts w:hint="eastAsia" w:hAnsi="宋体" w:eastAsia="宋体" w:cs="Arial"/>
                <w:szCs w:val="21"/>
              </w:rPr>
              <w:t>未上线数</w:t>
            </w:r>
          </w:p>
          <w:p>
            <w:pPr>
              <w:spacing w:line="240" w:lineRule="exact"/>
              <w:ind w:right="210" w:firstLine="1050" w:firstLineChars="5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},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"bind":{//已绑定设备的统计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total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:67,               ------已绑定设备数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online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:43,              ------</w:t>
            </w:r>
            <w:r>
              <w:rPr>
                <w:rFonts w:hint="eastAsia" w:hAnsi="宋体" w:eastAsia="宋体" w:cs="Arial"/>
                <w:szCs w:val="21"/>
              </w:rPr>
              <w:t>当前在线数</w:t>
            </w:r>
          </w:p>
          <w:p>
            <w:pPr>
              <w:spacing w:line="240" w:lineRule="exact"/>
              <w:ind w:right="210" w:firstLine="1260" w:firstLineChars="600"/>
              <w:rPr>
                <w:rFonts w:eastAsia="宋体" w:cs="Arial"/>
                <w:szCs w:val="21"/>
              </w:rPr>
            </w:pP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today</w:t>
            </w:r>
            <w:r>
              <w:rPr>
                <w:rFonts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</w:rPr>
              <w:t>:33               ------</w:t>
            </w:r>
            <w:r>
              <w:rPr>
                <w:rFonts w:hint="eastAsia" w:hAnsi="宋体" w:eastAsia="宋体" w:cs="Arial"/>
                <w:szCs w:val="21"/>
              </w:rPr>
              <w:t>今日在线数</w:t>
            </w:r>
          </w:p>
          <w:p>
            <w:pPr>
              <w:spacing w:line="240" w:lineRule="exact"/>
              <w:ind w:right="210" w:firstLine="1050" w:firstLineChars="5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  <w:p>
            <w:pPr>
              <w:spacing w:line="240" w:lineRule="exact"/>
              <w:ind w:right="210" w:firstLine="210" w:firstLineChars="1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  <w:p>
            <w:pPr>
              <w:spacing w:line="240" w:lineRule="exact"/>
              <w:ind w:right="21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</w:rPr>
            </w:pPr>
          </w:p>
        </w:tc>
      </w:tr>
    </w:tbl>
    <w:p>
      <w:pPr>
        <w:rPr>
          <w:rFonts w:eastAsiaTheme="minorEastAsia"/>
        </w:rPr>
      </w:pPr>
    </w:p>
    <w:p>
      <w:pPr>
        <w:pStyle w:val="4"/>
        <w:numPr>
          <w:ilvl w:val="2"/>
          <w:numId w:val="0"/>
        </w:numPr>
        <w:spacing w:before="128"/>
        <w:rPr>
          <w:rFonts w:cs="Arial"/>
          <w:szCs w:val="22"/>
        </w:rPr>
      </w:pPr>
      <w:r>
        <w:rPr>
          <w:rFonts w:hint="eastAsia" w:cs="Arial"/>
          <w:szCs w:val="22"/>
        </w:rPr>
        <w:t>6.异常码</w:t>
      </w:r>
    </w:p>
    <w:p>
      <w:pPr>
        <w:ind w:right="210"/>
        <w:rPr>
          <w:rFonts w:eastAsia="宋体" w:cs="Arial"/>
          <w:color w:val="24406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outside" w:y="1"/>
      <w:numPr>
        <w:ilvl w:val="0"/>
        <w:numId w:val="0"/>
      </w:numPr>
      <w:ind w:left="336" w:leftChars="160"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fldChar w:fldCharType="end"/>
    </w:r>
  </w:p>
  <w:p/>
  <w:p>
    <w:pPr>
      <w:pStyle w:val="11"/>
      <w:numPr>
        <w:ilvl w:val="0"/>
        <w:numId w:val="0"/>
      </w:numPr>
      <w:ind w:left="336" w:leftChars="160" w:right="210" w:rightChars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210" w:rightChars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right="210" w:rightChars="1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numPr>
        <w:ilvl w:val="0"/>
        <w:numId w:val="0"/>
      </w:numPr>
      <w:ind w:left="420" w:leftChars="200" w:right="210" w:rightChars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63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63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EC410D"/>
    <w:multiLevelType w:val="singleLevel"/>
    <w:tmpl w:val="C2EC410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9"/>
    <w:multiLevelType w:val="multilevel"/>
    <w:tmpl w:val="00000009"/>
    <w:lvl w:ilvl="0" w:tentative="0">
      <w:start w:val="1"/>
      <w:numFmt w:val="bullet"/>
      <w:pStyle w:val="12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A"/>
    <w:multiLevelType w:val="singleLevel"/>
    <w:tmpl w:val="0000000A"/>
    <w:lvl w:ilvl="0" w:tentative="0">
      <w:start w:val="1"/>
      <w:numFmt w:val="bullet"/>
      <w:pStyle w:val="11"/>
      <w:lvlText w:val=""/>
      <w:lvlJc w:val="left"/>
      <w:pPr>
        <w:tabs>
          <w:tab w:val="left" w:pos="227"/>
        </w:tabs>
        <w:ind w:left="227" w:hanging="227"/>
      </w:pPr>
      <w:rPr>
        <w:rFonts w:hint="default" w:ascii="Wingdings" w:hAnsi="Wingdings"/>
      </w:rPr>
    </w:lvl>
  </w:abstractNum>
  <w:abstractNum w:abstractNumId="3">
    <w:nsid w:val="0000000B"/>
    <w:multiLevelType w:val="multilevel"/>
    <w:tmpl w:val="0000000B"/>
    <w:lvl w:ilvl="0" w:tentative="0">
      <w:start w:val="1"/>
      <w:numFmt w:val="chineseCounting"/>
      <w:pStyle w:val="2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hint="eastAsia" w:ascii="Times New Roman" w:hAnsi="Times New Roman" w:eastAsia="黑体" w:cs="宋体"/>
        <w:b/>
        <w:szCs w:val="30"/>
      </w:rPr>
    </w:lvl>
    <w:lvl w:ilvl="1" w:tentative="0">
      <w:start w:val="1"/>
      <w:numFmt w:val="chineseCounting"/>
      <w:pStyle w:val="3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hint="eastAsia" w:ascii="宋体" w:hAnsi="宋体" w:eastAsia="宋体" w:cs="宋体"/>
        <w:color w:val="000000" w:themeColor="text1"/>
        <w:lang w:val="en-US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hint="eastAsia" w:ascii="宋体" w:hAnsi="宋体" w:eastAsia="宋体" w:cs="宋体"/>
        <w:sz w:val="32"/>
        <w:szCs w:val="32"/>
      </w:rPr>
    </w:lvl>
    <w:lvl w:ilvl="3" w:tentative="0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hint="eastAsia" w:ascii="宋体" w:hAnsi="宋体" w:eastAsia="宋体" w:cs="宋体"/>
        <w:sz w:val="28"/>
        <w:szCs w:val="28"/>
      </w:rPr>
    </w:lvl>
    <w:lvl w:ilvl="4" w:tentative="0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hint="eastAsia" w:ascii="宋体" w:hAnsi="宋体" w:eastAsia="宋体" w:cs="宋体"/>
        <w:sz w:val="24"/>
        <w:szCs w:val="24"/>
      </w:rPr>
    </w:lvl>
    <w:lvl w:ilvl="5" w:tentative="0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hint="eastAsia" w:ascii="宋体" w:hAnsi="宋体" w:eastAsia="宋体" w:cs="宋体"/>
        <w:b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4">
    <w:nsid w:val="1CDE6910"/>
    <w:multiLevelType w:val="singleLevel"/>
    <w:tmpl w:val="1CDE69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FF2"/>
    <w:rsid w:val="000114A7"/>
    <w:rsid w:val="00021D23"/>
    <w:rsid w:val="00032B44"/>
    <w:rsid w:val="00043B32"/>
    <w:rsid w:val="00095E8E"/>
    <w:rsid w:val="000B1614"/>
    <w:rsid w:val="000B24D9"/>
    <w:rsid w:val="000B4017"/>
    <w:rsid w:val="000B7F63"/>
    <w:rsid w:val="000C5C37"/>
    <w:rsid w:val="000E3B07"/>
    <w:rsid w:val="001265A1"/>
    <w:rsid w:val="00126804"/>
    <w:rsid w:val="0012718A"/>
    <w:rsid w:val="00155355"/>
    <w:rsid w:val="00172A27"/>
    <w:rsid w:val="00180C81"/>
    <w:rsid w:val="00186347"/>
    <w:rsid w:val="00192CE3"/>
    <w:rsid w:val="001A4E68"/>
    <w:rsid w:val="001D0A72"/>
    <w:rsid w:val="00217F2D"/>
    <w:rsid w:val="002259F2"/>
    <w:rsid w:val="002331DE"/>
    <w:rsid w:val="00236CF0"/>
    <w:rsid w:val="0025717D"/>
    <w:rsid w:val="00274B18"/>
    <w:rsid w:val="00281092"/>
    <w:rsid w:val="0028205F"/>
    <w:rsid w:val="00284267"/>
    <w:rsid w:val="002956C8"/>
    <w:rsid w:val="002976A5"/>
    <w:rsid w:val="002A4350"/>
    <w:rsid w:val="002B03C9"/>
    <w:rsid w:val="002B1899"/>
    <w:rsid w:val="002E7F1C"/>
    <w:rsid w:val="0030647E"/>
    <w:rsid w:val="00317606"/>
    <w:rsid w:val="0033139B"/>
    <w:rsid w:val="003427D4"/>
    <w:rsid w:val="00355B9D"/>
    <w:rsid w:val="0036556E"/>
    <w:rsid w:val="0037697B"/>
    <w:rsid w:val="00382844"/>
    <w:rsid w:val="00387788"/>
    <w:rsid w:val="0038793B"/>
    <w:rsid w:val="00392B50"/>
    <w:rsid w:val="003C3466"/>
    <w:rsid w:val="00426A16"/>
    <w:rsid w:val="00433A6C"/>
    <w:rsid w:val="00451C6F"/>
    <w:rsid w:val="004709B5"/>
    <w:rsid w:val="00470C66"/>
    <w:rsid w:val="004B3708"/>
    <w:rsid w:val="004C2E38"/>
    <w:rsid w:val="004C3237"/>
    <w:rsid w:val="004E4EAA"/>
    <w:rsid w:val="00527FA0"/>
    <w:rsid w:val="0054385F"/>
    <w:rsid w:val="00550D5F"/>
    <w:rsid w:val="00554FE8"/>
    <w:rsid w:val="005A3C5D"/>
    <w:rsid w:val="005D1F91"/>
    <w:rsid w:val="00631A4D"/>
    <w:rsid w:val="00640406"/>
    <w:rsid w:val="00656C80"/>
    <w:rsid w:val="00674806"/>
    <w:rsid w:val="0067613D"/>
    <w:rsid w:val="006856CA"/>
    <w:rsid w:val="00691AD0"/>
    <w:rsid w:val="00697D64"/>
    <w:rsid w:val="00702125"/>
    <w:rsid w:val="007045EB"/>
    <w:rsid w:val="00706B06"/>
    <w:rsid w:val="00720974"/>
    <w:rsid w:val="007301EC"/>
    <w:rsid w:val="007435CB"/>
    <w:rsid w:val="00761E8F"/>
    <w:rsid w:val="00767D7F"/>
    <w:rsid w:val="0078478E"/>
    <w:rsid w:val="007C0B90"/>
    <w:rsid w:val="007C3B04"/>
    <w:rsid w:val="007D136D"/>
    <w:rsid w:val="007F3C60"/>
    <w:rsid w:val="00800C0D"/>
    <w:rsid w:val="00805A03"/>
    <w:rsid w:val="00805A61"/>
    <w:rsid w:val="00831F90"/>
    <w:rsid w:val="00842244"/>
    <w:rsid w:val="00846289"/>
    <w:rsid w:val="00852824"/>
    <w:rsid w:val="00854AB0"/>
    <w:rsid w:val="008657DB"/>
    <w:rsid w:val="008835C2"/>
    <w:rsid w:val="00887AF9"/>
    <w:rsid w:val="0089140D"/>
    <w:rsid w:val="008A5684"/>
    <w:rsid w:val="008C2DFB"/>
    <w:rsid w:val="008D749A"/>
    <w:rsid w:val="008F4687"/>
    <w:rsid w:val="009054DA"/>
    <w:rsid w:val="009055AF"/>
    <w:rsid w:val="00912881"/>
    <w:rsid w:val="00916776"/>
    <w:rsid w:val="0091766F"/>
    <w:rsid w:val="00964417"/>
    <w:rsid w:val="0097500C"/>
    <w:rsid w:val="009B1D68"/>
    <w:rsid w:val="009D31D4"/>
    <w:rsid w:val="009D537D"/>
    <w:rsid w:val="009F2C7F"/>
    <w:rsid w:val="00A00253"/>
    <w:rsid w:val="00A27BEB"/>
    <w:rsid w:val="00A466A2"/>
    <w:rsid w:val="00A94081"/>
    <w:rsid w:val="00A96504"/>
    <w:rsid w:val="00AF0B85"/>
    <w:rsid w:val="00B34E70"/>
    <w:rsid w:val="00B411A2"/>
    <w:rsid w:val="00B46978"/>
    <w:rsid w:val="00B47C5A"/>
    <w:rsid w:val="00B56CC7"/>
    <w:rsid w:val="00B65BD1"/>
    <w:rsid w:val="00B8230E"/>
    <w:rsid w:val="00B82AD8"/>
    <w:rsid w:val="00B856D0"/>
    <w:rsid w:val="00BA6362"/>
    <w:rsid w:val="00BC4557"/>
    <w:rsid w:val="00BF1D1F"/>
    <w:rsid w:val="00BF4309"/>
    <w:rsid w:val="00BF57B3"/>
    <w:rsid w:val="00C21028"/>
    <w:rsid w:val="00C4733F"/>
    <w:rsid w:val="00C652E7"/>
    <w:rsid w:val="00C91EDF"/>
    <w:rsid w:val="00CC3015"/>
    <w:rsid w:val="00CC32C1"/>
    <w:rsid w:val="00CF1F2B"/>
    <w:rsid w:val="00CF5738"/>
    <w:rsid w:val="00D22B95"/>
    <w:rsid w:val="00D53586"/>
    <w:rsid w:val="00D764D7"/>
    <w:rsid w:val="00D869FA"/>
    <w:rsid w:val="00D93894"/>
    <w:rsid w:val="00DB1D90"/>
    <w:rsid w:val="00DC37F8"/>
    <w:rsid w:val="00E043F1"/>
    <w:rsid w:val="00E25C2D"/>
    <w:rsid w:val="00E37D52"/>
    <w:rsid w:val="00E508E2"/>
    <w:rsid w:val="00E77D86"/>
    <w:rsid w:val="00EC7E3F"/>
    <w:rsid w:val="00ED4C6D"/>
    <w:rsid w:val="00EE23BB"/>
    <w:rsid w:val="00EE33A4"/>
    <w:rsid w:val="00EE46D7"/>
    <w:rsid w:val="00F00024"/>
    <w:rsid w:val="00F062CD"/>
    <w:rsid w:val="00F35106"/>
    <w:rsid w:val="00F57734"/>
    <w:rsid w:val="00F630EB"/>
    <w:rsid w:val="00F86603"/>
    <w:rsid w:val="00F96351"/>
    <w:rsid w:val="00FE2524"/>
    <w:rsid w:val="00FF56F3"/>
    <w:rsid w:val="0133081B"/>
    <w:rsid w:val="013574A1"/>
    <w:rsid w:val="01443CD6"/>
    <w:rsid w:val="014A6732"/>
    <w:rsid w:val="015523D8"/>
    <w:rsid w:val="01641DF5"/>
    <w:rsid w:val="0174672A"/>
    <w:rsid w:val="01990101"/>
    <w:rsid w:val="019A065C"/>
    <w:rsid w:val="01B12378"/>
    <w:rsid w:val="01BF333B"/>
    <w:rsid w:val="01C77195"/>
    <w:rsid w:val="01D26BBB"/>
    <w:rsid w:val="01DA6407"/>
    <w:rsid w:val="02456668"/>
    <w:rsid w:val="027C3618"/>
    <w:rsid w:val="027C6B55"/>
    <w:rsid w:val="0281563C"/>
    <w:rsid w:val="028314FB"/>
    <w:rsid w:val="02840582"/>
    <w:rsid w:val="02961069"/>
    <w:rsid w:val="030F449F"/>
    <w:rsid w:val="032750A1"/>
    <w:rsid w:val="032D1E9E"/>
    <w:rsid w:val="0343370D"/>
    <w:rsid w:val="035E1723"/>
    <w:rsid w:val="03767623"/>
    <w:rsid w:val="0387761B"/>
    <w:rsid w:val="038F0B07"/>
    <w:rsid w:val="03BC2F48"/>
    <w:rsid w:val="03C61705"/>
    <w:rsid w:val="03EC18C3"/>
    <w:rsid w:val="040269E5"/>
    <w:rsid w:val="04136BEB"/>
    <w:rsid w:val="044569F3"/>
    <w:rsid w:val="045430E9"/>
    <w:rsid w:val="04565ADB"/>
    <w:rsid w:val="04570653"/>
    <w:rsid w:val="046C36F5"/>
    <w:rsid w:val="046C5FD2"/>
    <w:rsid w:val="04701D8C"/>
    <w:rsid w:val="047B6ACE"/>
    <w:rsid w:val="049674D3"/>
    <w:rsid w:val="04E72442"/>
    <w:rsid w:val="0506273E"/>
    <w:rsid w:val="051A6C8A"/>
    <w:rsid w:val="05427B6E"/>
    <w:rsid w:val="05522EF3"/>
    <w:rsid w:val="05AC4CBD"/>
    <w:rsid w:val="05BC6483"/>
    <w:rsid w:val="05D67D00"/>
    <w:rsid w:val="05ED62E7"/>
    <w:rsid w:val="06264D18"/>
    <w:rsid w:val="06321301"/>
    <w:rsid w:val="063219E0"/>
    <w:rsid w:val="0643797D"/>
    <w:rsid w:val="0656312B"/>
    <w:rsid w:val="06595449"/>
    <w:rsid w:val="06610369"/>
    <w:rsid w:val="06AC611F"/>
    <w:rsid w:val="07166BB2"/>
    <w:rsid w:val="07252BA2"/>
    <w:rsid w:val="07440E12"/>
    <w:rsid w:val="07483362"/>
    <w:rsid w:val="076F0BA6"/>
    <w:rsid w:val="07762687"/>
    <w:rsid w:val="077846C7"/>
    <w:rsid w:val="078A7009"/>
    <w:rsid w:val="07971839"/>
    <w:rsid w:val="07B022EF"/>
    <w:rsid w:val="07BB3F29"/>
    <w:rsid w:val="07DB2B3C"/>
    <w:rsid w:val="081312C3"/>
    <w:rsid w:val="08473FCA"/>
    <w:rsid w:val="08496B2F"/>
    <w:rsid w:val="08706F97"/>
    <w:rsid w:val="08B40274"/>
    <w:rsid w:val="08DB2748"/>
    <w:rsid w:val="08E16CFB"/>
    <w:rsid w:val="09147F08"/>
    <w:rsid w:val="091711B8"/>
    <w:rsid w:val="091E7959"/>
    <w:rsid w:val="092C6BEA"/>
    <w:rsid w:val="09344080"/>
    <w:rsid w:val="0963499B"/>
    <w:rsid w:val="096C7E36"/>
    <w:rsid w:val="096F50F5"/>
    <w:rsid w:val="09757359"/>
    <w:rsid w:val="097D52B5"/>
    <w:rsid w:val="09BE7328"/>
    <w:rsid w:val="09CE1D7B"/>
    <w:rsid w:val="09D16D1E"/>
    <w:rsid w:val="09DA5236"/>
    <w:rsid w:val="09EB6E87"/>
    <w:rsid w:val="09F05E5B"/>
    <w:rsid w:val="0A230BFD"/>
    <w:rsid w:val="0A3B1C71"/>
    <w:rsid w:val="0A74085C"/>
    <w:rsid w:val="0A7B33A5"/>
    <w:rsid w:val="0A8A2AA0"/>
    <w:rsid w:val="0AA707A0"/>
    <w:rsid w:val="0AC63573"/>
    <w:rsid w:val="0B067238"/>
    <w:rsid w:val="0B1B3867"/>
    <w:rsid w:val="0B263B80"/>
    <w:rsid w:val="0B295D7B"/>
    <w:rsid w:val="0B3E6DCF"/>
    <w:rsid w:val="0B704042"/>
    <w:rsid w:val="0B720B10"/>
    <w:rsid w:val="0B757937"/>
    <w:rsid w:val="0B795E67"/>
    <w:rsid w:val="0B9435AE"/>
    <w:rsid w:val="0C065ED0"/>
    <w:rsid w:val="0C144104"/>
    <w:rsid w:val="0C3960AA"/>
    <w:rsid w:val="0C4A47A3"/>
    <w:rsid w:val="0C57226C"/>
    <w:rsid w:val="0C727057"/>
    <w:rsid w:val="0C785073"/>
    <w:rsid w:val="0C8E4224"/>
    <w:rsid w:val="0C91399A"/>
    <w:rsid w:val="0C980016"/>
    <w:rsid w:val="0CA2725E"/>
    <w:rsid w:val="0CC77566"/>
    <w:rsid w:val="0D130F3E"/>
    <w:rsid w:val="0D1C1574"/>
    <w:rsid w:val="0D2E4CDD"/>
    <w:rsid w:val="0D3554A1"/>
    <w:rsid w:val="0D6322D9"/>
    <w:rsid w:val="0DB16A64"/>
    <w:rsid w:val="0DBC304D"/>
    <w:rsid w:val="0DCD68E2"/>
    <w:rsid w:val="0DDE5230"/>
    <w:rsid w:val="0E136B49"/>
    <w:rsid w:val="0E1538AB"/>
    <w:rsid w:val="0E4F31BA"/>
    <w:rsid w:val="0E52223D"/>
    <w:rsid w:val="0EB10C06"/>
    <w:rsid w:val="0EB50246"/>
    <w:rsid w:val="0EE92383"/>
    <w:rsid w:val="0EEC7CC5"/>
    <w:rsid w:val="0EF272DF"/>
    <w:rsid w:val="0F3A009D"/>
    <w:rsid w:val="0F4C3466"/>
    <w:rsid w:val="0F561D7B"/>
    <w:rsid w:val="0F825A87"/>
    <w:rsid w:val="0F8C7424"/>
    <w:rsid w:val="0F8F616A"/>
    <w:rsid w:val="0F9A7AD5"/>
    <w:rsid w:val="0F9B2798"/>
    <w:rsid w:val="0FC8734B"/>
    <w:rsid w:val="0FE37331"/>
    <w:rsid w:val="0FEB28D9"/>
    <w:rsid w:val="0FEC01B7"/>
    <w:rsid w:val="0FFC65F1"/>
    <w:rsid w:val="102E2890"/>
    <w:rsid w:val="107E07A5"/>
    <w:rsid w:val="10814552"/>
    <w:rsid w:val="10AE7BF1"/>
    <w:rsid w:val="10E026E4"/>
    <w:rsid w:val="10E71117"/>
    <w:rsid w:val="10E95490"/>
    <w:rsid w:val="1136083F"/>
    <w:rsid w:val="11442205"/>
    <w:rsid w:val="11660DEC"/>
    <w:rsid w:val="116E7ED4"/>
    <w:rsid w:val="118B7147"/>
    <w:rsid w:val="119A320C"/>
    <w:rsid w:val="119C75B5"/>
    <w:rsid w:val="119D156E"/>
    <w:rsid w:val="11AB4FB0"/>
    <w:rsid w:val="11C678BE"/>
    <w:rsid w:val="11CC3F3D"/>
    <w:rsid w:val="11E37117"/>
    <w:rsid w:val="122E221D"/>
    <w:rsid w:val="126507C2"/>
    <w:rsid w:val="126D69EF"/>
    <w:rsid w:val="12780923"/>
    <w:rsid w:val="12A52649"/>
    <w:rsid w:val="12A65443"/>
    <w:rsid w:val="12AC6F24"/>
    <w:rsid w:val="12D11C42"/>
    <w:rsid w:val="130649DB"/>
    <w:rsid w:val="13544771"/>
    <w:rsid w:val="136C0AF2"/>
    <w:rsid w:val="136E3775"/>
    <w:rsid w:val="137933EC"/>
    <w:rsid w:val="13895949"/>
    <w:rsid w:val="138D4812"/>
    <w:rsid w:val="138D6CFD"/>
    <w:rsid w:val="13A137AC"/>
    <w:rsid w:val="13A74D30"/>
    <w:rsid w:val="13B60B23"/>
    <w:rsid w:val="13CA1304"/>
    <w:rsid w:val="13D31A14"/>
    <w:rsid w:val="13E67AE7"/>
    <w:rsid w:val="13FF0625"/>
    <w:rsid w:val="1434482C"/>
    <w:rsid w:val="144A2CBD"/>
    <w:rsid w:val="144A5380"/>
    <w:rsid w:val="14504466"/>
    <w:rsid w:val="14632606"/>
    <w:rsid w:val="147B1FE6"/>
    <w:rsid w:val="14957354"/>
    <w:rsid w:val="14C142C6"/>
    <w:rsid w:val="14C3012E"/>
    <w:rsid w:val="14EA0D80"/>
    <w:rsid w:val="14F618A7"/>
    <w:rsid w:val="15022B36"/>
    <w:rsid w:val="150326BA"/>
    <w:rsid w:val="15072923"/>
    <w:rsid w:val="1513396E"/>
    <w:rsid w:val="15166999"/>
    <w:rsid w:val="152C2495"/>
    <w:rsid w:val="15392198"/>
    <w:rsid w:val="15550F12"/>
    <w:rsid w:val="159367AE"/>
    <w:rsid w:val="15A70B46"/>
    <w:rsid w:val="15D83FED"/>
    <w:rsid w:val="15D87E92"/>
    <w:rsid w:val="15F30C76"/>
    <w:rsid w:val="160A7EB2"/>
    <w:rsid w:val="160F0CEB"/>
    <w:rsid w:val="16132844"/>
    <w:rsid w:val="161D63C1"/>
    <w:rsid w:val="162D7767"/>
    <w:rsid w:val="16502C4D"/>
    <w:rsid w:val="1664096F"/>
    <w:rsid w:val="16646B65"/>
    <w:rsid w:val="166B5801"/>
    <w:rsid w:val="1672338F"/>
    <w:rsid w:val="1675781E"/>
    <w:rsid w:val="167C78FB"/>
    <w:rsid w:val="167C7BBD"/>
    <w:rsid w:val="167D1B52"/>
    <w:rsid w:val="168D1328"/>
    <w:rsid w:val="16DB52B5"/>
    <w:rsid w:val="16DC67F5"/>
    <w:rsid w:val="16F07F00"/>
    <w:rsid w:val="16F20D75"/>
    <w:rsid w:val="17204129"/>
    <w:rsid w:val="17255AAD"/>
    <w:rsid w:val="172E623A"/>
    <w:rsid w:val="17366B09"/>
    <w:rsid w:val="175B095C"/>
    <w:rsid w:val="17607725"/>
    <w:rsid w:val="17B428DD"/>
    <w:rsid w:val="17B776DB"/>
    <w:rsid w:val="17BF4D3E"/>
    <w:rsid w:val="181C05CD"/>
    <w:rsid w:val="182E1334"/>
    <w:rsid w:val="183840FE"/>
    <w:rsid w:val="18A1181E"/>
    <w:rsid w:val="18A60E92"/>
    <w:rsid w:val="18B46E3E"/>
    <w:rsid w:val="18B5535D"/>
    <w:rsid w:val="18B57BED"/>
    <w:rsid w:val="18B91B3C"/>
    <w:rsid w:val="18C517B8"/>
    <w:rsid w:val="18C53720"/>
    <w:rsid w:val="18CC3E9B"/>
    <w:rsid w:val="18D01EC7"/>
    <w:rsid w:val="194C4BE2"/>
    <w:rsid w:val="19517752"/>
    <w:rsid w:val="19741E88"/>
    <w:rsid w:val="197B0735"/>
    <w:rsid w:val="19813E1B"/>
    <w:rsid w:val="19874034"/>
    <w:rsid w:val="19B536DB"/>
    <w:rsid w:val="19BD656F"/>
    <w:rsid w:val="19D8571B"/>
    <w:rsid w:val="19D932CC"/>
    <w:rsid w:val="1A001800"/>
    <w:rsid w:val="1A1A020E"/>
    <w:rsid w:val="1A281C42"/>
    <w:rsid w:val="1A4579A0"/>
    <w:rsid w:val="1A4A64CA"/>
    <w:rsid w:val="1A5800A4"/>
    <w:rsid w:val="1A6A0719"/>
    <w:rsid w:val="1A892919"/>
    <w:rsid w:val="1AC82331"/>
    <w:rsid w:val="1AEA7F36"/>
    <w:rsid w:val="1AF03832"/>
    <w:rsid w:val="1B083444"/>
    <w:rsid w:val="1B0E6233"/>
    <w:rsid w:val="1B187219"/>
    <w:rsid w:val="1B543D56"/>
    <w:rsid w:val="1B6F4465"/>
    <w:rsid w:val="1B9B0961"/>
    <w:rsid w:val="1BB57F0E"/>
    <w:rsid w:val="1BB752EC"/>
    <w:rsid w:val="1BBD0B5C"/>
    <w:rsid w:val="1BC0266E"/>
    <w:rsid w:val="1BC175AF"/>
    <w:rsid w:val="1BD355B6"/>
    <w:rsid w:val="1BEA3117"/>
    <w:rsid w:val="1BF03689"/>
    <w:rsid w:val="1C211A86"/>
    <w:rsid w:val="1C563F43"/>
    <w:rsid w:val="1C606EBB"/>
    <w:rsid w:val="1C720440"/>
    <w:rsid w:val="1CA53EA0"/>
    <w:rsid w:val="1CE677D4"/>
    <w:rsid w:val="1CEB6614"/>
    <w:rsid w:val="1D1131C5"/>
    <w:rsid w:val="1D1D2286"/>
    <w:rsid w:val="1D2E1337"/>
    <w:rsid w:val="1D3C21F1"/>
    <w:rsid w:val="1D3F08B5"/>
    <w:rsid w:val="1D5661D1"/>
    <w:rsid w:val="1D893F91"/>
    <w:rsid w:val="1D997D0D"/>
    <w:rsid w:val="1DA42E01"/>
    <w:rsid w:val="1DAD1BE8"/>
    <w:rsid w:val="1DC56E90"/>
    <w:rsid w:val="1DCB4DF5"/>
    <w:rsid w:val="1DEC31BE"/>
    <w:rsid w:val="1DFC2590"/>
    <w:rsid w:val="1E13142D"/>
    <w:rsid w:val="1E47752F"/>
    <w:rsid w:val="1E600E48"/>
    <w:rsid w:val="1E7F3FDB"/>
    <w:rsid w:val="1E7F6CF8"/>
    <w:rsid w:val="1E877976"/>
    <w:rsid w:val="1E8E1B22"/>
    <w:rsid w:val="1E900254"/>
    <w:rsid w:val="1EAE1BCF"/>
    <w:rsid w:val="1ED1118E"/>
    <w:rsid w:val="1ED50CC6"/>
    <w:rsid w:val="1ED546F0"/>
    <w:rsid w:val="1F09472F"/>
    <w:rsid w:val="1F2A386D"/>
    <w:rsid w:val="1F4B2B50"/>
    <w:rsid w:val="1F595DB4"/>
    <w:rsid w:val="1F6B0F85"/>
    <w:rsid w:val="1F9359B4"/>
    <w:rsid w:val="1FC323D2"/>
    <w:rsid w:val="1FCB1638"/>
    <w:rsid w:val="1FE12549"/>
    <w:rsid w:val="200F257D"/>
    <w:rsid w:val="20216496"/>
    <w:rsid w:val="20222037"/>
    <w:rsid w:val="20502D66"/>
    <w:rsid w:val="2064224D"/>
    <w:rsid w:val="20747D8C"/>
    <w:rsid w:val="208C26C7"/>
    <w:rsid w:val="20AC0F51"/>
    <w:rsid w:val="20AF566E"/>
    <w:rsid w:val="20ED6495"/>
    <w:rsid w:val="20FF4B2B"/>
    <w:rsid w:val="21061191"/>
    <w:rsid w:val="210E7893"/>
    <w:rsid w:val="21115368"/>
    <w:rsid w:val="2129441D"/>
    <w:rsid w:val="214710BF"/>
    <w:rsid w:val="21580BEF"/>
    <w:rsid w:val="216F6DB1"/>
    <w:rsid w:val="21720B45"/>
    <w:rsid w:val="217316FF"/>
    <w:rsid w:val="217F6650"/>
    <w:rsid w:val="219065CD"/>
    <w:rsid w:val="21E26CA2"/>
    <w:rsid w:val="22170453"/>
    <w:rsid w:val="2241222A"/>
    <w:rsid w:val="225B63CD"/>
    <w:rsid w:val="225D714D"/>
    <w:rsid w:val="227A48EA"/>
    <w:rsid w:val="228A7C96"/>
    <w:rsid w:val="228E392D"/>
    <w:rsid w:val="22A43CD3"/>
    <w:rsid w:val="22A95FF6"/>
    <w:rsid w:val="22BF342C"/>
    <w:rsid w:val="22C477E9"/>
    <w:rsid w:val="22E96CE6"/>
    <w:rsid w:val="230B5E0E"/>
    <w:rsid w:val="231571CB"/>
    <w:rsid w:val="231A098A"/>
    <w:rsid w:val="23226462"/>
    <w:rsid w:val="23243E4E"/>
    <w:rsid w:val="23244C66"/>
    <w:rsid w:val="232D4D86"/>
    <w:rsid w:val="23322E41"/>
    <w:rsid w:val="235C4DB7"/>
    <w:rsid w:val="236C5340"/>
    <w:rsid w:val="237E34A6"/>
    <w:rsid w:val="23A42162"/>
    <w:rsid w:val="23A8772E"/>
    <w:rsid w:val="23B923FB"/>
    <w:rsid w:val="23BC52E2"/>
    <w:rsid w:val="23C0407E"/>
    <w:rsid w:val="23CA49E7"/>
    <w:rsid w:val="23CD4B74"/>
    <w:rsid w:val="24186659"/>
    <w:rsid w:val="241F6C5B"/>
    <w:rsid w:val="24241657"/>
    <w:rsid w:val="244B4016"/>
    <w:rsid w:val="244E78EF"/>
    <w:rsid w:val="244F4183"/>
    <w:rsid w:val="249847B0"/>
    <w:rsid w:val="24A22661"/>
    <w:rsid w:val="24A506A5"/>
    <w:rsid w:val="24E26780"/>
    <w:rsid w:val="25043D1A"/>
    <w:rsid w:val="25047DC0"/>
    <w:rsid w:val="251F425D"/>
    <w:rsid w:val="2524432E"/>
    <w:rsid w:val="25BE1AF3"/>
    <w:rsid w:val="25E74895"/>
    <w:rsid w:val="25F1289B"/>
    <w:rsid w:val="26236786"/>
    <w:rsid w:val="26764D66"/>
    <w:rsid w:val="267D62C8"/>
    <w:rsid w:val="269E65C3"/>
    <w:rsid w:val="26A24809"/>
    <w:rsid w:val="26A51A31"/>
    <w:rsid w:val="26BA3034"/>
    <w:rsid w:val="26BF1438"/>
    <w:rsid w:val="26C413F9"/>
    <w:rsid w:val="26C51EDB"/>
    <w:rsid w:val="26CC2F8D"/>
    <w:rsid w:val="26D32205"/>
    <w:rsid w:val="26DF4FB6"/>
    <w:rsid w:val="26E1534F"/>
    <w:rsid w:val="26E90CF7"/>
    <w:rsid w:val="26EB57A0"/>
    <w:rsid w:val="27213A67"/>
    <w:rsid w:val="274C662A"/>
    <w:rsid w:val="27545DE4"/>
    <w:rsid w:val="276F542B"/>
    <w:rsid w:val="27901733"/>
    <w:rsid w:val="27935FA2"/>
    <w:rsid w:val="279A780A"/>
    <w:rsid w:val="27BD7E2B"/>
    <w:rsid w:val="27D60AB2"/>
    <w:rsid w:val="27DC15DA"/>
    <w:rsid w:val="27F41F9B"/>
    <w:rsid w:val="280C5324"/>
    <w:rsid w:val="280D6B74"/>
    <w:rsid w:val="2844018D"/>
    <w:rsid w:val="287D7C43"/>
    <w:rsid w:val="288D0636"/>
    <w:rsid w:val="288D5E8E"/>
    <w:rsid w:val="288E3EF8"/>
    <w:rsid w:val="289767E6"/>
    <w:rsid w:val="289808AE"/>
    <w:rsid w:val="28CF3983"/>
    <w:rsid w:val="28D8747E"/>
    <w:rsid w:val="28E51600"/>
    <w:rsid w:val="28F33BF5"/>
    <w:rsid w:val="28FA5D58"/>
    <w:rsid w:val="292267B1"/>
    <w:rsid w:val="292610A8"/>
    <w:rsid w:val="293007D4"/>
    <w:rsid w:val="29514FF8"/>
    <w:rsid w:val="29DE0545"/>
    <w:rsid w:val="29EE18EA"/>
    <w:rsid w:val="2A0D20FB"/>
    <w:rsid w:val="2A1A4A33"/>
    <w:rsid w:val="2A3B07B9"/>
    <w:rsid w:val="2A425647"/>
    <w:rsid w:val="2A536CEC"/>
    <w:rsid w:val="2AC90225"/>
    <w:rsid w:val="2ACA232C"/>
    <w:rsid w:val="2ACC6195"/>
    <w:rsid w:val="2B03371A"/>
    <w:rsid w:val="2B166144"/>
    <w:rsid w:val="2B232102"/>
    <w:rsid w:val="2B2D7FCA"/>
    <w:rsid w:val="2B2E0116"/>
    <w:rsid w:val="2B5777FB"/>
    <w:rsid w:val="2B5F0D83"/>
    <w:rsid w:val="2B5F6917"/>
    <w:rsid w:val="2B7335D6"/>
    <w:rsid w:val="2B73505A"/>
    <w:rsid w:val="2B74399B"/>
    <w:rsid w:val="2B7C3ED2"/>
    <w:rsid w:val="2BC03008"/>
    <w:rsid w:val="2BC76B2E"/>
    <w:rsid w:val="2BFD1C75"/>
    <w:rsid w:val="2C046701"/>
    <w:rsid w:val="2C502E6B"/>
    <w:rsid w:val="2C7F776C"/>
    <w:rsid w:val="2C8B5CDC"/>
    <w:rsid w:val="2C9A665D"/>
    <w:rsid w:val="2C9B3CCD"/>
    <w:rsid w:val="2CA93B69"/>
    <w:rsid w:val="2CC05C83"/>
    <w:rsid w:val="2CC067A8"/>
    <w:rsid w:val="2CC8611B"/>
    <w:rsid w:val="2CE05FBB"/>
    <w:rsid w:val="2CE33BC9"/>
    <w:rsid w:val="2CE5265D"/>
    <w:rsid w:val="2D262551"/>
    <w:rsid w:val="2D4F59EB"/>
    <w:rsid w:val="2D657227"/>
    <w:rsid w:val="2D680157"/>
    <w:rsid w:val="2D910C70"/>
    <w:rsid w:val="2DAC5183"/>
    <w:rsid w:val="2DBD7A7D"/>
    <w:rsid w:val="2DC37A0D"/>
    <w:rsid w:val="2DC415F0"/>
    <w:rsid w:val="2DE6360D"/>
    <w:rsid w:val="2E3E5D4B"/>
    <w:rsid w:val="2E6D65AC"/>
    <w:rsid w:val="2E7547B4"/>
    <w:rsid w:val="2E900ED8"/>
    <w:rsid w:val="2EA73F21"/>
    <w:rsid w:val="2EB0208B"/>
    <w:rsid w:val="2EB2778D"/>
    <w:rsid w:val="2EB5275B"/>
    <w:rsid w:val="2EB952AA"/>
    <w:rsid w:val="2EEE7584"/>
    <w:rsid w:val="2F147530"/>
    <w:rsid w:val="2F2A733F"/>
    <w:rsid w:val="2F5311A8"/>
    <w:rsid w:val="2F676E25"/>
    <w:rsid w:val="2F831496"/>
    <w:rsid w:val="2F89639D"/>
    <w:rsid w:val="2F954873"/>
    <w:rsid w:val="2FAC16E1"/>
    <w:rsid w:val="2FBA2EE9"/>
    <w:rsid w:val="2FC123A0"/>
    <w:rsid w:val="2FD07B9C"/>
    <w:rsid w:val="2FDA3B2A"/>
    <w:rsid w:val="2FEE550E"/>
    <w:rsid w:val="30046BA8"/>
    <w:rsid w:val="300F090D"/>
    <w:rsid w:val="301B739D"/>
    <w:rsid w:val="30392852"/>
    <w:rsid w:val="30763F9A"/>
    <w:rsid w:val="30765F33"/>
    <w:rsid w:val="309216BD"/>
    <w:rsid w:val="30980CFC"/>
    <w:rsid w:val="309E34D7"/>
    <w:rsid w:val="30AD3409"/>
    <w:rsid w:val="30F468A0"/>
    <w:rsid w:val="30F969C9"/>
    <w:rsid w:val="3110328E"/>
    <w:rsid w:val="311F6404"/>
    <w:rsid w:val="31530B28"/>
    <w:rsid w:val="315973A5"/>
    <w:rsid w:val="315B2A60"/>
    <w:rsid w:val="315E6605"/>
    <w:rsid w:val="315F1BAB"/>
    <w:rsid w:val="31A520DB"/>
    <w:rsid w:val="31A83AB7"/>
    <w:rsid w:val="31D94D6F"/>
    <w:rsid w:val="31DC5184"/>
    <w:rsid w:val="31E01476"/>
    <w:rsid w:val="31F867FF"/>
    <w:rsid w:val="3229244D"/>
    <w:rsid w:val="32394A2A"/>
    <w:rsid w:val="323A5B7D"/>
    <w:rsid w:val="324625FE"/>
    <w:rsid w:val="32583A96"/>
    <w:rsid w:val="325A5F90"/>
    <w:rsid w:val="32856C41"/>
    <w:rsid w:val="329357FB"/>
    <w:rsid w:val="32B1116D"/>
    <w:rsid w:val="32BF5E36"/>
    <w:rsid w:val="32C86F61"/>
    <w:rsid w:val="32DF5EDC"/>
    <w:rsid w:val="3317063D"/>
    <w:rsid w:val="333C1BD6"/>
    <w:rsid w:val="334C2F74"/>
    <w:rsid w:val="33765DDD"/>
    <w:rsid w:val="34424A72"/>
    <w:rsid w:val="34587240"/>
    <w:rsid w:val="345D43E8"/>
    <w:rsid w:val="34612BF0"/>
    <w:rsid w:val="34692075"/>
    <w:rsid w:val="348651B0"/>
    <w:rsid w:val="34AA10E7"/>
    <w:rsid w:val="34D6290E"/>
    <w:rsid w:val="34E1426F"/>
    <w:rsid w:val="34FB0FBA"/>
    <w:rsid w:val="350D61FB"/>
    <w:rsid w:val="352B1D7B"/>
    <w:rsid w:val="35473E81"/>
    <w:rsid w:val="35644C6B"/>
    <w:rsid w:val="3578651B"/>
    <w:rsid w:val="357D0A45"/>
    <w:rsid w:val="358F39AA"/>
    <w:rsid w:val="35C102B4"/>
    <w:rsid w:val="35D56CA1"/>
    <w:rsid w:val="35D703D6"/>
    <w:rsid w:val="35E52076"/>
    <w:rsid w:val="35FC21C1"/>
    <w:rsid w:val="360A3E02"/>
    <w:rsid w:val="360D4CFB"/>
    <w:rsid w:val="362E4BA2"/>
    <w:rsid w:val="364F5C3E"/>
    <w:rsid w:val="36765C9A"/>
    <w:rsid w:val="367B2F3C"/>
    <w:rsid w:val="36856D9E"/>
    <w:rsid w:val="36C20ACD"/>
    <w:rsid w:val="36F2221A"/>
    <w:rsid w:val="37120C46"/>
    <w:rsid w:val="371F4676"/>
    <w:rsid w:val="37243BE3"/>
    <w:rsid w:val="3734439E"/>
    <w:rsid w:val="37765E7A"/>
    <w:rsid w:val="37803EFC"/>
    <w:rsid w:val="37993C57"/>
    <w:rsid w:val="37AE15D1"/>
    <w:rsid w:val="37CF08A1"/>
    <w:rsid w:val="37D73FA7"/>
    <w:rsid w:val="37E609CA"/>
    <w:rsid w:val="38180B83"/>
    <w:rsid w:val="383E3763"/>
    <w:rsid w:val="384E2B1A"/>
    <w:rsid w:val="385A185C"/>
    <w:rsid w:val="386F7C27"/>
    <w:rsid w:val="389D2259"/>
    <w:rsid w:val="38A738F9"/>
    <w:rsid w:val="38B20745"/>
    <w:rsid w:val="38BF0B75"/>
    <w:rsid w:val="38D33BB1"/>
    <w:rsid w:val="38D33E57"/>
    <w:rsid w:val="38E22F58"/>
    <w:rsid w:val="38F35964"/>
    <w:rsid w:val="390E6854"/>
    <w:rsid w:val="3913600F"/>
    <w:rsid w:val="39171063"/>
    <w:rsid w:val="392447D9"/>
    <w:rsid w:val="396D709C"/>
    <w:rsid w:val="398E29AD"/>
    <w:rsid w:val="39B036D5"/>
    <w:rsid w:val="39EC3963"/>
    <w:rsid w:val="39F87256"/>
    <w:rsid w:val="39FD0C72"/>
    <w:rsid w:val="3A2F5974"/>
    <w:rsid w:val="3A4B2F3F"/>
    <w:rsid w:val="3A640BC9"/>
    <w:rsid w:val="3A663C06"/>
    <w:rsid w:val="3A897327"/>
    <w:rsid w:val="3A941BBD"/>
    <w:rsid w:val="3A9D5F1F"/>
    <w:rsid w:val="3AA3395D"/>
    <w:rsid w:val="3ADE10E3"/>
    <w:rsid w:val="3B01452F"/>
    <w:rsid w:val="3B731FC6"/>
    <w:rsid w:val="3B7865CA"/>
    <w:rsid w:val="3B8E73EC"/>
    <w:rsid w:val="3BA221BD"/>
    <w:rsid w:val="3BB2395F"/>
    <w:rsid w:val="3BE121AE"/>
    <w:rsid w:val="3BF72A45"/>
    <w:rsid w:val="3C067AF1"/>
    <w:rsid w:val="3C1C7159"/>
    <w:rsid w:val="3C2332E6"/>
    <w:rsid w:val="3C3156A7"/>
    <w:rsid w:val="3C3F4734"/>
    <w:rsid w:val="3C4769BA"/>
    <w:rsid w:val="3C4D0FE0"/>
    <w:rsid w:val="3C597DF7"/>
    <w:rsid w:val="3C5D3928"/>
    <w:rsid w:val="3CA55F79"/>
    <w:rsid w:val="3CAA4B41"/>
    <w:rsid w:val="3CAC2173"/>
    <w:rsid w:val="3CB3780E"/>
    <w:rsid w:val="3CC4002A"/>
    <w:rsid w:val="3CCA16CE"/>
    <w:rsid w:val="3CD138F5"/>
    <w:rsid w:val="3CD26514"/>
    <w:rsid w:val="3D0A1856"/>
    <w:rsid w:val="3D0C3B55"/>
    <w:rsid w:val="3D316F30"/>
    <w:rsid w:val="3D4F7660"/>
    <w:rsid w:val="3D5E7FF3"/>
    <w:rsid w:val="3D99063F"/>
    <w:rsid w:val="3DAD7DCE"/>
    <w:rsid w:val="3DB2338A"/>
    <w:rsid w:val="3DB4099B"/>
    <w:rsid w:val="3DC30C77"/>
    <w:rsid w:val="3DE00894"/>
    <w:rsid w:val="3E1505E1"/>
    <w:rsid w:val="3E1B3552"/>
    <w:rsid w:val="3E251720"/>
    <w:rsid w:val="3E3506FF"/>
    <w:rsid w:val="3E785D7C"/>
    <w:rsid w:val="3E9A1858"/>
    <w:rsid w:val="3EAF4ECA"/>
    <w:rsid w:val="3ED049D7"/>
    <w:rsid w:val="3EE71C96"/>
    <w:rsid w:val="3F0B360E"/>
    <w:rsid w:val="3F146AFD"/>
    <w:rsid w:val="3F4F0C38"/>
    <w:rsid w:val="3F597642"/>
    <w:rsid w:val="3F694807"/>
    <w:rsid w:val="3F7117CE"/>
    <w:rsid w:val="3FA61416"/>
    <w:rsid w:val="3FC21052"/>
    <w:rsid w:val="3FC55DB2"/>
    <w:rsid w:val="3FE13D10"/>
    <w:rsid w:val="3FF475EF"/>
    <w:rsid w:val="400145FD"/>
    <w:rsid w:val="400A2E97"/>
    <w:rsid w:val="400A47F0"/>
    <w:rsid w:val="40123010"/>
    <w:rsid w:val="40263BE5"/>
    <w:rsid w:val="40410925"/>
    <w:rsid w:val="40686EEF"/>
    <w:rsid w:val="40726E7D"/>
    <w:rsid w:val="407675D3"/>
    <w:rsid w:val="407D637F"/>
    <w:rsid w:val="408A3A29"/>
    <w:rsid w:val="408E1D9E"/>
    <w:rsid w:val="40914F60"/>
    <w:rsid w:val="40974C5E"/>
    <w:rsid w:val="409C7C14"/>
    <w:rsid w:val="40A8058B"/>
    <w:rsid w:val="40AA72B0"/>
    <w:rsid w:val="40CE78E0"/>
    <w:rsid w:val="40D31BA1"/>
    <w:rsid w:val="40FD5D6B"/>
    <w:rsid w:val="41002E37"/>
    <w:rsid w:val="410312CC"/>
    <w:rsid w:val="41125F6E"/>
    <w:rsid w:val="411B52E8"/>
    <w:rsid w:val="412714D2"/>
    <w:rsid w:val="414142E2"/>
    <w:rsid w:val="416950CA"/>
    <w:rsid w:val="41894E5D"/>
    <w:rsid w:val="419E5819"/>
    <w:rsid w:val="41C775E6"/>
    <w:rsid w:val="41E318DA"/>
    <w:rsid w:val="41EA05C6"/>
    <w:rsid w:val="42010970"/>
    <w:rsid w:val="420250E8"/>
    <w:rsid w:val="4252167F"/>
    <w:rsid w:val="42544A19"/>
    <w:rsid w:val="427C7BAF"/>
    <w:rsid w:val="427D706E"/>
    <w:rsid w:val="4285030D"/>
    <w:rsid w:val="42B044E2"/>
    <w:rsid w:val="42CA0799"/>
    <w:rsid w:val="42E73E4A"/>
    <w:rsid w:val="431D36FC"/>
    <w:rsid w:val="43423126"/>
    <w:rsid w:val="43585A65"/>
    <w:rsid w:val="436743FE"/>
    <w:rsid w:val="436776AC"/>
    <w:rsid w:val="4372725D"/>
    <w:rsid w:val="437422E7"/>
    <w:rsid w:val="437511FF"/>
    <w:rsid w:val="437B16EA"/>
    <w:rsid w:val="43880449"/>
    <w:rsid w:val="439B776E"/>
    <w:rsid w:val="43C24E3A"/>
    <w:rsid w:val="43C540BF"/>
    <w:rsid w:val="440A030A"/>
    <w:rsid w:val="44186757"/>
    <w:rsid w:val="44311015"/>
    <w:rsid w:val="44543D3D"/>
    <w:rsid w:val="445B7CFB"/>
    <w:rsid w:val="44A123CC"/>
    <w:rsid w:val="44B146A5"/>
    <w:rsid w:val="44C33212"/>
    <w:rsid w:val="44D1231E"/>
    <w:rsid w:val="44E831B7"/>
    <w:rsid w:val="44F67E97"/>
    <w:rsid w:val="44FD512C"/>
    <w:rsid w:val="451E69FB"/>
    <w:rsid w:val="453B5CF7"/>
    <w:rsid w:val="453F7665"/>
    <w:rsid w:val="4554358B"/>
    <w:rsid w:val="45BE1CD2"/>
    <w:rsid w:val="45CA6CDF"/>
    <w:rsid w:val="45CF46E2"/>
    <w:rsid w:val="45E21D23"/>
    <w:rsid w:val="45E413D9"/>
    <w:rsid w:val="45F258E5"/>
    <w:rsid w:val="462535DD"/>
    <w:rsid w:val="4660781D"/>
    <w:rsid w:val="46677196"/>
    <w:rsid w:val="46AC54F2"/>
    <w:rsid w:val="46C63E58"/>
    <w:rsid w:val="46D1764C"/>
    <w:rsid w:val="46E43AFB"/>
    <w:rsid w:val="46F55FD9"/>
    <w:rsid w:val="47013040"/>
    <w:rsid w:val="470C1465"/>
    <w:rsid w:val="47223902"/>
    <w:rsid w:val="47262DE3"/>
    <w:rsid w:val="472A596B"/>
    <w:rsid w:val="47346E23"/>
    <w:rsid w:val="4743777D"/>
    <w:rsid w:val="4760495F"/>
    <w:rsid w:val="47685339"/>
    <w:rsid w:val="47A161CA"/>
    <w:rsid w:val="47DC3D3D"/>
    <w:rsid w:val="47F40407"/>
    <w:rsid w:val="47F534B3"/>
    <w:rsid w:val="481A7C7F"/>
    <w:rsid w:val="48373C88"/>
    <w:rsid w:val="48615E3C"/>
    <w:rsid w:val="48621E8A"/>
    <w:rsid w:val="487A20C8"/>
    <w:rsid w:val="48825013"/>
    <w:rsid w:val="48841C51"/>
    <w:rsid w:val="48972D75"/>
    <w:rsid w:val="489F273E"/>
    <w:rsid w:val="48A60B9B"/>
    <w:rsid w:val="48A95633"/>
    <w:rsid w:val="48CC0562"/>
    <w:rsid w:val="48CE7C17"/>
    <w:rsid w:val="48D11442"/>
    <w:rsid w:val="48D303C3"/>
    <w:rsid w:val="48DF4E64"/>
    <w:rsid w:val="48E70A1C"/>
    <w:rsid w:val="48F93C82"/>
    <w:rsid w:val="49021A10"/>
    <w:rsid w:val="49047FA5"/>
    <w:rsid w:val="49141D46"/>
    <w:rsid w:val="49337D40"/>
    <w:rsid w:val="494C5270"/>
    <w:rsid w:val="494E6879"/>
    <w:rsid w:val="497216EF"/>
    <w:rsid w:val="49736852"/>
    <w:rsid w:val="49744660"/>
    <w:rsid w:val="498C2BDD"/>
    <w:rsid w:val="499E3EA8"/>
    <w:rsid w:val="49A85E04"/>
    <w:rsid w:val="49CB1C9C"/>
    <w:rsid w:val="49E26F6E"/>
    <w:rsid w:val="4A0C33CA"/>
    <w:rsid w:val="4A1037A8"/>
    <w:rsid w:val="4A310C86"/>
    <w:rsid w:val="4A711F40"/>
    <w:rsid w:val="4A7B1762"/>
    <w:rsid w:val="4AA96008"/>
    <w:rsid w:val="4ABA3A94"/>
    <w:rsid w:val="4ABF4ACE"/>
    <w:rsid w:val="4AE36172"/>
    <w:rsid w:val="4AEF7E26"/>
    <w:rsid w:val="4B0973BF"/>
    <w:rsid w:val="4B1803D1"/>
    <w:rsid w:val="4B1A0D37"/>
    <w:rsid w:val="4B2D3C74"/>
    <w:rsid w:val="4B310902"/>
    <w:rsid w:val="4B630E8B"/>
    <w:rsid w:val="4B68041F"/>
    <w:rsid w:val="4B7335D6"/>
    <w:rsid w:val="4B7B27EE"/>
    <w:rsid w:val="4B820F8D"/>
    <w:rsid w:val="4B9F5E90"/>
    <w:rsid w:val="4BA628EE"/>
    <w:rsid w:val="4BAF1E0D"/>
    <w:rsid w:val="4BF46BDE"/>
    <w:rsid w:val="4C0F6545"/>
    <w:rsid w:val="4C160D55"/>
    <w:rsid w:val="4C25503A"/>
    <w:rsid w:val="4C715534"/>
    <w:rsid w:val="4CA8505B"/>
    <w:rsid w:val="4CAE2DC4"/>
    <w:rsid w:val="4CE50250"/>
    <w:rsid w:val="4CEB622A"/>
    <w:rsid w:val="4D0B6DC1"/>
    <w:rsid w:val="4D2C22A9"/>
    <w:rsid w:val="4D5C3039"/>
    <w:rsid w:val="4D5D2C3C"/>
    <w:rsid w:val="4D5F6BD0"/>
    <w:rsid w:val="4D621864"/>
    <w:rsid w:val="4D655E02"/>
    <w:rsid w:val="4D7C2EEE"/>
    <w:rsid w:val="4E100587"/>
    <w:rsid w:val="4E285F3D"/>
    <w:rsid w:val="4E317E39"/>
    <w:rsid w:val="4E3376F3"/>
    <w:rsid w:val="4E3F6985"/>
    <w:rsid w:val="4E547225"/>
    <w:rsid w:val="4E5B3FD9"/>
    <w:rsid w:val="4E6304F1"/>
    <w:rsid w:val="4E713352"/>
    <w:rsid w:val="4E774B29"/>
    <w:rsid w:val="4E7937CF"/>
    <w:rsid w:val="4EAA5492"/>
    <w:rsid w:val="4EB42F9D"/>
    <w:rsid w:val="4EBA61A1"/>
    <w:rsid w:val="4EDC07A6"/>
    <w:rsid w:val="4F09481B"/>
    <w:rsid w:val="4F341EEB"/>
    <w:rsid w:val="4F483D8E"/>
    <w:rsid w:val="4F652C95"/>
    <w:rsid w:val="4FD146BF"/>
    <w:rsid w:val="4FF5542B"/>
    <w:rsid w:val="501157A7"/>
    <w:rsid w:val="504D325E"/>
    <w:rsid w:val="508C7D7C"/>
    <w:rsid w:val="50AE4A0A"/>
    <w:rsid w:val="50AE59D0"/>
    <w:rsid w:val="50CE09AB"/>
    <w:rsid w:val="50CF6FC7"/>
    <w:rsid w:val="50D57615"/>
    <w:rsid w:val="50F17DC1"/>
    <w:rsid w:val="50F70E55"/>
    <w:rsid w:val="50FC341B"/>
    <w:rsid w:val="512329EF"/>
    <w:rsid w:val="51321516"/>
    <w:rsid w:val="51443D27"/>
    <w:rsid w:val="5152231A"/>
    <w:rsid w:val="51630D93"/>
    <w:rsid w:val="516C210D"/>
    <w:rsid w:val="516E4E8F"/>
    <w:rsid w:val="5182477A"/>
    <w:rsid w:val="51840604"/>
    <w:rsid w:val="519C0721"/>
    <w:rsid w:val="51E84FB3"/>
    <w:rsid w:val="51EC78AD"/>
    <w:rsid w:val="51F87B01"/>
    <w:rsid w:val="52271566"/>
    <w:rsid w:val="524B5D08"/>
    <w:rsid w:val="524C2CE9"/>
    <w:rsid w:val="526724B8"/>
    <w:rsid w:val="526D2DF2"/>
    <w:rsid w:val="52D24D83"/>
    <w:rsid w:val="52D74734"/>
    <w:rsid w:val="52D973E0"/>
    <w:rsid w:val="52E465CA"/>
    <w:rsid w:val="52EF6AAA"/>
    <w:rsid w:val="5307047A"/>
    <w:rsid w:val="53146A99"/>
    <w:rsid w:val="531915BD"/>
    <w:rsid w:val="532374BB"/>
    <w:rsid w:val="53345316"/>
    <w:rsid w:val="53387CEA"/>
    <w:rsid w:val="53475E90"/>
    <w:rsid w:val="534E4C25"/>
    <w:rsid w:val="535A4241"/>
    <w:rsid w:val="536933E4"/>
    <w:rsid w:val="536D5647"/>
    <w:rsid w:val="536E10FE"/>
    <w:rsid w:val="53AC5F7A"/>
    <w:rsid w:val="53B2649B"/>
    <w:rsid w:val="53C07488"/>
    <w:rsid w:val="53C30AB1"/>
    <w:rsid w:val="53C7339A"/>
    <w:rsid w:val="53D427CA"/>
    <w:rsid w:val="53D51BDE"/>
    <w:rsid w:val="53DB6792"/>
    <w:rsid w:val="53E42AB1"/>
    <w:rsid w:val="53FD376F"/>
    <w:rsid w:val="54022EEE"/>
    <w:rsid w:val="54100994"/>
    <w:rsid w:val="541209EC"/>
    <w:rsid w:val="54284EEF"/>
    <w:rsid w:val="542D1F3A"/>
    <w:rsid w:val="5437766B"/>
    <w:rsid w:val="54472F31"/>
    <w:rsid w:val="54572CAA"/>
    <w:rsid w:val="545C4228"/>
    <w:rsid w:val="54970830"/>
    <w:rsid w:val="54977A58"/>
    <w:rsid w:val="54BC4065"/>
    <w:rsid w:val="54C379E8"/>
    <w:rsid w:val="54F909F2"/>
    <w:rsid w:val="556F0C49"/>
    <w:rsid w:val="557904EB"/>
    <w:rsid w:val="559D28A4"/>
    <w:rsid w:val="55AF5E20"/>
    <w:rsid w:val="55C225CB"/>
    <w:rsid w:val="563145C2"/>
    <w:rsid w:val="5638697B"/>
    <w:rsid w:val="56611BB5"/>
    <w:rsid w:val="56803CFB"/>
    <w:rsid w:val="56930E5E"/>
    <w:rsid w:val="569A0447"/>
    <w:rsid w:val="56AF47C0"/>
    <w:rsid w:val="56C21F5D"/>
    <w:rsid w:val="56C607B8"/>
    <w:rsid w:val="56D94FC5"/>
    <w:rsid w:val="57000629"/>
    <w:rsid w:val="57214974"/>
    <w:rsid w:val="573B3D05"/>
    <w:rsid w:val="57642FA2"/>
    <w:rsid w:val="5766221C"/>
    <w:rsid w:val="577060EB"/>
    <w:rsid w:val="577E1485"/>
    <w:rsid w:val="578D518C"/>
    <w:rsid w:val="57924361"/>
    <w:rsid w:val="579E284A"/>
    <w:rsid w:val="57A17356"/>
    <w:rsid w:val="57A84763"/>
    <w:rsid w:val="57AC5697"/>
    <w:rsid w:val="57AE3D11"/>
    <w:rsid w:val="57B962E5"/>
    <w:rsid w:val="57B96C48"/>
    <w:rsid w:val="57E359FE"/>
    <w:rsid w:val="57F04540"/>
    <w:rsid w:val="57FA63CC"/>
    <w:rsid w:val="58173E8D"/>
    <w:rsid w:val="58394895"/>
    <w:rsid w:val="584A4260"/>
    <w:rsid w:val="585002B8"/>
    <w:rsid w:val="586A3535"/>
    <w:rsid w:val="58770463"/>
    <w:rsid w:val="588A05CB"/>
    <w:rsid w:val="589D31A0"/>
    <w:rsid w:val="58BE71DB"/>
    <w:rsid w:val="58E5269F"/>
    <w:rsid w:val="58F85E95"/>
    <w:rsid w:val="5903071D"/>
    <w:rsid w:val="590B4FAA"/>
    <w:rsid w:val="590C639B"/>
    <w:rsid w:val="59403244"/>
    <w:rsid w:val="5957249A"/>
    <w:rsid w:val="595A2FF5"/>
    <w:rsid w:val="59736891"/>
    <w:rsid w:val="59B1290D"/>
    <w:rsid w:val="59BD1BC8"/>
    <w:rsid w:val="59EF5AA4"/>
    <w:rsid w:val="59FC17E7"/>
    <w:rsid w:val="59FE2593"/>
    <w:rsid w:val="5A1470E6"/>
    <w:rsid w:val="5A271F67"/>
    <w:rsid w:val="5A4A18C1"/>
    <w:rsid w:val="5A822915"/>
    <w:rsid w:val="5A932111"/>
    <w:rsid w:val="5AB010DD"/>
    <w:rsid w:val="5AB827A3"/>
    <w:rsid w:val="5AB95E89"/>
    <w:rsid w:val="5ADC0CD5"/>
    <w:rsid w:val="5ADD2A40"/>
    <w:rsid w:val="5AE6496C"/>
    <w:rsid w:val="5AEE3C8E"/>
    <w:rsid w:val="5AEF44B8"/>
    <w:rsid w:val="5AFA2F8E"/>
    <w:rsid w:val="5B490E21"/>
    <w:rsid w:val="5B516B92"/>
    <w:rsid w:val="5B5764B9"/>
    <w:rsid w:val="5BAB50A8"/>
    <w:rsid w:val="5BB32FF5"/>
    <w:rsid w:val="5BB74268"/>
    <w:rsid w:val="5BE12277"/>
    <w:rsid w:val="5BF033ED"/>
    <w:rsid w:val="5C0001B0"/>
    <w:rsid w:val="5C000996"/>
    <w:rsid w:val="5C0038C0"/>
    <w:rsid w:val="5C0970EC"/>
    <w:rsid w:val="5C0A26E1"/>
    <w:rsid w:val="5C182962"/>
    <w:rsid w:val="5C29197A"/>
    <w:rsid w:val="5C3C550A"/>
    <w:rsid w:val="5C457B3F"/>
    <w:rsid w:val="5C4F23EA"/>
    <w:rsid w:val="5C583705"/>
    <w:rsid w:val="5C6C06CE"/>
    <w:rsid w:val="5C910F68"/>
    <w:rsid w:val="5C9729AB"/>
    <w:rsid w:val="5C9C5243"/>
    <w:rsid w:val="5C9D7A4D"/>
    <w:rsid w:val="5CB27A45"/>
    <w:rsid w:val="5CC97027"/>
    <w:rsid w:val="5CE514AC"/>
    <w:rsid w:val="5CF017D1"/>
    <w:rsid w:val="5D0C1DBB"/>
    <w:rsid w:val="5D33221F"/>
    <w:rsid w:val="5D5F4F28"/>
    <w:rsid w:val="5D605985"/>
    <w:rsid w:val="5D613797"/>
    <w:rsid w:val="5D640A14"/>
    <w:rsid w:val="5D6C5C03"/>
    <w:rsid w:val="5D924309"/>
    <w:rsid w:val="5D984C61"/>
    <w:rsid w:val="5DE62C7C"/>
    <w:rsid w:val="5DF56535"/>
    <w:rsid w:val="5E041078"/>
    <w:rsid w:val="5E0C1521"/>
    <w:rsid w:val="5E1F6C0D"/>
    <w:rsid w:val="5E2167A0"/>
    <w:rsid w:val="5E787095"/>
    <w:rsid w:val="5E7A5696"/>
    <w:rsid w:val="5E973545"/>
    <w:rsid w:val="5EB75876"/>
    <w:rsid w:val="5EDA07F8"/>
    <w:rsid w:val="5EE5642D"/>
    <w:rsid w:val="5EE9562E"/>
    <w:rsid w:val="5EF80C27"/>
    <w:rsid w:val="5F093B59"/>
    <w:rsid w:val="5F273323"/>
    <w:rsid w:val="5F2B60A9"/>
    <w:rsid w:val="5F3D168B"/>
    <w:rsid w:val="5F4F1BAD"/>
    <w:rsid w:val="5F6D11D0"/>
    <w:rsid w:val="5F6D33BE"/>
    <w:rsid w:val="5F7F004A"/>
    <w:rsid w:val="5F84064C"/>
    <w:rsid w:val="5FE41520"/>
    <w:rsid w:val="60094CCE"/>
    <w:rsid w:val="600B5B4C"/>
    <w:rsid w:val="600F0956"/>
    <w:rsid w:val="601624B3"/>
    <w:rsid w:val="601A1DEB"/>
    <w:rsid w:val="6024687E"/>
    <w:rsid w:val="603807C7"/>
    <w:rsid w:val="603B6AAA"/>
    <w:rsid w:val="60427133"/>
    <w:rsid w:val="60437DE6"/>
    <w:rsid w:val="605532FE"/>
    <w:rsid w:val="60907464"/>
    <w:rsid w:val="609E1E92"/>
    <w:rsid w:val="60B22244"/>
    <w:rsid w:val="60B5725D"/>
    <w:rsid w:val="60F6475A"/>
    <w:rsid w:val="611128D2"/>
    <w:rsid w:val="61161386"/>
    <w:rsid w:val="61186E40"/>
    <w:rsid w:val="612729D7"/>
    <w:rsid w:val="612851D9"/>
    <w:rsid w:val="613027D1"/>
    <w:rsid w:val="614107DC"/>
    <w:rsid w:val="615E189A"/>
    <w:rsid w:val="61866AF6"/>
    <w:rsid w:val="61B0554C"/>
    <w:rsid w:val="61C27EC8"/>
    <w:rsid w:val="61C82385"/>
    <w:rsid w:val="61D673A4"/>
    <w:rsid w:val="61F873CA"/>
    <w:rsid w:val="61FC75A4"/>
    <w:rsid w:val="62053067"/>
    <w:rsid w:val="62107821"/>
    <w:rsid w:val="622B1C33"/>
    <w:rsid w:val="62564568"/>
    <w:rsid w:val="627975F1"/>
    <w:rsid w:val="6281445D"/>
    <w:rsid w:val="62A030F2"/>
    <w:rsid w:val="62A47A91"/>
    <w:rsid w:val="62C61B13"/>
    <w:rsid w:val="62CE3123"/>
    <w:rsid w:val="62F077F4"/>
    <w:rsid w:val="62FC7F11"/>
    <w:rsid w:val="634E63D0"/>
    <w:rsid w:val="635C56F4"/>
    <w:rsid w:val="636D6C1C"/>
    <w:rsid w:val="638724AE"/>
    <w:rsid w:val="638D0849"/>
    <w:rsid w:val="63987F85"/>
    <w:rsid w:val="639E5C7E"/>
    <w:rsid w:val="639E67F3"/>
    <w:rsid w:val="63A43193"/>
    <w:rsid w:val="63AF7242"/>
    <w:rsid w:val="63BC4601"/>
    <w:rsid w:val="63D31365"/>
    <w:rsid w:val="63EB454A"/>
    <w:rsid w:val="64262FB2"/>
    <w:rsid w:val="647C14E3"/>
    <w:rsid w:val="649A09B5"/>
    <w:rsid w:val="64B02A35"/>
    <w:rsid w:val="64B928B4"/>
    <w:rsid w:val="64B96481"/>
    <w:rsid w:val="64C11428"/>
    <w:rsid w:val="64CC1DAF"/>
    <w:rsid w:val="64E97E5B"/>
    <w:rsid w:val="652C7D94"/>
    <w:rsid w:val="655B14E8"/>
    <w:rsid w:val="65A735E0"/>
    <w:rsid w:val="65BA6E6C"/>
    <w:rsid w:val="65D65C3D"/>
    <w:rsid w:val="661A0335"/>
    <w:rsid w:val="662371F1"/>
    <w:rsid w:val="664A2063"/>
    <w:rsid w:val="66623E4A"/>
    <w:rsid w:val="6668123C"/>
    <w:rsid w:val="666C2922"/>
    <w:rsid w:val="667B2E56"/>
    <w:rsid w:val="668C2E71"/>
    <w:rsid w:val="66940AEE"/>
    <w:rsid w:val="66A7521E"/>
    <w:rsid w:val="66CD0D91"/>
    <w:rsid w:val="66D11A3D"/>
    <w:rsid w:val="66DC36D8"/>
    <w:rsid w:val="66E92B16"/>
    <w:rsid w:val="66F2411A"/>
    <w:rsid w:val="67272EF3"/>
    <w:rsid w:val="673009DE"/>
    <w:rsid w:val="673D247E"/>
    <w:rsid w:val="673D7DB1"/>
    <w:rsid w:val="67520382"/>
    <w:rsid w:val="676630AC"/>
    <w:rsid w:val="67B349C0"/>
    <w:rsid w:val="67BE4ED9"/>
    <w:rsid w:val="67C42168"/>
    <w:rsid w:val="67CE354A"/>
    <w:rsid w:val="67E5590F"/>
    <w:rsid w:val="67EB0713"/>
    <w:rsid w:val="67FE53D3"/>
    <w:rsid w:val="68207584"/>
    <w:rsid w:val="68374068"/>
    <w:rsid w:val="686D0296"/>
    <w:rsid w:val="689B17B2"/>
    <w:rsid w:val="68B06053"/>
    <w:rsid w:val="68CD5A4A"/>
    <w:rsid w:val="68E022F7"/>
    <w:rsid w:val="68FF752B"/>
    <w:rsid w:val="69203D6E"/>
    <w:rsid w:val="69404C55"/>
    <w:rsid w:val="6949056A"/>
    <w:rsid w:val="696139B6"/>
    <w:rsid w:val="696317C8"/>
    <w:rsid w:val="6985040B"/>
    <w:rsid w:val="69AE2C94"/>
    <w:rsid w:val="69B3429E"/>
    <w:rsid w:val="69F92ED2"/>
    <w:rsid w:val="6A030761"/>
    <w:rsid w:val="6A263883"/>
    <w:rsid w:val="6A933E3B"/>
    <w:rsid w:val="6A997E39"/>
    <w:rsid w:val="6AA03141"/>
    <w:rsid w:val="6ABF3D9D"/>
    <w:rsid w:val="6AD06011"/>
    <w:rsid w:val="6AE4369E"/>
    <w:rsid w:val="6B0375CF"/>
    <w:rsid w:val="6B0702DD"/>
    <w:rsid w:val="6B0A181E"/>
    <w:rsid w:val="6B1204CE"/>
    <w:rsid w:val="6B2D5CB6"/>
    <w:rsid w:val="6B372F48"/>
    <w:rsid w:val="6B570EB8"/>
    <w:rsid w:val="6B652D90"/>
    <w:rsid w:val="6B9019E4"/>
    <w:rsid w:val="6BE725BA"/>
    <w:rsid w:val="6C011889"/>
    <w:rsid w:val="6C091084"/>
    <w:rsid w:val="6C4511F5"/>
    <w:rsid w:val="6C5E6CE0"/>
    <w:rsid w:val="6C657F5F"/>
    <w:rsid w:val="6C762AD2"/>
    <w:rsid w:val="6C7F2481"/>
    <w:rsid w:val="6CA55799"/>
    <w:rsid w:val="6CD92CCA"/>
    <w:rsid w:val="6CDD612D"/>
    <w:rsid w:val="6CE82789"/>
    <w:rsid w:val="6CF37D0A"/>
    <w:rsid w:val="6CFC2B72"/>
    <w:rsid w:val="6D081F74"/>
    <w:rsid w:val="6D3F290A"/>
    <w:rsid w:val="6D4F0C4A"/>
    <w:rsid w:val="6D512D45"/>
    <w:rsid w:val="6D554B58"/>
    <w:rsid w:val="6D643301"/>
    <w:rsid w:val="6D6833E7"/>
    <w:rsid w:val="6D7F68B7"/>
    <w:rsid w:val="6DBA761F"/>
    <w:rsid w:val="6DC16E2E"/>
    <w:rsid w:val="6DD33B0F"/>
    <w:rsid w:val="6DED1217"/>
    <w:rsid w:val="6DED7EB7"/>
    <w:rsid w:val="6DFD1871"/>
    <w:rsid w:val="6E021172"/>
    <w:rsid w:val="6E054D45"/>
    <w:rsid w:val="6E090360"/>
    <w:rsid w:val="6E1576E8"/>
    <w:rsid w:val="6E160737"/>
    <w:rsid w:val="6E2E128F"/>
    <w:rsid w:val="6E3329F4"/>
    <w:rsid w:val="6E7674C3"/>
    <w:rsid w:val="6E8B76DC"/>
    <w:rsid w:val="6E907568"/>
    <w:rsid w:val="6E9620EA"/>
    <w:rsid w:val="6EEB3942"/>
    <w:rsid w:val="6F0413FC"/>
    <w:rsid w:val="6F084A09"/>
    <w:rsid w:val="6F247683"/>
    <w:rsid w:val="6F2E6FE1"/>
    <w:rsid w:val="6F3B7137"/>
    <w:rsid w:val="6F5278C1"/>
    <w:rsid w:val="6F6D6BFB"/>
    <w:rsid w:val="6FBC0871"/>
    <w:rsid w:val="6FC150C4"/>
    <w:rsid w:val="6FD21375"/>
    <w:rsid w:val="6FF44D67"/>
    <w:rsid w:val="70094356"/>
    <w:rsid w:val="700C4582"/>
    <w:rsid w:val="70337553"/>
    <w:rsid w:val="70481601"/>
    <w:rsid w:val="705C6F97"/>
    <w:rsid w:val="706661D4"/>
    <w:rsid w:val="7072380F"/>
    <w:rsid w:val="70A97DD2"/>
    <w:rsid w:val="70BA6684"/>
    <w:rsid w:val="70C12354"/>
    <w:rsid w:val="70C30A81"/>
    <w:rsid w:val="70E00BC5"/>
    <w:rsid w:val="70E62781"/>
    <w:rsid w:val="71005D7F"/>
    <w:rsid w:val="71114670"/>
    <w:rsid w:val="7112679A"/>
    <w:rsid w:val="71141E89"/>
    <w:rsid w:val="7119369F"/>
    <w:rsid w:val="711C0742"/>
    <w:rsid w:val="713C1300"/>
    <w:rsid w:val="71485A45"/>
    <w:rsid w:val="718F6116"/>
    <w:rsid w:val="71AD31B7"/>
    <w:rsid w:val="71CA55D2"/>
    <w:rsid w:val="71DF59C5"/>
    <w:rsid w:val="71E25179"/>
    <w:rsid w:val="71EE340B"/>
    <w:rsid w:val="723643F8"/>
    <w:rsid w:val="7247151B"/>
    <w:rsid w:val="72560031"/>
    <w:rsid w:val="72560DFA"/>
    <w:rsid w:val="72603BF2"/>
    <w:rsid w:val="72697FA4"/>
    <w:rsid w:val="72785E48"/>
    <w:rsid w:val="728F79E0"/>
    <w:rsid w:val="72B969DD"/>
    <w:rsid w:val="72EC2316"/>
    <w:rsid w:val="72F32D19"/>
    <w:rsid w:val="72FA06B4"/>
    <w:rsid w:val="72FC3401"/>
    <w:rsid w:val="7300692E"/>
    <w:rsid w:val="73117F74"/>
    <w:rsid w:val="73154F4E"/>
    <w:rsid w:val="736615DC"/>
    <w:rsid w:val="737461A7"/>
    <w:rsid w:val="738D4B0C"/>
    <w:rsid w:val="73A63ABE"/>
    <w:rsid w:val="73DD39DA"/>
    <w:rsid w:val="73EA0AE7"/>
    <w:rsid w:val="73FB7B0B"/>
    <w:rsid w:val="73FE5CF8"/>
    <w:rsid w:val="73FF1328"/>
    <w:rsid w:val="74070AB4"/>
    <w:rsid w:val="74210E0F"/>
    <w:rsid w:val="743A3DB4"/>
    <w:rsid w:val="7443104C"/>
    <w:rsid w:val="744C6751"/>
    <w:rsid w:val="745A4BAB"/>
    <w:rsid w:val="74752C8C"/>
    <w:rsid w:val="747549AB"/>
    <w:rsid w:val="747E0CB5"/>
    <w:rsid w:val="74892277"/>
    <w:rsid w:val="74955DDA"/>
    <w:rsid w:val="74A8543C"/>
    <w:rsid w:val="74A91D3F"/>
    <w:rsid w:val="74B422C0"/>
    <w:rsid w:val="74BA1341"/>
    <w:rsid w:val="74C96793"/>
    <w:rsid w:val="74DE7899"/>
    <w:rsid w:val="75080CB4"/>
    <w:rsid w:val="750E6ACF"/>
    <w:rsid w:val="75154322"/>
    <w:rsid w:val="751B7DD5"/>
    <w:rsid w:val="75220FCA"/>
    <w:rsid w:val="75243220"/>
    <w:rsid w:val="752574BD"/>
    <w:rsid w:val="7559210F"/>
    <w:rsid w:val="756A06D9"/>
    <w:rsid w:val="7585444A"/>
    <w:rsid w:val="759D0953"/>
    <w:rsid w:val="75A63B0E"/>
    <w:rsid w:val="75C93356"/>
    <w:rsid w:val="760B030D"/>
    <w:rsid w:val="76247E16"/>
    <w:rsid w:val="763217D1"/>
    <w:rsid w:val="76835898"/>
    <w:rsid w:val="76AD73BF"/>
    <w:rsid w:val="76D33A37"/>
    <w:rsid w:val="76D64D8F"/>
    <w:rsid w:val="76DC5D6F"/>
    <w:rsid w:val="76E179FC"/>
    <w:rsid w:val="770659D7"/>
    <w:rsid w:val="772A4491"/>
    <w:rsid w:val="773313A1"/>
    <w:rsid w:val="7738620E"/>
    <w:rsid w:val="773902AB"/>
    <w:rsid w:val="776C0A12"/>
    <w:rsid w:val="777520F4"/>
    <w:rsid w:val="77824288"/>
    <w:rsid w:val="77C13D4A"/>
    <w:rsid w:val="77F138D0"/>
    <w:rsid w:val="77F310EB"/>
    <w:rsid w:val="77F64C7C"/>
    <w:rsid w:val="78032E5F"/>
    <w:rsid w:val="78154740"/>
    <w:rsid w:val="78224195"/>
    <w:rsid w:val="783811D3"/>
    <w:rsid w:val="7844228E"/>
    <w:rsid w:val="78753C33"/>
    <w:rsid w:val="787D0771"/>
    <w:rsid w:val="788E7EE5"/>
    <w:rsid w:val="7893745C"/>
    <w:rsid w:val="78972ACC"/>
    <w:rsid w:val="78AA486F"/>
    <w:rsid w:val="78BC2A3E"/>
    <w:rsid w:val="78DB1959"/>
    <w:rsid w:val="78E21161"/>
    <w:rsid w:val="78E37517"/>
    <w:rsid w:val="78E61DF1"/>
    <w:rsid w:val="78F47202"/>
    <w:rsid w:val="79427A92"/>
    <w:rsid w:val="795205FC"/>
    <w:rsid w:val="795373F3"/>
    <w:rsid w:val="7983796C"/>
    <w:rsid w:val="79A30C9D"/>
    <w:rsid w:val="79B4517C"/>
    <w:rsid w:val="79D76A56"/>
    <w:rsid w:val="79DD5EB4"/>
    <w:rsid w:val="79EA6C7F"/>
    <w:rsid w:val="7A053AF5"/>
    <w:rsid w:val="7A1C708A"/>
    <w:rsid w:val="7A293676"/>
    <w:rsid w:val="7A295214"/>
    <w:rsid w:val="7A3D0BDA"/>
    <w:rsid w:val="7A515D61"/>
    <w:rsid w:val="7A585F14"/>
    <w:rsid w:val="7A5F31D6"/>
    <w:rsid w:val="7A96567A"/>
    <w:rsid w:val="7A9B3692"/>
    <w:rsid w:val="7AA42987"/>
    <w:rsid w:val="7AA459B1"/>
    <w:rsid w:val="7AAB1D7B"/>
    <w:rsid w:val="7AB737FE"/>
    <w:rsid w:val="7ACC5AFD"/>
    <w:rsid w:val="7ACD13DB"/>
    <w:rsid w:val="7ACE5D32"/>
    <w:rsid w:val="7AE56E42"/>
    <w:rsid w:val="7B11739E"/>
    <w:rsid w:val="7B1E7FE7"/>
    <w:rsid w:val="7B3D4970"/>
    <w:rsid w:val="7B642DB7"/>
    <w:rsid w:val="7B916B91"/>
    <w:rsid w:val="7BBA0620"/>
    <w:rsid w:val="7BDB6335"/>
    <w:rsid w:val="7BE15AF3"/>
    <w:rsid w:val="7BE32E8C"/>
    <w:rsid w:val="7C015610"/>
    <w:rsid w:val="7C136A46"/>
    <w:rsid w:val="7C321668"/>
    <w:rsid w:val="7C3B6329"/>
    <w:rsid w:val="7C433C55"/>
    <w:rsid w:val="7C4E2F03"/>
    <w:rsid w:val="7C565B5B"/>
    <w:rsid w:val="7C5B763E"/>
    <w:rsid w:val="7C787853"/>
    <w:rsid w:val="7C7925E9"/>
    <w:rsid w:val="7C80773B"/>
    <w:rsid w:val="7C907FBC"/>
    <w:rsid w:val="7CC022F2"/>
    <w:rsid w:val="7CCE11F4"/>
    <w:rsid w:val="7CD174EB"/>
    <w:rsid w:val="7D056D11"/>
    <w:rsid w:val="7D141079"/>
    <w:rsid w:val="7D1F69D9"/>
    <w:rsid w:val="7D600229"/>
    <w:rsid w:val="7D6600F9"/>
    <w:rsid w:val="7D697EFA"/>
    <w:rsid w:val="7D6F23FF"/>
    <w:rsid w:val="7D771A9C"/>
    <w:rsid w:val="7D893B0A"/>
    <w:rsid w:val="7DA813D4"/>
    <w:rsid w:val="7DAF550B"/>
    <w:rsid w:val="7DB1405C"/>
    <w:rsid w:val="7DC42555"/>
    <w:rsid w:val="7DD24089"/>
    <w:rsid w:val="7DF033FD"/>
    <w:rsid w:val="7E295A59"/>
    <w:rsid w:val="7E2E639E"/>
    <w:rsid w:val="7E3B7463"/>
    <w:rsid w:val="7E4152E5"/>
    <w:rsid w:val="7E470FF7"/>
    <w:rsid w:val="7E517BC2"/>
    <w:rsid w:val="7E600361"/>
    <w:rsid w:val="7E752B17"/>
    <w:rsid w:val="7E960792"/>
    <w:rsid w:val="7EA457D7"/>
    <w:rsid w:val="7EA76FAD"/>
    <w:rsid w:val="7EAE14EE"/>
    <w:rsid w:val="7EBD5AD3"/>
    <w:rsid w:val="7ED42DBB"/>
    <w:rsid w:val="7EFB1E3F"/>
    <w:rsid w:val="7F0C0E51"/>
    <w:rsid w:val="7F191A4A"/>
    <w:rsid w:val="7F2F2DF5"/>
    <w:rsid w:val="7F33131B"/>
    <w:rsid w:val="7F4133FF"/>
    <w:rsid w:val="7F520D11"/>
    <w:rsid w:val="7F5275BE"/>
    <w:rsid w:val="7F646AAA"/>
    <w:rsid w:val="7F7510B5"/>
    <w:rsid w:val="7F7D0DA0"/>
    <w:rsid w:val="7F7F0BD6"/>
    <w:rsid w:val="7FBD1372"/>
    <w:rsid w:val="7FBE24BC"/>
    <w:rsid w:val="7FCC65A6"/>
    <w:rsid w:val="7FCE3072"/>
    <w:rsid w:val="7FE4593F"/>
    <w:rsid w:val="7FED0A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</w:pPr>
    <w:rPr>
      <w:rFonts w:ascii="Arial" w:hAnsi="Arial" w:eastAsia="Arial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clear" w:pos="425"/>
      </w:tabs>
      <w:jc w:val="center"/>
      <w:outlineLvl w:val="0"/>
    </w:pPr>
    <w:rPr>
      <w:rFonts w:hint="eastAsia" w:ascii="Times New Roman" w:hAnsi="Times New Roman" w:eastAsia="黑体"/>
      <w:b/>
      <w:color w:val="000000"/>
      <w:kern w:val="44"/>
      <w:sz w:val="30"/>
    </w:rPr>
  </w:style>
  <w:style w:type="paragraph" w:styleId="3">
    <w:name w:val="heading 2"/>
    <w:basedOn w:val="1"/>
    <w:next w:val="1"/>
    <w:link w:val="21"/>
    <w:qFormat/>
    <w:uiPriority w:val="0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hAnsi="Times New Roman" w:eastAsia="宋体"/>
      <w:b/>
      <w:kern w:val="0"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5">
    <w:name w:val="heading 4"/>
    <w:basedOn w:val="1"/>
    <w:next w:val="1"/>
    <w:link w:val="23"/>
    <w:qFormat/>
    <w:uiPriority w:val="0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line="317" w:lineRule="auto"/>
      <w:outlineLvl w:val="6"/>
    </w:pPr>
    <w:rPr>
      <w:b/>
      <w:sz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footer"/>
    <w:basedOn w:val="1"/>
    <w:next w:val="1"/>
    <w:link w:val="27"/>
    <w:qFormat/>
    <w:uiPriority w:val="99"/>
    <w:pPr>
      <w:numPr>
        <w:ilvl w:val="0"/>
        <w:numId w:val="2"/>
      </w:numPr>
      <w:tabs>
        <w:tab w:val="clear" w:pos="227"/>
      </w:tabs>
      <w:snapToGrid w:val="0"/>
      <w:ind w:left="336" w:leftChars="160" w:firstLine="0"/>
    </w:pPr>
    <w:rPr>
      <w:rFonts w:asciiTheme="minorHAnsi" w:hAnsiTheme="minorHAnsi" w:eastAsiaTheme="minorEastAsia" w:cstheme="minorBidi"/>
      <w:szCs w:val="22"/>
    </w:rPr>
  </w:style>
  <w:style w:type="paragraph" w:styleId="12">
    <w:name w:val="header"/>
    <w:basedOn w:val="1"/>
    <w:link w:val="28"/>
    <w:qFormat/>
    <w:uiPriority w:val="99"/>
    <w:pPr>
      <w:numPr>
        <w:ilvl w:val="0"/>
        <w:numId w:val="3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lear" w:pos="420"/>
      </w:tabs>
      <w:snapToGrid w:val="0"/>
      <w:jc w:val="both"/>
    </w:pPr>
    <w:rPr>
      <w:rFonts w:asciiTheme="minorHAnsi" w:hAnsiTheme="minorHAnsi" w:eastAsiaTheme="minorEastAsia" w:cstheme="minorBidi"/>
      <w:szCs w:val="22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paragraph" w:styleId="15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basedOn w:val="16"/>
    <w:qFormat/>
    <w:uiPriority w:val="99"/>
    <w:rPr>
      <w:color w:val="459AE9"/>
      <w:u w:val="none"/>
    </w:rPr>
  </w:style>
  <w:style w:type="character" w:customStyle="1" w:styleId="20">
    <w:name w:val="标题 1 Char"/>
    <w:basedOn w:val="16"/>
    <w:link w:val="2"/>
    <w:qFormat/>
    <w:uiPriority w:val="0"/>
    <w:rPr>
      <w:rFonts w:ascii="Times New Roman" w:hAnsi="Times New Roman" w:eastAsia="黑体" w:cs="Times New Roman"/>
      <w:b/>
      <w:color w:val="000000"/>
      <w:kern w:val="44"/>
      <w:sz w:val="30"/>
      <w:szCs w:val="20"/>
    </w:rPr>
  </w:style>
  <w:style w:type="character" w:customStyle="1" w:styleId="21">
    <w:name w:val="标题 2 Char"/>
    <w:basedOn w:val="16"/>
    <w:link w:val="3"/>
    <w:qFormat/>
    <w:uiPriority w:val="0"/>
    <w:rPr>
      <w:rFonts w:ascii="Times New Roman" w:hAnsi="Times New Roman" w:eastAsia="宋体" w:cs="Times New Roman"/>
      <w:b/>
      <w:kern w:val="0"/>
      <w:sz w:val="28"/>
      <w:szCs w:val="20"/>
    </w:rPr>
  </w:style>
  <w:style w:type="character" w:customStyle="1" w:styleId="22">
    <w:name w:val="标题 3 Char"/>
    <w:basedOn w:val="16"/>
    <w:link w:val="4"/>
    <w:qFormat/>
    <w:uiPriority w:val="0"/>
    <w:rPr>
      <w:rFonts w:ascii="Arial" w:hAnsi="Arial" w:eastAsia="宋体" w:cs="Times New Roman"/>
      <w:b/>
      <w:color w:val="244061"/>
      <w:sz w:val="30"/>
      <w:szCs w:val="20"/>
    </w:rPr>
  </w:style>
  <w:style w:type="character" w:customStyle="1" w:styleId="23">
    <w:name w:val="标题 4 Char"/>
    <w:basedOn w:val="16"/>
    <w:link w:val="5"/>
    <w:qFormat/>
    <w:uiPriority w:val="0"/>
    <w:rPr>
      <w:rFonts w:ascii="Times New Roman" w:hAnsi="Times New Roman" w:eastAsia="Arial" w:cs="Times New Roman"/>
      <w:b/>
      <w:color w:val="244061"/>
      <w:kern w:val="0"/>
      <w:szCs w:val="20"/>
    </w:rPr>
  </w:style>
  <w:style w:type="character" w:customStyle="1" w:styleId="24">
    <w:name w:val="页眉 Char"/>
    <w:basedOn w:val="16"/>
    <w:qFormat/>
    <w:uiPriority w:val="99"/>
  </w:style>
  <w:style w:type="character" w:customStyle="1" w:styleId="25">
    <w:name w:val="不明显强调1"/>
    <w:basedOn w:val="16"/>
    <w:qFormat/>
    <w:uiPriority w:val="19"/>
    <w:rPr>
      <w:i/>
      <w:iCs/>
      <w:color w:val="808080"/>
    </w:rPr>
  </w:style>
  <w:style w:type="character" w:customStyle="1" w:styleId="26">
    <w:name w:val="页脚 Char"/>
    <w:basedOn w:val="16"/>
    <w:qFormat/>
    <w:uiPriority w:val="99"/>
  </w:style>
  <w:style w:type="character" w:customStyle="1" w:styleId="27">
    <w:name w:val="页脚 Char1"/>
    <w:basedOn w:val="16"/>
    <w:link w:val="11"/>
    <w:semiHidden/>
    <w:qFormat/>
    <w:uiPriority w:val="99"/>
    <w:rPr>
      <w:rFonts w:ascii="Arial" w:hAnsi="Arial" w:eastAsia="Arial" w:cs="Times New Roman"/>
      <w:sz w:val="18"/>
      <w:szCs w:val="18"/>
    </w:rPr>
  </w:style>
  <w:style w:type="character" w:customStyle="1" w:styleId="28">
    <w:name w:val="页眉 Char1"/>
    <w:basedOn w:val="16"/>
    <w:link w:val="12"/>
    <w:semiHidden/>
    <w:qFormat/>
    <w:uiPriority w:val="99"/>
    <w:rPr>
      <w:rFonts w:ascii="Arial" w:hAnsi="Arial" w:eastAsia="Arial" w:cs="Times New Roman"/>
      <w:sz w:val="18"/>
      <w:szCs w:val="18"/>
    </w:rPr>
  </w:style>
  <w:style w:type="paragraph" w:customStyle="1" w:styleId="29">
    <w:name w:val="无间隔1"/>
    <w:qFormat/>
    <w:uiPriority w:val="0"/>
    <w:rPr>
      <w:rFonts w:ascii="Cambria" w:hAnsi="Cambria" w:eastAsia="宋体" w:cs="黑体"/>
      <w:sz w:val="22"/>
      <w:szCs w:val="22"/>
      <w:lang w:val="en-US" w:eastAsia="zh-CN" w:bidi="ar-SA"/>
    </w:rPr>
  </w:style>
  <w:style w:type="character" w:customStyle="1" w:styleId="30">
    <w:name w:val="文档结构图 Char"/>
    <w:basedOn w:val="16"/>
    <w:link w:val="9"/>
    <w:semiHidden/>
    <w:qFormat/>
    <w:uiPriority w:val="99"/>
    <w:rPr>
      <w:rFonts w:ascii="宋体" w:hAnsi="Arial" w:eastAsia="宋体" w:cs="Times New Roman"/>
      <w:sz w:val="18"/>
      <w:szCs w:val="18"/>
    </w:rPr>
  </w:style>
  <w:style w:type="character" w:customStyle="1" w:styleId="31">
    <w:name w:val="标题 5 Char"/>
    <w:basedOn w:val="16"/>
    <w:link w:val="6"/>
    <w:qFormat/>
    <w:uiPriority w:val="9"/>
    <w:rPr>
      <w:rFonts w:ascii="Arial" w:hAnsi="Arial" w:eastAsia="Arial"/>
      <w:b/>
      <w:bCs/>
      <w:kern w:val="2"/>
      <w:sz w:val="28"/>
      <w:szCs w:val="28"/>
    </w:rPr>
  </w:style>
  <w:style w:type="character" w:customStyle="1" w:styleId="32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3">
    <w:name w:val="HTML 预设格式 Char"/>
    <w:basedOn w:val="16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34">
    <w:name w:val="标题 7 Char"/>
    <w:link w:val="8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1257</Words>
  <Characters>7170</Characters>
  <Lines>59</Lines>
  <Paragraphs>16</Paragraphs>
  <TotalTime>0</TotalTime>
  <ScaleCrop>false</ScaleCrop>
  <LinksUpToDate>false</LinksUpToDate>
  <CharactersWithSpaces>8411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2018-01-26T06:22:00Z</dcterms:created>
  <dc:creator>User</dc:creator>
  <cp:lastModifiedBy>Administrator</cp:lastModifiedBy>
  <dcterms:modified xsi:type="dcterms:W3CDTF">2018-07-23T07:40:14Z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